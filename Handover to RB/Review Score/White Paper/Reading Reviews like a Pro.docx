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6E3A6" w14:textId="77777777" w:rsidR="00B40857" w:rsidRDefault="00AF3835">
      <w:pPr>
        <w:spacing w:before="5" w:line="160" w:lineRule="exact"/>
        <w:rPr>
          <w:sz w:val="17"/>
          <w:szCs w:val="17"/>
        </w:rPr>
      </w:pPr>
      <w:r>
        <w:pict w14:anchorId="46571E88">
          <v:group id="_x0000_s1226" alt="" style="position:absolute;margin-left:.75pt;margin-top:23.55pt;width:609.45pt;height:768.3pt;z-index:-251678208;mso-position-horizontal-relative:page;mso-position-vertical-relative:page" coordorigin="51,474" coordsize="12189,1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7" type="#_x0000_t75" alt="" style="position:absolute;left:51;top:12110;width:10452;height:3730">
              <v:imagedata r:id="rId5" o:title=""/>
            </v:shape>
            <v:shape id="_x0000_s1228" alt="" style="position:absolute;left:3255;top:12110;width:8985;height:3730" coordorigin="3255,12110" coordsize="8985,3730" path="m12240,15840r,-3730l3255,12110r,3730l12240,15840xe" fillcolor="#383e3b" stroked="f">
              <v:path arrowok="t"/>
            </v:shape>
            <v:shape id="_x0000_s1229" type="#_x0000_t75" alt="" style="position:absolute;left:3262;top:12190;width:8998;height:4097">
              <v:imagedata r:id="rId6" o:title=""/>
            </v:shape>
            <v:shape id="_x0000_s1230" alt="" style="position:absolute;left:490;top:485;width:11263;height:0" coordorigin="490,485" coordsize="11263,0" path="m490,485r11263,e" filled="f" strokeweight=".58pt">
              <v:path arrowok="t"/>
            </v:shape>
            <v:shape id="_x0000_s1231" alt="" style="position:absolute;left:485;top:480;width:0;height:14882" coordorigin="485,480" coordsize="0,14882" path="m485,480r,14882e" filled="f" strokeweight=".58pt">
              <v:path arrowok="t"/>
            </v:shape>
            <v:shape id="_x0000_s1232" alt="" style="position:absolute;left:11758;top:480;width:0;height:14882" coordorigin="11758,480" coordsize="0,14882" path="m11758,480r,14882e" filled="f" strokeweight=".58pt">
              <v:path arrowok="t"/>
            </v:shape>
            <v:shape id="_x0000_s1233" alt="" style="position:absolute;left:490;top:15358;width:11263;height:0" coordorigin="490,15358" coordsize="11263,0" path="m490,15358r11263,e" filled="f" strokeweight=".58pt">
              <v:path arrowok="t"/>
            </v:shape>
            <w10:wrap anchorx="page" anchory="page"/>
          </v:group>
        </w:pict>
      </w:r>
      <w:r>
        <w:pict w14:anchorId="742CDCB6">
          <v:shapetype id="_x0000_t202" coordsize="21600,21600" o:spt="202" path="m,l,21600r21600,l21600,xe">
            <v:stroke joinstyle="miter"/>
            <v:path gradientshapeok="t" o:connecttype="rect"/>
          </v:shapetype>
          <v:shape id="_x0000_s1225" type="#_x0000_t202" alt="" style="position:absolute;margin-left:162.75pt;margin-top:605.5pt;width:449.25pt;height:186.5pt;z-index:-251680256;mso-wrap-style:square;mso-wrap-edited:f;mso-width-percent:0;mso-height-percent:0;mso-position-horizontal-relative:page;mso-position-vertical-relative:page;mso-width-percent:0;mso-height-percent:0;v-text-anchor:top" filled="f" stroked="f">
            <v:textbox inset="0,0,0,0">
              <w:txbxContent>
                <w:p w14:paraId="6C98ED54" w14:textId="77777777" w:rsidR="001E7464" w:rsidRDefault="001E7464">
                  <w:pPr>
                    <w:spacing w:before="6" w:line="100" w:lineRule="exact"/>
                    <w:rPr>
                      <w:sz w:val="10"/>
                      <w:szCs w:val="10"/>
                    </w:rPr>
                  </w:pPr>
                </w:p>
                <w:p w14:paraId="41D5A24E" w14:textId="77777777" w:rsidR="001E7464" w:rsidRDefault="001E7464">
                  <w:pPr>
                    <w:spacing w:line="200" w:lineRule="exact"/>
                  </w:pPr>
                </w:p>
                <w:p w14:paraId="3BC06EAA" w14:textId="77777777" w:rsidR="001E7464" w:rsidRDefault="001E7464">
                  <w:pPr>
                    <w:spacing w:line="200" w:lineRule="exact"/>
                  </w:pPr>
                </w:p>
                <w:p w14:paraId="606251EA" w14:textId="77777777" w:rsidR="001E7464" w:rsidRDefault="001E7464">
                  <w:pPr>
                    <w:spacing w:line="200" w:lineRule="exact"/>
                  </w:pPr>
                </w:p>
                <w:p w14:paraId="36ED55E6" w14:textId="77777777" w:rsidR="001E7464" w:rsidRDefault="001E7464">
                  <w:pPr>
                    <w:spacing w:line="200" w:lineRule="exact"/>
                  </w:pPr>
                </w:p>
                <w:p w14:paraId="4A0534DE" w14:textId="77777777" w:rsidR="001E7464" w:rsidRDefault="001E7464">
                  <w:pPr>
                    <w:spacing w:line="200" w:lineRule="exact"/>
                  </w:pPr>
                </w:p>
                <w:p w14:paraId="44C9FA18" w14:textId="77777777" w:rsidR="001E7464" w:rsidRDefault="001E7464">
                  <w:pPr>
                    <w:spacing w:line="200" w:lineRule="exact"/>
                  </w:pPr>
                </w:p>
                <w:p w14:paraId="138C5592" w14:textId="77777777" w:rsidR="001E7464" w:rsidRDefault="001E7464">
                  <w:pPr>
                    <w:spacing w:line="200" w:lineRule="exact"/>
                  </w:pPr>
                </w:p>
                <w:p w14:paraId="09BB7645" w14:textId="77777777" w:rsidR="001E7464" w:rsidRDefault="001E7464">
                  <w:pPr>
                    <w:spacing w:line="200" w:lineRule="exact"/>
                  </w:pPr>
                </w:p>
                <w:p w14:paraId="77B4D954" w14:textId="77777777" w:rsidR="001E7464" w:rsidRDefault="001E7464">
                  <w:pPr>
                    <w:spacing w:line="200" w:lineRule="exact"/>
                  </w:pPr>
                </w:p>
                <w:p w14:paraId="7002686B" w14:textId="77777777" w:rsidR="001E7464" w:rsidRDefault="001E7464">
                  <w:pPr>
                    <w:spacing w:line="200" w:lineRule="exact"/>
                  </w:pPr>
                </w:p>
                <w:p w14:paraId="276CC948" w14:textId="77777777" w:rsidR="001E7464" w:rsidRDefault="001E7464">
                  <w:pPr>
                    <w:spacing w:line="200" w:lineRule="exact"/>
                  </w:pPr>
                </w:p>
                <w:p w14:paraId="1372A51A" w14:textId="77777777" w:rsidR="001E7464" w:rsidRDefault="001E7464">
                  <w:pPr>
                    <w:spacing w:line="200" w:lineRule="exact"/>
                  </w:pPr>
                </w:p>
                <w:p w14:paraId="30349709" w14:textId="77777777" w:rsidR="001E7464" w:rsidRDefault="001E7464">
                  <w:pPr>
                    <w:ind w:right="1438"/>
                    <w:jc w:val="right"/>
                    <w:rPr>
                      <w:rFonts w:ascii="Arial" w:eastAsia="Arial" w:hAnsi="Arial" w:cs="Arial"/>
                      <w:sz w:val="22"/>
                      <w:szCs w:val="22"/>
                    </w:rPr>
                  </w:pPr>
                  <w:r>
                    <w:rPr>
                      <w:rFonts w:ascii="Arial" w:eastAsia="Arial" w:hAnsi="Arial" w:cs="Arial"/>
                      <w:sz w:val="22"/>
                      <w:szCs w:val="22"/>
                    </w:rPr>
                    <w:t>0</w:t>
                  </w:r>
                </w:p>
              </w:txbxContent>
            </v:textbox>
            <w10:wrap anchorx="page" anchory="page"/>
          </v:shape>
        </w:pict>
      </w:r>
      <w:r>
        <w:pict w14:anchorId="1CC0AF4F">
          <v:shape id="_x0000_s1224" type="#_x0000_t202" alt="" style="position:absolute;margin-left:2.55pt;margin-top:605.5pt;width:522.6pt;height:186.5pt;z-index:-251681280;mso-wrap-style:square;mso-wrap-edited:f;mso-width-percent:0;mso-height-percent:0;mso-position-horizontal-relative:page;mso-position-vertical-relative:page;mso-width-percent:0;mso-height-percent:0;v-text-anchor:top" filled="f" stroked="f">
            <v:textbox inset="0,0,0,0">
              <w:txbxContent>
                <w:p w14:paraId="5E1E7609" w14:textId="77777777" w:rsidR="001E7464" w:rsidRDefault="001E7464">
                  <w:pPr>
                    <w:spacing w:line="200" w:lineRule="exact"/>
                  </w:pPr>
                </w:p>
                <w:p w14:paraId="51A320B1" w14:textId="77777777" w:rsidR="001E7464" w:rsidRDefault="001E7464">
                  <w:pPr>
                    <w:spacing w:line="200" w:lineRule="exact"/>
                  </w:pPr>
                </w:p>
                <w:p w14:paraId="7A2A15F1" w14:textId="77777777" w:rsidR="001E7464" w:rsidRDefault="001E7464">
                  <w:pPr>
                    <w:spacing w:line="200" w:lineRule="exact"/>
                  </w:pPr>
                </w:p>
                <w:p w14:paraId="3B98B11E" w14:textId="77777777" w:rsidR="001E7464" w:rsidRDefault="001E7464">
                  <w:pPr>
                    <w:spacing w:line="200" w:lineRule="exact"/>
                  </w:pPr>
                </w:p>
                <w:p w14:paraId="6BCF9B65" w14:textId="77777777" w:rsidR="001E7464" w:rsidRDefault="001E7464">
                  <w:pPr>
                    <w:spacing w:line="200" w:lineRule="exact"/>
                  </w:pPr>
                </w:p>
                <w:p w14:paraId="1689672F" w14:textId="77777777" w:rsidR="001E7464" w:rsidRDefault="001E7464">
                  <w:pPr>
                    <w:spacing w:line="200" w:lineRule="exact"/>
                  </w:pPr>
                </w:p>
                <w:p w14:paraId="3048225C" w14:textId="77777777" w:rsidR="001E7464" w:rsidRDefault="001E7464">
                  <w:pPr>
                    <w:spacing w:line="200" w:lineRule="exact"/>
                  </w:pPr>
                </w:p>
                <w:p w14:paraId="5A5AE44F" w14:textId="77777777" w:rsidR="001E7464" w:rsidRDefault="001E7464">
                  <w:pPr>
                    <w:spacing w:line="200" w:lineRule="exact"/>
                  </w:pPr>
                </w:p>
                <w:p w14:paraId="6BF59013" w14:textId="77777777" w:rsidR="001E7464" w:rsidRDefault="001E7464">
                  <w:pPr>
                    <w:spacing w:before="16" w:line="280" w:lineRule="exact"/>
                    <w:rPr>
                      <w:sz w:val="28"/>
                      <w:szCs w:val="28"/>
                    </w:rPr>
                  </w:pPr>
                </w:p>
                <w:p w14:paraId="46A51FE3" w14:textId="77777777" w:rsidR="001E7464" w:rsidRDefault="001E7464">
                  <w:pPr>
                    <w:ind w:left="1389"/>
                    <w:rPr>
                      <w:rFonts w:ascii="Calibri" w:eastAsia="Calibri" w:hAnsi="Calibri" w:cs="Calibri"/>
                      <w:sz w:val="28"/>
                      <w:szCs w:val="28"/>
                    </w:rPr>
                  </w:pPr>
                  <w:r>
                    <w:rPr>
                      <w:rFonts w:ascii="Calibri" w:eastAsia="Calibri" w:hAnsi="Calibri" w:cs="Calibri"/>
                      <w:b/>
                      <w:color w:val="28DCBD"/>
                      <w:sz w:val="28"/>
                      <w:szCs w:val="28"/>
                    </w:rPr>
                    <w:t>Table of Contents</w:t>
                  </w:r>
                </w:p>
              </w:txbxContent>
            </v:textbox>
            <w10:wrap anchorx="page" anchory="page"/>
          </v:shape>
        </w:pict>
      </w:r>
    </w:p>
    <w:p w14:paraId="42484453" w14:textId="77777777" w:rsidR="00B40857" w:rsidRDefault="00B40857">
      <w:pPr>
        <w:spacing w:line="200" w:lineRule="exact"/>
      </w:pPr>
    </w:p>
    <w:p w14:paraId="69720901" w14:textId="77777777" w:rsidR="00B40857" w:rsidRDefault="00AF3835">
      <w:pPr>
        <w:ind w:left="104"/>
      </w:pPr>
      <w:r>
        <w:rPr>
          <w:noProof/>
        </w:rPr>
        <w:pict w14:anchorId="29122AE8">
          <v:shape id="_x0000_i1032" type="#_x0000_t75" alt="" style="width:510.35pt;height:200.1pt;mso-width-percent:0;mso-height-percent:0;mso-width-percent:0;mso-height-percent:0">
            <v:imagedata r:id="rId7" o:title=""/>
          </v:shape>
        </w:pict>
      </w:r>
    </w:p>
    <w:p w14:paraId="56D057EF" w14:textId="77777777" w:rsidR="00B40857" w:rsidRDefault="00B40857">
      <w:pPr>
        <w:spacing w:before="8" w:line="160" w:lineRule="exact"/>
        <w:rPr>
          <w:sz w:val="17"/>
          <w:szCs w:val="17"/>
        </w:rPr>
      </w:pPr>
    </w:p>
    <w:p w14:paraId="11CA4D3C" w14:textId="77777777" w:rsidR="00B40857" w:rsidRDefault="00B40857">
      <w:pPr>
        <w:spacing w:line="200" w:lineRule="exact"/>
      </w:pPr>
    </w:p>
    <w:p w14:paraId="1901AF5F" w14:textId="77777777" w:rsidR="00B40857" w:rsidRDefault="00B40857">
      <w:pPr>
        <w:spacing w:line="200" w:lineRule="exact"/>
      </w:pPr>
    </w:p>
    <w:p w14:paraId="70B1884E" w14:textId="77777777" w:rsidR="00B40857" w:rsidRPr="00F963B6" w:rsidRDefault="00AF3835">
      <w:pPr>
        <w:spacing w:line="540" w:lineRule="exact"/>
        <w:ind w:left="2603" w:right="2365"/>
        <w:jc w:val="center"/>
        <w:rPr>
          <w:rFonts w:ascii="Calibri" w:eastAsia="Calibri" w:hAnsi="Calibri" w:cs="Calibri"/>
          <w:sz w:val="48"/>
          <w:szCs w:val="48"/>
        </w:rPr>
      </w:pPr>
      <w:r>
        <w:pict w14:anchorId="6FB782FA">
          <v:group id="_x0000_s1221" alt="" style="position:absolute;left:0;text-align:left;margin-left:70.1pt;margin-top:-2.3pt;width:471.95pt;height:67.7pt;z-index:-251679232;mso-position-horizontal-relative:page" coordorigin="1402,-46" coordsize="9439,1354">
            <v:shape id="_x0000_s1222" alt="" style="position:absolute;left:1412;top:-36;width:9419;height:674" coordorigin="1412,-36" coordsize="9419,674" path="m1412,638r9419,l10831,-36r-9419,l1412,638xe" fillcolor="#404040" stroked="f">
              <v:path arrowok="t"/>
            </v:shape>
            <v:shape id="_x0000_s1223" alt="" style="position:absolute;left:1412;top:638;width:9419;height:660" coordorigin="1412,638" coordsize="9419,660" path="m1412,1298r9419,l10831,638r-9419,l1412,1298xe" fillcolor="#404040" stroked="f">
              <v:path arrowok="t"/>
            </v:shape>
            <w10:wrap anchorx="page"/>
          </v:group>
        </w:pict>
      </w:r>
      <w:r w:rsidR="00D37348">
        <w:rPr>
          <w:rFonts w:ascii="Calibri" w:eastAsia="Calibri" w:hAnsi="Calibri" w:cs="Calibri"/>
          <w:b/>
          <w:color w:val="FFFFFF"/>
          <w:position w:val="1"/>
          <w:sz w:val="48"/>
          <w:szCs w:val="48"/>
        </w:rPr>
        <w:t>R</w:t>
      </w:r>
      <w:r w:rsidR="00D37348" w:rsidRPr="00F963B6">
        <w:rPr>
          <w:rFonts w:ascii="Calibri" w:eastAsia="Calibri" w:hAnsi="Calibri" w:cs="Calibri"/>
          <w:b/>
          <w:color w:val="FFFFFF"/>
          <w:position w:val="1"/>
          <w:sz w:val="48"/>
          <w:szCs w:val="48"/>
        </w:rPr>
        <w:t>eading Reviews like a Pro</w:t>
      </w:r>
    </w:p>
    <w:p w14:paraId="65C70C66" w14:textId="77777777" w:rsidR="00B40857" w:rsidRDefault="00D37348">
      <w:pPr>
        <w:spacing w:before="92"/>
        <w:ind w:left="2401" w:right="2163"/>
        <w:jc w:val="center"/>
        <w:rPr>
          <w:rFonts w:ascii="Calibri" w:eastAsia="Calibri" w:hAnsi="Calibri" w:cs="Calibri"/>
          <w:sz w:val="36"/>
          <w:szCs w:val="36"/>
        </w:rPr>
      </w:pPr>
      <w:r>
        <w:rPr>
          <w:rFonts w:ascii="Calibri" w:eastAsia="Calibri" w:hAnsi="Calibri" w:cs="Calibri"/>
          <w:color w:val="FFFFFF"/>
          <w:sz w:val="36"/>
          <w:szCs w:val="36"/>
        </w:rPr>
        <w:t>An Algorithmic Review Fraud Detection</w:t>
      </w:r>
    </w:p>
    <w:p w14:paraId="20338CD5" w14:textId="77777777" w:rsidR="00B40857" w:rsidRDefault="00B40857">
      <w:pPr>
        <w:spacing w:line="200" w:lineRule="exact"/>
      </w:pPr>
    </w:p>
    <w:p w14:paraId="74AE90CE" w14:textId="77777777" w:rsidR="00B40857" w:rsidRDefault="00B40857">
      <w:pPr>
        <w:spacing w:line="200" w:lineRule="exact"/>
      </w:pPr>
    </w:p>
    <w:p w14:paraId="67F62F56" w14:textId="77777777" w:rsidR="00B40857" w:rsidRDefault="00B40857">
      <w:pPr>
        <w:spacing w:line="200" w:lineRule="exact"/>
      </w:pPr>
    </w:p>
    <w:p w14:paraId="6A82E3DC" w14:textId="77777777" w:rsidR="00B40857" w:rsidRDefault="00B40857">
      <w:pPr>
        <w:spacing w:line="200" w:lineRule="exact"/>
      </w:pPr>
    </w:p>
    <w:p w14:paraId="3A6C6529" w14:textId="77777777" w:rsidR="00B40857" w:rsidRDefault="00B40857">
      <w:pPr>
        <w:spacing w:line="200" w:lineRule="exact"/>
      </w:pPr>
    </w:p>
    <w:p w14:paraId="6B71A17F" w14:textId="77777777" w:rsidR="00B40857" w:rsidRDefault="00B40857">
      <w:pPr>
        <w:spacing w:line="200" w:lineRule="exact"/>
      </w:pPr>
    </w:p>
    <w:p w14:paraId="014D698B" w14:textId="77777777" w:rsidR="00B40857" w:rsidRDefault="00B40857">
      <w:pPr>
        <w:spacing w:line="200" w:lineRule="exact"/>
      </w:pPr>
    </w:p>
    <w:p w14:paraId="11D6BC43" w14:textId="77777777" w:rsidR="00B40857" w:rsidRDefault="00B40857">
      <w:pPr>
        <w:spacing w:line="200" w:lineRule="exact"/>
      </w:pPr>
    </w:p>
    <w:p w14:paraId="760103BF" w14:textId="77777777" w:rsidR="00B40857" w:rsidRDefault="00B40857">
      <w:pPr>
        <w:spacing w:line="200" w:lineRule="exact"/>
      </w:pPr>
    </w:p>
    <w:p w14:paraId="1FF99E94" w14:textId="77777777" w:rsidR="00B40857" w:rsidRDefault="00B40857">
      <w:pPr>
        <w:spacing w:line="200" w:lineRule="exact"/>
      </w:pPr>
    </w:p>
    <w:p w14:paraId="46454A17" w14:textId="77777777" w:rsidR="00B40857" w:rsidRDefault="00B40857">
      <w:pPr>
        <w:spacing w:line="200" w:lineRule="exact"/>
      </w:pPr>
    </w:p>
    <w:p w14:paraId="6B382247" w14:textId="77777777" w:rsidR="00B40857" w:rsidRDefault="00B40857">
      <w:pPr>
        <w:spacing w:line="200" w:lineRule="exact"/>
      </w:pPr>
    </w:p>
    <w:p w14:paraId="6387FA66" w14:textId="77777777" w:rsidR="00B40857" w:rsidRDefault="00B40857">
      <w:pPr>
        <w:spacing w:line="200" w:lineRule="exact"/>
      </w:pPr>
    </w:p>
    <w:p w14:paraId="729DF797" w14:textId="77777777" w:rsidR="00B40857" w:rsidRDefault="00B40857">
      <w:pPr>
        <w:spacing w:line="200" w:lineRule="exact"/>
      </w:pPr>
    </w:p>
    <w:p w14:paraId="31304235" w14:textId="77777777" w:rsidR="00B40857" w:rsidRDefault="00B40857">
      <w:pPr>
        <w:spacing w:line="200" w:lineRule="exact"/>
      </w:pPr>
    </w:p>
    <w:p w14:paraId="2368C9E4" w14:textId="77777777" w:rsidR="00B40857" w:rsidRDefault="00B40857">
      <w:pPr>
        <w:spacing w:line="200" w:lineRule="exact"/>
      </w:pPr>
    </w:p>
    <w:p w14:paraId="0615F31E" w14:textId="77777777" w:rsidR="00B40857" w:rsidRDefault="00B40857">
      <w:pPr>
        <w:spacing w:line="200" w:lineRule="exact"/>
      </w:pPr>
    </w:p>
    <w:p w14:paraId="131C7DB9" w14:textId="77777777" w:rsidR="00B40857" w:rsidRDefault="00B40857">
      <w:pPr>
        <w:spacing w:line="200" w:lineRule="exact"/>
      </w:pPr>
    </w:p>
    <w:p w14:paraId="470FE20C" w14:textId="77777777" w:rsidR="00B40857" w:rsidRDefault="00B40857">
      <w:pPr>
        <w:spacing w:line="200" w:lineRule="exact"/>
      </w:pPr>
    </w:p>
    <w:p w14:paraId="475FB6E8" w14:textId="77777777" w:rsidR="00B40857" w:rsidRDefault="00B40857">
      <w:pPr>
        <w:spacing w:line="200" w:lineRule="exact"/>
      </w:pPr>
    </w:p>
    <w:p w14:paraId="3DF8C63C" w14:textId="77777777" w:rsidR="00B40857" w:rsidRDefault="00B40857">
      <w:pPr>
        <w:spacing w:line="200" w:lineRule="exact"/>
      </w:pPr>
    </w:p>
    <w:p w14:paraId="0BD9D17A" w14:textId="77777777" w:rsidR="00B40857" w:rsidRDefault="00B40857">
      <w:pPr>
        <w:spacing w:line="200" w:lineRule="exact"/>
      </w:pPr>
    </w:p>
    <w:p w14:paraId="3E45FB74" w14:textId="77777777" w:rsidR="00B40857" w:rsidRDefault="00B40857">
      <w:pPr>
        <w:spacing w:line="200" w:lineRule="exact"/>
      </w:pPr>
    </w:p>
    <w:p w14:paraId="1DCC6B95" w14:textId="77777777" w:rsidR="00B40857" w:rsidRDefault="00B40857">
      <w:pPr>
        <w:spacing w:line="200" w:lineRule="exact"/>
      </w:pPr>
    </w:p>
    <w:p w14:paraId="3C6C720A" w14:textId="77777777" w:rsidR="004D371A" w:rsidRDefault="004D371A" w:rsidP="004D371A">
      <w:pPr>
        <w:spacing w:before="34" w:line="360" w:lineRule="auto"/>
        <w:ind w:left="2606" w:right="4338"/>
        <w:rPr>
          <w:rFonts w:ascii="Calibri" w:eastAsia="Arial" w:hAnsi="Calibri" w:cs="Arial"/>
          <w:color w:val="FFFFFF"/>
          <w:w w:val="99"/>
        </w:rPr>
      </w:pPr>
    </w:p>
    <w:p w14:paraId="50C82A13" w14:textId="475253FA" w:rsidR="00B40857" w:rsidRPr="004D371A" w:rsidRDefault="00D37348" w:rsidP="004D371A">
      <w:pPr>
        <w:spacing w:before="34" w:line="360" w:lineRule="auto"/>
        <w:ind w:left="2606" w:right="4338"/>
        <w:rPr>
          <w:rFonts w:ascii="Calibri" w:eastAsia="Arial" w:hAnsi="Calibri" w:cs="Arial"/>
        </w:rPr>
      </w:pPr>
      <w:r w:rsidRPr="004D371A">
        <w:rPr>
          <w:rFonts w:ascii="Calibri" w:eastAsia="Arial" w:hAnsi="Calibri" w:cs="Arial"/>
          <w:color w:val="FFFFFF"/>
          <w:w w:val="99"/>
        </w:rPr>
        <w:t>Project</w:t>
      </w:r>
      <w:r w:rsidRPr="004D371A">
        <w:rPr>
          <w:rFonts w:ascii="Calibri" w:eastAsia="Arial" w:hAnsi="Calibri" w:cs="Arial"/>
          <w:color w:val="FFFFFF"/>
        </w:rPr>
        <w:t xml:space="preserve"> </w:t>
      </w:r>
      <w:r w:rsidRPr="004D371A">
        <w:rPr>
          <w:rFonts w:ascii="Calibri" w:eastAsia="Arial" w:hAnsi="Calibri" w:cs="Arial"/>
          <w:color w:val="FFFFFF"/>
          <w:w w:val="99"/>
        </w:rPr>
        <w:t>Lead</w:t>
      </w:r>
      <w:r w:rsidRPr="004D371A">
        <w:rPr>
          <w:rFonts w:ascii="Calibri" w:eastAsia="Arial" w:hAnsi="Calibri" w:cs="Arial"/>
          <w:color w:val="FFFFFF"/>
        </w:rPr>
        <w:t xml:space="preserve"> </w:t>
      </w:r>
      <w:r w:rsidRPr="004D371A">
        <w:rPr>
          <w:rFonts w:ascii="Calibri" w:eastAsia="Arial" w:hAnsi="Calibri" w:cs="Arial"/>
          <w:color w:val="FFFFFF"/>
          <w:w w:val="99"/>
        </w:rPr>
        <w:t>and</w:t>
      </w:r>
      <w:r w:rsidRPr="004D371A">
        <w:rPr>
          <w:rFonts w:ascii="Calibri" w:eastAsia="Arial" w:hAnsi="Calibri" w:cs="Arial"/>
          <w:color w:val="FFFFFF"/>
        </w:rPr>
        <w:t xml:space="preserve"> </w:t>
      </w:r>
      <w:r w:rsidRPr="004D371A">
        <w:rPr>
          <w:rFonts w:ascii="Calibri" w:eastAsia="Arial" w:hAnsi="Calibri" w:cs="Arial"/>
          <w:color w:val="FFFFFF"/>
          <w:w w:val="99"/>
        </w:rPr>
        <w:t>Manager:</w:t>
      </w:r>
      <w:r w:rsidRPr="004D371A">
        <w:rPr>
          <w:rFonts w:ascii="Calibri" w:eastAsia="Arial" w:hAnsi="Calibri" w:cs="Arial"/>
          <w:color w:val="FFFFFF"/>
        </w:rPr>
        <w:t xml:space="preserve"> </w:t>
      </w:r>
      <w:r w:rsidRPr="004D371A">
        <w:rPr>
          <w:rFonts w:ascii="Calibri" w:eastAsia="Arial" w:hAnsi="Calibri" w:cs="Arial"/>
          <w:color w:val="FFFFFF"/>
          <w:w w:val="99"/>
        </w:rPr>
        <w:t>Khaled Customer</w:t>
      </w:r>
      <w:r w:rsidRPr="004D371A">
        <w:rPr>
          <w:rFonts w:ascii="Calibri" w:eastAsia="Arial" w:hAnsi="Calibri" w:cs="Arial"/>
          <w:color w:val="FFFFFF"/>
        </w:rPr>
        <w:t xml:space="preserve"> </w:t>
      </w:r>
      <w:r w:rsidRPr="004D371A">
        <w:rPr>
          <w:rFonts w:ascii="Calibri" w:eastAsia="Arial" w:hAnsi="Calibri" w:cs="Arial"/>
          <w:color w:val="FFFFFF"/>
          <w:w w:val="99"/>
        </w:rPr>
        <w:t>Success</w:t>
      </w:r>
      <w:r w:rsidRPr="004D371A">
        <w:rPr>
          <w:rFonts w:ascii="Calibri" w:eastAsia="Arial" w:hAnsi="Calibri" w:cs="Arial"/>
          <w:color w:val="FFFFFF"/>
        </w:rPr>
        <w:t xml:space="preserve"> </w:t>
      </w:r>
      <w:r w:rsidRPr="004D371A">
        <w:rPr>
          <w:rFonts w:ascii="Calibri" w:eastAsia="Arial" w:hAnsi="Calibri" w:cs="Arial"/>
          <w:color w:val="FFFFFF"/>
          <w:w w:val="99"/>
        </w:rPr>
        <w:t>Manager:</w:t>
      </w:r>
      <w:r w:rsidRPr="004D371A">
        <w:rPr>
          <w:rFonts w:ascii="Calibri" w:eastAsia="Arial" w:hAnsi="Calibri" w:cs="Arial"/>
          <w:color w:val="FFFFFF"/>
        </w:rPr>
        <w:t xml:space="preserve"> </w:t>
      </w:r>
      <w:proofErr w:type="spellStart"/>
      <w:r w:rsidRPr="004D371A">
        <w:rPr>
          <w:rFonts w:ascii="Calibri" w:eastAsia="Arial" w:hAnsi="Calibri" w:cs="Arial"/>
          <w:color w:val="FFFFFF"/>
          <w:w w:val="99"/>
        </w:rPr>
        <w:t>Tejasvini</w:t>
      </w:r>
      <w:proofErr w:type="spellEnd"/>
      <w:r w:rsidRPr="004D371A">
        <w:rPr>
          <w:rFonts w:ascii="Calibri" w:eastAsia="Arial" w:hAnsi="Calibri" w:cs="Arial"/>
          <w:color w:val="FFFFFF"/>
          <w:w w:val="99"/>
        </w:rPr>
        <w:t xml:space="preserve"> Technical</w:t>
      </w:r>
      <w:r w:rsidRPr="004D371A">
        <w:rPr>
          <w:rFonts w:ascii="Calibri" w:eastAsia="Arial" w:hAnsi="Calibri" w:cs="Arial"/>
          <w:color w:val="FFFFFF"/>
        </w:rPr>
        <w:t xml:space="preserve"> </w:t>
      </w:r>
      <w:r w:rsidRPr="004D371A">
        <w:rPr>
          <w:rFonts w:ascii="Calibri" w:eastAsia="Arial" w:hAnsi="Calibri" w:cs="Arial"/>
          <w:color w:val="FFFFFF"/>
          <w:w w:val="99"/>
        </w:rPr>
        <w:t>Lead</w:t>
      </w:r>
      <w:r w:rsidRPr="004D371A">
        <w:rPr>
          <w:rFonts w:ascii="Calibri" w:eastAsia="Arial" w:hAnsi="Calibri" w:cs="Arial"/>
          <w:color w:val="FFFFFF"/>
        </w:rPr>
        <w:t xml:space="preserve"> </w:t>
      </w:r>
      <w:r w:rsidRPr="004D371A">
        <w:rPr>
          <w:rFonts w:ascii="Calibri" w:eastAsia="Arial" w:hAnsi="Calibri" w:cs="Arial"/>
          <w:color w:val="FFFFFF"/>
          <w:w w:val="99"/>
        </w:rPr>
        <w:t>Analyst:</w:t>
      </w:r>
      <w:r w:rsidRPr="004D371A">
        <w:rPr>
          <w:rFonts w:ascii="Calibri" w:eastAsia="Arial" w:hAnsi="Calibri" w:cs="Arial"/>
          <w:color w:val="FFFFFF"/>
        </w:rPr>
        <w:t xml:space="preserve"> </w:t>
      </w:r>
      <w:r w:rsidRPr="004D371A">
        <w:rPr>
          <w:rFonts w:ascii="Calibri" w:eastAsia="Arial" w:hAnsi="Calibri" w:cs="Arial"/>
          <w:color w:val="FFFFFF"/>
          <w:w w:val="99"/>
        </w:rPr>
        <w:t>Iris</w:t>
      </w:r>
    </w:p>
    <w:p w14:paraId="2A02EC20" w14:textId="0A1C4C36" w:rsidR="00B40857" w:rsidRPr="004D371A" w:rsidRDefault="00D37348" w:rsidP="004D371A">
      <w:pPr>
        <w:spacing w:before="5" w:line="360" w:lineRule="auto"/>
        <w:ind w:left="2606" w:right="4495"/>
        <w:jc w:val="both"/>
        <w:rPr>
          <w:rFonts w:ascii="Calibri" w:eastAsia="Arial" w:hAnsi="Calibri" w:cs="Arial"/>
        </w:rPr>
      </w:pPr>
      <w:r w:rsidRPr="004D371A">
        <w:rPr>
          <w:rFonts w:ascii="Calibri" w:eastAsia="Arial" w:hAnsi="Calibri" w:cs="Arial"/>
          <w:color w:val="FFFFFF"/>
          <w:w w:val="99"/>
        </w:rPr>
        <w:t>Technical</w:t>
      </w:r>
      <w:r w:rsidRPr="004D371A">
        <w:rPr>
          <w:rFonts w:ascii="Calibri" w:eastAsia="Arial" w:hAnsi="Calibri" w:cs="Arial"/>
          <w:color w:val="FFFFFF"/>
        </w:rPr>
        <w:t xml:space="preserve"> </w:t>
      </w:r>
      <w:r w:rsidR="00F963B6" w:rsidRPr="004D371A">
        <w:rPr>
          <w:rFonts w:ascii="Calibri" w:eastAsia="Arial" w:hAnsi="Calibri" w:cs="Arial"/>
          <w:color w:val="FFFFFF"/>
          <w:w w:val="99"/>
        </w:rPr>
        <w:t>M</w:t>
      </w:r>
      <w:r w:rsidRPr="004D371A">
        <w:rPr>
          <w:rFonts w:ascii="Calibri" w:eastAsia="Arial" w:hAnsi="Calibri" w:cs="Arial"/>
          <w:color w:val="FFFFFF"/>
          <w:w w:val="99"/>
        </w:rPr>
        <w:t>entor</w:t>
      </w:r>
      <w:r w:rsidRPr="004D371A">
        <w:rPr>
          <w:rFonts w:ascii="Calibri" w:eastAsia="Arial" w:hAnsi="Calibri" w:cs="Arial"/>
          <w:color w:val="FFFFFF"/>
        </w:rPr>
        <w:t xml:space="preserve"> </w:t>
      </w:r>
      <w:r w:rsidR="00F963B6" w:rsidRPr="004D371A">
        <w:rPr>
          <w:rFonts w:ascii="Calibri" w:eastAsia="Arial" w:hAnsi="Calibri" w:cs="Arial"/>
          <w:color w:val="FFFFFF"/>
          <w:w w:val="99"/>
        </w:rPr>
        <w:t>C</w:t>
      </w:r>
      <w:r w:rsidRPr="004D371A">
        <w:rPr>
          <w:rFonts w:ascii="Calibri" w:eastAsia="Arial" w:hAnsi="Calibri" w:cs="Arial"/>
          <w:color w:val="FFFFFF"/>
          <w:w w:val="99"/>
        </w:rPr>
        <w:t>oordinator:</w:t>
      </w:r>
      <w:r w:rsidRPr="004D371A">
        <w:rPr>
          <w:rFonts w:ascii="Calibri" w:eastAsia="Arial" w:hAnsi="Calibri" w:cs="Arial"/>
          <w:color w:val="FFFFFF"/>
        </w:rPr>
        <w:t xml:space="preserve"> </w:t>
      </w:r>
      <w:r w:rsidRPr="004D371A">
        <w:rPr>
          <w:rFonts w:ascii="Calibri" w:eastAsia="Arial" w:hAnsi="Calibri" w:cs="Arial"/>
          <w:color w:val="FFFFFF"/>
          <w:w w:val="99"/>
        </w:rPr>
        <w:t>Yvette Business</w:t>
      </w:r>
      <w:r w:rsidRPr="004D371A">
        <w:rPr>
          <w:rFonts w:ascii="Calibri" w:eastAsia="Arial" w:hAnsi="Calibri" w:cs="Arial"/>
          <w:color w:val="FFFFFF"/>
        </w:rPr>
        <w:t xml:space="preserve"> </w:t>
      </w:r>
      <w:r w:rsidRPr="004D371A">
        <w:rPr>
          <w:rFonts w:ascii="Calibri" w:eastAsia="Arial" w:hAnsi="Calibri" w:cs="Arial"/>
          <w:color w:val="FFFFFF"/>
          <w:w w:val="99"/>
        </w:rPr>
        <w:t>mentor</w:t>
      </w:r>
      <w:r w:rsidRPr="004D371A">
        <w:rPr>
          <w:rFonts w:ascii="Calibri" w:eastAsia="Arial" w:hAnsi="Calibri" w:cs="Arial"/>
          <w:color w:val="FFFFFF"/>
        </w:rPr>
        <w:t xml:space="preserve"> </w:t>
      </w:r>
      <w:r w:rsidR="00F963B6" w:rsidRPr="004D371A">
        <w:rPr>
          <w:rFonts w:ascii="Calibri" w:eastAsia="Arial" w:hAnsi="Calibri" w:cs="Arial"/>
          <w:color w:val="FFFFFF"/>
          <w:w w:val="99"/>
        </w:rPr>
        <w:t>C</w:t>
      </w:r>
      <w:r w:rsidRPr="004D371A">
        <w:rPr>
          <w:rFonts w:ascii="Calibri" w:eastAsia="Arial" w:hAnsi="Calibri" w:cs="Arial"/>
          <w:color w:val="FFFFFF"/>
          <w:w w:val="99"/>
        </w:rPr>
        <w:t>oordinator:</w:t>
      </w:r>
      <w:r w:rsidRPr="004D371A">
        <w:rPr>
          <w:rFonts w:ascii="Calibri" w:eastAsia="Arial" w:hAnsi="Calibri" w:cs="Arial"/>
          <w:color w:val="FFFFFF"/>
        </w:rPr>
        <w:t xml:space="preserve"> </w:t>
      </w:r>
      <w:r w:rsidRPr="004D371A">
        <w:rPr>
          <w:rFonts w:ascii="Calibri" w:eastAsia="Arial" w:hAnsi="Calibri" w:cs="Arial"/>
          <w:color w:val="FFFFFF"/>
          <w:w w:val="99"/>
        </w:rPr>
        <w:t>Jordon Meetings</w:t>
      </w:r>
      <w:r w:rsidRPr="004D371A">
        <w:rPr>
          <w:rFonts w:ascii="Calibri" w:eastAsia="Arial" w:hAnsi="Calibri" w:cs="Arial"/>
          <w:color w:val="FFFFFF"/>
        </w:rPr>
        <w:t xml:space="preserve"> </w:t>
      </w:r>
      <w:r w:rsidRPr="004D371A">
        <w:rPr>
          <w:rFonts w:ascii="Calibri" w:eastAsia="Arial" w:hAnsi="Calibri" w:cs="Arial"/>
          <w:color w:val="FFFFFF"/>
          <w:w w:val="99"/>
        </w:rPr>
        <w:t>Coordinator:</w:t>
      </w:r>
      <w:r w:rsidRPr="004D371A">
        <w:rPr>
          <w:rFonts w:ascii="Calibri" w:eastAsia="Arial" w:hAnsi="Calibri" w:cs="Arial"/>
          <w:color w:val="FFFFFF"/>
        </w:rPr>
        <w:t xml:space="preserve"> </w:t>
      </w:r>
      <w:proofErr w:type="spellStart"/>
      <w:r w:rsidRPr="004D371A">
        <w:rPr>
          <w:rFonts w:ascii="Calibri" w:eastAsia="Arial" w:hAnsi="Calibri" w:cs="Arial"/>
          <w:color w:val="FFFFFF"/>
          <w:w w:val="99"/>
        </w:rPr>
        <w:t>Daviid</w:t>
      </w:r>
      <w:proofErr w:type="spellEnd"/>
    </w:p>
    <w:p w14:paraId="4D295D91" w14:textId="11306897" w:rsidR="00B40857" w:rsidRDefault="00D37348" w:rsidP="004D371A">
      <w:pPr>
        <w:spacing w:before="8" w:line="360" w:lineRule="auto"/>
        <w:ind w:left="2606"/>
        <w:rPr>
          <w:rFonts w:ascii="Arial" w:eastAsia="Arial" w:hAnsi="Arial" w:cs="Arial"/>
        </w:rPr>
        <w:sectPr w:rsidR="00B40857">
          <w:pgSz w:w="12240" w:h="15840"/>
          <w:pgMar w:top="1480" w:right="1040" w:bottom="280" w:left="800" w:header="720" w:footer="720" w:gutter="0"/>
          <w:cols w:space="720"/>
        </w:sectPr>
      </w:pPr>
      <w:r w:rsidRPr="004D371A">
        <w:rPr>
          <w:rFonts w:ascii="Calibri" w:eastAsia="Arial" w:hAnsi="Calibri" w:cs="Arial"/>
          <w:color w:val="FFFFFF"/>
          <w:w w:val="99"/>
        </w:rPr>
        <w:t>Event</w:t>
      </w:r>
      <w:r w:rsidRPr="004D371A">
        <w:rPr>
          <w:rFonts w:ascii="Calibri" w:eastAsia="Arial" w:hAnsi="Calibri" w:cs="Arial"/>
          <w:color w:val="FFFFFF"/>
        </w:rPr>
        <w:t xml:space="preserve"> </w:t>
      </w:r>
      <w:r w:rsidR="00F963B6" w:rsidRPr="004D371A">
        <w:rPr>
          <w:rFonts w:ascii="Calibri" w:eastAsia="Arial" w:hAnsi="Calibri" w:cs="Arial"/>
          <w:color w:val="FFFFFF"/>
          <w:w w:val="99"/>
        </w:rPr>
        <w:t>P</w:t>
      </w:r>
      <w:r w:rsidRPr="004D371A">
        <w:rPr>
          <w:rFonts w:ascii="Calibri" w:eastAsia="Arial" w:hAnsi="Calibri" w:cs="Arial"/>
          <w:color w:val="FFFFFF"/>
          <w:w w:val="99"/>
        </w:rPr>
        <w:t>lanner:</w:t>
      </w:r>
      <w:r w:rsidRPr="004D371A">
        <w:rPr>
          <w:rFonts w:ascii="Calibri" w:eastAsia="Arial" w:hAnsi="Calibri" w:cs="Arial"/>
          <w:color w:val="FFFFFF"/>
        </w:rPr>
        <w:t xml:space="preserve"> </w:t>
      </w:r>
      <w:r w:rsidRPr="004D371A">
        <w:rPr>
          <w:rFonts w:ascii="Calibri" w:eastAsia="Arial" w:hAnsi="Calibri" w:cs="Arial"/>
          <w:color w:val="FFFFFF"/>
          <w:w w:val="99"/>
        </w:rPr>
        <w:t>Nora</w:t>
      </w:r>
    </w:p>
    <w:p w14:paraId="46F76AA1" w14:textId="77777777" w:rsidR="00B40857" w:rsidRDefault="00AF3835">
      <w:pPr>
        <w:spacing w:before="2" w:line="140" w:lineRule="exact"/>
        <w:rPr>
          <w:sz w:val="14"/>
          <w:szCs w:val="14"/>
        </w:rPr>
      </w:pPr>
      <w:r>
        <w:lastRenderedPageBreak/>
        <w:pict w14:anchorId="0B727FCF">
          <v:group id="_x0000_s1216" alt="" style="position:absolute;margin-left:23.95pt;margin-top:23.7pt;width:564.2pt;height:744.7pt;z-index:-251676160;mso-position-horizontal-relative:page;mso-position-vertical-relative:page" coordorigin="479,474" coordsize="11284,14894">
            <v:shape id="_x0000_s1217" alt="" style="position:absolute;left:490;top:485;width:11263;height:0" coordorigin="490,485" coordsize="11263,0" path="m490,485r11263,e" filled="f" strokeweight=".58pt">
              <v:path arrowok="t"/>
            </v:shape>
            <v:shape id="_x0000_s1218" alt="" style="position:absolute;left:485;top:480;width:0;height:14882" coordorigin="485,480" coordsize="0,14882" path="m485,480r,14882e" filled="f" strokeweight=".58pt">
              <v:path arrowok="t"/>
            </v:shape>
            <v:shape id="_x0000_s1219" alt="" style="position:absolute;left:11758;top:480;width:0;height:14882" coordorigin="11758,480" coordsize="0,14882" path="m11758,480r,14882e" filled="f" strokeweight=".58pt">
              <v:path arrowok="t"/>
            </v:shape>
            <v:shape id="_x0000_s1220" alt="" style="position:absolute;left:490;top:15358;width:11263;height:0" coordorigin="490,15358" coordsize="11263,0" path="m490,15358r11263,e" filled="f" strokeweight=".58pt">
              <v:path arrowok="t"/>
            </v:shape>
            <w10:wrap anchorx="page" anchory="page"/>
          </v:group>
        </w:pict>
      </w:r>
    </w:p>
    <w:p w14:paraId="7F0802A9" w14:textId="77777777" w:rsidR="00B40857" w:rsidRDefault="00D37348">
      <w:pPr>
        <w:spacing w:line="360" w:lineRule="exact"/>
        <w:ind w:left="100"/>
        <w:rPr>
          <w:rFonts w:ascii="Calibri" w:eastAsia="Calibri" w:hAnsi="Calibri" w:cs="Calibri"/>
          <w:sz w:val="32"/>
          <w:szCs w:val="32"/>
        </w:rPr>
      </w:pPr>
      <w:r>
        <w:rPr>
          <w:rFonts w:ascii="Calibri" w:eastAsia="Calibri" w:hAnsi="Calibri" w:cs="Calibri"/>
          <w:b/>
          <w:color w:val="28DCBD"/>
          <w:w w:val="99"/>
          <w:sz w:val="32"/>
          <w:szCs w:val="32"/>
        </w:rPr>
        <w:t>Table</w:t>
      </w:r>
      <w:r>
        <w:rPr>
          <w:rFonts w:ascii="Calibri" w:eastAsia="Calibri" w:hAnsi="Calibri" w:cs="Calibri"/>
          <w:b/>
          <w:color w:val="28DCBD"/>
          <w:sz w:val="32"/>
          <w:szCs w:val="32"/>
        </w:rPr>
        <w:t xml:space="preserve"> </w:t>
      </w:r>
      <w:r>
        <w:rPr>
          <w:rFonts w:ascii="Calibri" w:eastAsia="Calibri" w:hAnsi="Calibri" w:cs="Calibri"/>
          <w:b/>
          <w:color w:val="28DCBD"/>
          <w:w w:val="99"/>
          <w:sz w:val="32"/>
          <w:szCs w:val="32"/>
        </w:rPr>
        <w:t>of</w:t>
      </w:r>
      <w:r>
        <w:rPr>
          <w:rFonts w:ascii="Calibri" w:eastAsia="Calibri" w:hAnsi="Calibri" w:cs="Calibri"/>
          <w:b/>
          <w:color w:val="28DCBD"/>
          <w:sz w:val="32"/>
          <w:szCs w:val="32"/>
        </w:rPr>
        <w:t xml:space="preserve"> </w:t>
      </w:r>
      <w:r>
        <w:rPr>
          <w:rFonts w:ascii="Calibri" w:eastAsia="Calibri" w:hAnsi="Calibri" w:cs="Calibri"/>
          <w:b/>
          <w:color w:val="28DCBD"/>
          <w:w w:val="99"/>
          <w:sz w:val="32"/>
          <w:szCs w:val="32"/>
        </w:rPr>
        <w:t>Contents</w:t>
      </w:r>
    </w:p>
    <w:p w14:paraId="715AFD09" w14:textId="77777777" w:rsidR="00B40857" w:rsidRDefault="00D37348">
      <w:pPr>
        <w:spacing w:before="33"/>
        <w:ind w:left="100"/>
        <w:rPr>
          <w:rFonts w:ascii="Arial" w:eastAsia="Arial" w:hAnsi="Arial" w:cs="Arial"/>
          <w:sz w:val="22"/>
          <w:szCs w:val="22"/>
        </w:rPr>
      </w:pPr>
      <w:r w:rsidRPr="00F05AD0">
        <w:rPr>
          <w:rFonts w:ascii="Calibri" w:eastAsia="Calibri" w:hAnsi="Calibri" w:cs="Calibri"/>
          <w:b/>
          <w:bCs/>
          <w:sz w:val="22"/>
          <w:szCs w:val="22"/>
        </w:rPr>
        <w:t>Abstract</w:t>
      </w:r>
      <w:r>
        <w:rPr>
          <w:rFonts w:ascii="Calibri" w:eastAsia="Calibri" w:hAnsi="Calibri" w:cs="Calibri"/>
          <w:sz w:val="22"/>
          <w:szCs w:val="22"/>
        </w:rPr>
        <w:t xml:space="preserve"> </w:t>
      </w:r>
      <w:r>
        <w:rPr>
          <w:rFonts w:ascii="Arial" w:eastAsia="Arial" w:hAnsi="Arial" w:cs="Arial"/>
          <w:sz w:val="22"/>
          <w:szCs w:val="22"/>
        </w:rPr>
        <w:t>...................................................................................................................................... 2</w:t>
      </w:r>
    </w:p>
    <w:p w14:paraId="4AAA34FC" w14:textId="77777777" w:rsidR="00B40857" w:rsidRDefault="00B40857">
      <w:pPr>
        <w:spacing w:before="9" w:line="120" w:lineRule="exact"/>
        <w:rPr>
          <w:sz w:val="13"/>
          <w:szCs w:val="13"/>
        </w:rPr>
      </w:pPr>
    </w:p>
    <w:p w14:paraId="7EBF84FB" w14:textId="77777777"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Background</w:t>
      </w:r>
      <w:r>
        <w:rPr>
          <w:rFonts w:ascii="Calibri" w:eastAsia="Calibri" w:hAnsi="Calibri" w:cs="Calibri"/>
          <w:sz w:val="22"/>
          <w:szCs w:val="22"/>
        </w:rPr>
        <w:t xml:space="preserve"> </w:t>
      </w:r>
      <w:r>
        <w:rPr>
          <w:rFonts w:ascii="Arial" w:eastAsia="Arial" w:hAnsi="Arial" w:cs="Arial"/>
          <w:sz w:val="22"/>
          <w:szCs w:val="22"/>
        </w:rPr>
        <w:t>................................................................................................................................. 2</w:t>
      </w:r>
    </w:p>
    <w:p w14:paraId="145D7E6F" w14:textId="77777777" w:rsidR="00B40857" w:rsidRDefault="00B40857">
      <w:pPr>
        <w:spacing w:before="2" w:line="140" w:lineRule="exact"/>
        <w:rPr>
          <w:sz w:val="14"/>
          <w:szCs w:val="14"/>
        </w:rPr>
      </w:pPr>
    </w:p>
    <w:p w14:paraId="61C81581" w14:textId="0E7E125A" w:rsidR="00B40857" w:rsidRDefault="00D37348">
      <w:pPr>
        <w:ind w:left="321"/>
        <w:rPr>
          <w:rFonts w:ascii="Arial" w:eastAsia="Arial" w:hAnsi="Arial" w:cs="Arial"/>
          <w:sz w:val="22"/>
          <w:szCs w:val="22"/>
        </w:rPr>
      </w:pPr>
      <w:r w:rsidRPr="00F05AD0">
        <w:rPr>
          <w:rFonts w:ascii="Calibri" w:eastAsia="Calibri" w:hAnsi="Calibri" w:cs="Calibri"/>
          <w:bCs/>
          <w:sz w:val="22"/>
          <w:szCs w:val="22"/>
        </w:rPr>
        <w:t>The Review Problem</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2</w:t>
      </w:r>
    </w:p>
    <w:p w14:paraId="53EDE402" w14:textId="77777777" w:rsidR="00B40857" w:rsidRDefault="00B40857">
      <w:pPr>
        <w:spacing w:before="9" w:line="120" w:lineRule="exact"/>
        <w:rPr>
          <w:sz w:val="13"/>
          <w:szCs w:val="13"/>
        </w:rPr>
      </w:pPr>
    </w:p>
    <w:p w14:paraId="6850FB03" w14:textId="56970F04" w:rsidR="00B40857" w:rsidRDefault="00D37348">
      <w:pPr>
        <w:ind w:left="321"/>
        <w:rPr>
          <w:rFonts w:ascii="Arial" w:eastAsia="Arial" w:hAnsi="Arial" w:cs="Arial"/>
          <w:sz w:val="22"/>
          <w:szCs w:val="22"/>
        </w:rPr>
      </w:pPr>
      <w:r w:rsidRPr="00F05AD0">
        <w:rPr>
          <w:rFonts w:ascii="Calibri" w:eastAsia="Calibri" w:hAnsi="Calibri" w:cs="Calibri"/>
          <w:bCs/>
          <w:sz w:val="22"/>
          <w:szCs w:val="22"/>
        </w:rPr>
        <w:t>A Focus on Incentivized Reviews</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2</w:t>
      </w:r>
    </w:p>
    <w:p w14:paraId="05BA9D93" w14:textId="77777777" w:rsidR="00B40857" w:rsidRDefault="00B40857">
      <w:pPr>
        <w:spacing w:before="9" w:line="120" w:lineRule="exact"/>
        <w:rPr>
          <w:sz w:val="13"/>
          <w:szCs w:val="13"/>
        </w:rPr>
      </w:pPr>
    </w:p>
    <w:p w14:paraId="633BD110" w14:textId="1E8C37A1" w:rsidR="00B40857" w:rsidRDefault="00D37348">
      <w:pPr>
        <w:ind w:left="321"/>
        <w:rPr>
          <w:rFonts w:ascii="Arial" w:eastAsia="Arial" w:hAnsi="Arial" w:cs="Arial"/>
          <w:sz w:val="22"/>
          <w:szCs w:val="22"/>
        </w:rPr>
      </w:pPr>
      <w:r w:rsidRPr="00F05AD0">
        <w:rPr>
          <w:rFonts w:ascii="Calibri" w:eastAsia="Calibri" w:hAnsi="Calibri" w:cs="Calibri"/>
          <w:bCs/>
          <w:sz w:val="22"/>
          <w:szCs w:val="22"/>
        </w:rPr>
        <w:t>Problem Introduction to Reviewbox</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2</w:t>
      </w:r>
    </w:p>
    <w:p w14:paraId="08D049A7" w14:textId="77777777" w:rsidR="00B40857" w:rsidRDefault="00B40857">
      <w:pPr>
        <w:spacing w:before="2" w:line="140" w:lineRule="exact"/>
        <w:rPr>
          <w:sz w:val="14"/>
          <w:szCs w:val="14"/>
        </w:rPr>
      </w:pPr>
    </w:p>
    <w:p w14:paraId="39A6424B" w14:textId="10376D70"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Approaching the Problem</w:t>
      </w:r>
      <w:r>
        <w:rPr>
          <w:rFonts w:ascii="Arial" w:eastAsia="Arial" w:hAnsi="Arial" w:cs="Arial"/>
          <w:sz w:val="22"/>
          <w:szCs w:val="22"/>
        </w:rPr>
        <w:t>............................................................................................................. 3</w:t>
      </w:r>
    </w:p>
    <w:p w14:paraId="3A49FAAF" w14:textId="77777777" w:rsidR="00B40857" w:rsidRDefault="00B40857">
      <w:pPr>
        <w:spacing w:line="140" w:lineRule="exact"/>
        <w:rPr>
          <w:sz w:val="14"/>
          <w:szCs w:val="14"/>
        </w:rPr>
      </w:pPr>
    </w:p>
    <w:p w14:paraId="4322D155" w14:textId="60AE0D0C" w:rsidR="00B40857" w:rsidRDefault="00D37348">
      <w:pPr>
        <w:ind w:left="321"/>
        <w:rPr>
          <w:rFonts w:ascii="Arial" w:eastAsia="Arial" w:hAnsi="Arial" w:cs="Arial"/>
          <w:sz w:val="22"/>
          <w:szCs w:val="22"/>
        </w:rPr>
      </w:pPr>
      <w:r w:rsidRPr="00F05AD0">
        <w:rPr>
          <w:rFonts w:ascii="Calibri" w:eastAsia="Calibri" w:hAnsi="Calibri" w:cs="Calibri"/>
          <w:bCs/>
          <w:sz w:val="22"/>
          <w:szCs w:val="22"/>
        </w:rPr>
        <w:t>Available Solutions</w:t>
      </w:r>
      <w:r>
        <w:rPr>
          <w:rFonts w:ascii="Calibri" w:eastAsia="Calibri" w:hAnsi="Calibri" w:cs="Calibri"/>
          <w:b/>
          <w:sz w:val="22"/>
          <w:szCs w:val="22"/>
        </w:rPr>
        <w:t xml:space="preserve"> </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3</w:t>
      </w:r>
    </w:p>
    <w:p w14:paraId="32222536" w14:textId="77777777" w:rsidR="00B40857" w:rsidRDefault="00B40857">
      <w:pPr>
        <w:spacing w:before="9" w:line="120" w:lineRule="exact"/>
        <w:rPr>
          <w:sz w:val="13"/>
          <w:szCs w:val="13"/>
        </w:rPr>
      </w:pPr>
    </w:p>
    <w:p w14:paraId="62FA6633" w14:textId="6BE238E8" w:rsidR="00B40857" w:rsidRDefault="00D37348">
      <w:pPr>
        <w:ind w:left="321"/>
        <w:rPr>
          <w:rFonts w:ascii="Arial" w:eastAsia="Arial" w:hAnsi="Arial" w:cs="Arial"/>
          <w:sz w:val="22"/>
          <w:szCs w:val="22"/>
        </w:rPr>
      </w:pPr>
      <w:r w:rsidRPr="00F05AD0">
        <w:rPr>
          <w:rFonts w:ascii="Calibri" w:eastAsia="Calibri" w:hAnsi="Calibri" w:cs="Calibri"/>
          <w:bCs/>
          <w:sz w:val="22"/>
          <w:szCs w:val="22"/>
        </w:rPr>
        <w:t>Key Features</w:t>
      </w:r>
      <w:r>
        <w:rPr>
          <w:rFonts w:ascii="Calibri" w:eastAsia="Calibri" w:hAnsi="Calibri" w:cs="Calibri"/>
          <w:b/>
          <w:sz w:val="22"/>
          <w:szCs w:val="22"/>
        </w:rPr>
        <w:t xml:space="preserve"> </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4</w:t>
      </w:r>
    </w:p>
    <w:p w14:paraId="3B2FADB6" w14:textId="77777777" w:rsidR="00B40857" w:rsidRDefault="00B40857">
      <w:pPr>
        <w:spacing w:before="2" w:line="140" w:lineRule="exact"/>
        <w:rPr>
          <w:sz w:val="14"/>
          <w:szCs w:val="14"/>
        </w:rPr>
      </w:pPr>
    </w:p>
    <w:p w14:paraId="2F27EA46" w14:textId="7E0A4ABD"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Methodology</w:t>
      </w:r>
      <w:r>
        <w:rPr>
          <w:rFonts w:ascii="Calibri" w:eastAsia="Calibri" w:hAnsi="Calibri" w:cs="Calibri"/>
          <w:sz w:val="22"/>
          <w:szCs w:val="22"/>
        </w:rPr>
        <w:t xml:space="preserve"> </w:t>
      </w:r>
      <w:r>
        <w:rPr>
          <w:rFonts w:ascii="Arial" w:eastAsia="Arial" w:hAnsi="Arial" w:cs="Arial"/>
          <w:sz w:val="22"/>
          <w:szCs w:val="22"/>
        </w:rPr>
        <w:t>.............................................................................................................................. 7</w:t>
      </w:r>
    </w:p>
    <w:p w14:paraId="29533A06" w14:textId="77777777" w:rsidR="00B40857" w:rsidRDefault="00B40857">
      <w:pPr>
        <w:spacing w:before="9" w:line="120" w:lineRule="exact"/>
        <w:rPr>
          <w:sz w:val="13"/>
          <w:szCs w:val="13"/>
        </w:rPr>
      </w:pPr>
    </w:p>
    <w:p w14:paraId="78E5D3AA" w14:textId="0ABFE03D" w:rsidR="00B40857" w:rsidRDefault="00D37348">
      <w:pPr>
        <w:ind w:left="321"/>
        <w:rPr>
          <w:rFonts w:ascii="Arial" w:eastAsia="Arial" w:hAnsi="Arial" w:cs="Arial"/>
          <w:sz w:val="22"/>
          <w:szCs w:val="22"/>
        </w:rPr>
      </w:pPr>
      <w:r w:rsidRPr="00F05AD0">
        <w:rPr>
          <w:rFonts w:ascii="Calibri" w:eastAsia="Calibri" w:hAnsi="Calibri" w:cs="Calibri"/>
          <w:bCs/>
          <w:sz w:val="22"/>
          <w:szCs w:val="22"/>
        </w:rPr>
        <w:t>Data Preparation</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 xml:space="preserve"> 7</w:t>
      </w:r>
    </w:p>
    <w:p w14:paraId="4D8ACF93" w14:textId="77777777" w:rsidR="00B40857" w:rsidRDefault="00B40857">
      <w:pPr>
        <w:spacing w:before="10" w:line="120" w:lineRule="exact"/>
        <w:rPr>
          <w:sz w:val="13"/>
          <w:szCs w:val="13"/>
        </w:rPr>
      </w:pPr>
    </w:p>
    <w:p w14:paraId="614A1E21" w14:textId="5041E375" w:rsidR="00B40857" w:rsidRDefault="00D37348">
      <w:pPr>
        <w:ind w:left="321"/>
        <w:rPr>
          <w:rFonts w:ascii="Arial" w:eastAsia="Arial" w:hAnsi="Arial" w:cs="Arial"/>
          <w:sz w:val="22"/>
          <w:szCs w:val="22"/>
        </w:rPr>
      </w:pPr>
      <w:r w:rsidRPr="00F05AD0">
        <w:rPr>
          <w:rFonts w:ascii="Calibri" w:eastAsia="Calibri" w:hAnsi="Calibri" w:cs="Calibri"/>
          <w:bCs/>
          <w:sz w:val="22"/>
          <w:szCs w:val="22"/>
        </w:rPr>
        <w:t>The First Approach</w:t>
      </w:r>
      <w:r>
        <w:rPr>
          <w:rFonts w:ascii="Calibri" w:eastAsia="Calibri" w:hAnsi="Calibri" w:cs="Calibri"/>
          <w:b/>
          <w:sz w:val="22"/>
          <w:szCs w:val="22"/>
        </w:rPr>
        <w:t xml:space="preserve"> </w:t>
      </w:r>
      <w:r>
        <w:rPr>
          <w:rFonts w:ascii="Arial" w:eastAsia="Arial" w:hAnsi="Arial" w:cs="Arial"/>
          <w:sz w:val="22"/>
          <w:szCs w:val="22"/>
        </w:rPr>
        <w:t>..................................................................................................................</w:t>
      </w:r>
      <w:r w:rsidR="003B146B">
        <w:rPr>
          <w:rFonts w:ascii="Arial" w:eastAsia="Arial" w:hAnsi="Arial" w:cs="Arial"/>
          <w:sz w:val="22"/>
          <w:szCs w:val="22"/>
        </w:rPr>
        <w:t xml:space="preserve">. </w:t>
      </w:r>
      <w:r>
        <w:rPr>
          <w:rFonts w:ascii="Arial" w:eastAsia="Arial" w:hAnsi="Arial" w:cs="Arial"/>
          <w:sz w:val="22"/>
          <w:szCs w:val="22"/>
        </w:rPr>
        <w:t>9</w:t>
      </w:r>
    </w:p>
    <w:p w14:paraId="7372CF1F" w14:textId="77777777" w:rsidR="00B40857" w:rsidRDefault="00B40857">
      <w:pPr>
        <w:spacing w:before="9" w:line="120" w:lineRule="exact"/>
        <w:rPr>
          <w:sz w:val="13"/>
          <w:szCs w:val="13"/>
        </w:rPr>
      </w:pPr>
    </w:p>
    <w:p w14:paraId="1680D120" w14:textId="7EDBC5D8" w:rsidR="00B40857" w:rsidRDefault="00D37348">
      <w:pPr>
        <w:ind w:left="321"/>
        <w:rPr>
          <w:rFonts w:ascii="Arial" w:eastAsia="Arial" w:hAnsi="Arial" w:cs="Arial"/>
          <w:sz w:val="22"/>
          <w:szCs w:val="22"/>
        </w:rPr>
      </w:pPr>
      <w:r w:rsidRPr="00F05AD0">
        <w:rPr>
          <w:rFonts w:ascii="Calibri" w:eastAsia="Calibri" w:hAnsi="Calibri" w:cs="Calibri"/>
          <w:bCs/>
          <w:sz w:val="22"/>
          <w:szCs w:val="22"/>
        </w:rPr>
        <w:t>The Second Approach</w:t>
      </w:r>
      <w:r>
        <w:rPr>
          <w:rFonts w:ascii="Calibri" w:eastAsia="Calibri" w:hAnsi="Calibri" w:cs="Calibri"/>
          <w:b/>
          <w:sz w:val="22"/>
          <w:szCs w:val="22"/>
        </w:rPr>
        <w:t xml:space="preserve"> </w:t>
      </w:r>
      <w:r>
        <w:rPr>
          <w:rFonts w:ascii="Arial" w:eastAsia="Arial" w:hAnsi="Arial" w:cs="Arial"/>
          <w:sz w:val="22"/>
          <w:szCs w:val="22"/>
        </w:rPr>
        <w:t>..............................................................................................................</w:t>
      </w:r>
      <w:r w:rsidR="003B146B">
        <w:rPr>
          <w:rFonts w:ascii="Arial" w:eastAsia="Arial" w:hAnsi="Arial" w:cs="Arial"/>
          <w:sz w:val="22"/>
          <w:szCs w:val="22"/>
        </w:rPr>
        <w:t xml:space="preserve">. </w:t>
      </w:r>
      <w:r>
        <w:rPr>
          <w:rFonts w:ascii="Arial" w:eastAsia="Arial" w:hAnsi="Arial" w:cs="Arial"/>
          <w:sz w:val="22"/>
          <w:szCs w:val="22"/>
        </w:rPr>
        <w:t>9</w:t>
      </w:r>
    </w:p>
    <w:p w14:paraId="78F8F9B5" w14:textId="77777777" w:rsidR="00B40857" w:rsidRDefault="00B40857">
      <w:pPr>
        <w:spacing w:before="9" w:line="120" w:lineRule="exact"/>
        <w:rPr>
          <w:sz w:val="13"/>
          <w:szCs w:val="13"/>
        </w:rPr>
      </w:pPr>
    </w:p>
    <w:p w14:paraId="02908FA4" w14:textId="4FAEC581" w:rsidR="00B40857" w:rsidRDefault="00D37348">
      <w:pPr>
        <w:ind w:left="321"/>
        <w:rPr>
          <w:rFonts w:ascii="Arial" w:eastAsia="Arial" w:hAnsi="Arial" w:cs="Arial"/>
          <w:sz w:val="22"/>
          <w:szCs w:val="22"/>
        </w:rPr>
      </w:pPr>
      <w:r w:rsidRPr="00841C56">
        <w:rPr>
          <w:rFonts w:ascii="Calibri" w:eastAsia="Calibri" w:hAnsi="Calibri" w:cs="Calibri"/>
          <w:bCs/>
          <w:sz w:val="22"/>
          <w:szCs w:val="22"/>
        </w:rPr>
        <w:t>Model Evaluation &amp; Selection</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11</w:t>
      </w:r>
    </w:p>
    <w:p w14:paraId="7EE335DB" w14:textId="77777777" w:rsidR="00B40857" w:rsidRDefault="00B40857">
      <w:pPr>
        <w:spacing w:before="2" w:line="140" w:lineRule="exact"/>
        <w:rPr>
          <w:sz w:val="14"/>
          <w:szCs w:val="14"/>
        </w:rPr>
      </w:pPr>
    </w:p>
    <w:p w14:paraId="6D960400" w14:textId="221D0DFF" w:rsidR="00B40857" w:rsidRDefault="00D37348">
      <w:pPr>
        <w:ind w:left="321"/>
        <w:rPr>
          <w:rFonts w:ascii="Arial" w:eastAsia="Arial" w:hAnsi="Arial" w:cs="Arial"/>
          <w:sz w:val="22"/>
          <w:szCs w:val="22"/>
        </w:rPr>
      </w:pPr>
      <w:r w:rsidRPr="00841C56">
        <w:rPr>
          <w:rFonts w:ascii="Calibri" w:eastAsia="Calibri" w:hAnsi="Calibri" w:cs="Calibri"/>
          <w:bCs/>
          <w:sz w:val="22"/>
          <w:szCs w:val="22"/>
        </w:rPr>
        <w:t>Incentivized Reviews as a Product</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12</w:t>
      </w:r>
    </w:p>
    <w:p w14:paraId="207AEA43" w14:textId="77777777" w:rsidR="00B40857" w:rsidRDefault="00B40857">
      <w:pPr>
        <w:spacing w:before="9" w:line="120" w:lineRule="exact"/>
        <w:rPr>
          <w:sz w:val="13"/>
          <w:szCs w:val="13"/>
        </w:rPr>
      </w:pPr>
    </w:p>
    <w:p w14:paraId="2679C2BD" w14:textId="492D0B01"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Limitations</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13</w:t>
      </w:r>
    </w:p>
    <w:p w14:paraId="2830A18E" w14:textId="77777777" w:rsidR="00B40857" w:rsidRDefault="00B40857">
      <w:pPr>
        <w:spacing w:before="2" w:line="140" w:lineRule="exact"/>
        <w:rPr>
          <w:sz w:val="14"/>
          <w:szCs w:val="14"/>
        </w:rPr>
      </w:pPr>
    </w:p>
    <w:p w14:paraId="6CB296B4" w14:textId="600BFA41"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Model</w:t>
      </w:r>
      <w:r>
        <w:rPr>
          <w:rFonts w:ascii="Calibri" w:eastAsia="Calibri" w:hAnsi="Calibri" w:cs="Calibri"/>
          <w:sz w:val="22"/>
          <w:szCs w:val="22"/>
        </w:rPr>
        <w:t xml:space="preserve"> </w:t>
      </w:r>
      <w:r w:rsidRPr="00F05AD0">
        <w:rPr>
          <w:rFonts w:ascii="Calibri" w:eastAsia="Calibri" w:hAnsi="Calibri" w:cs="Calibri"/>
          <w:b/>
          <w:bCs/>
          <w:sz w:val="22"/>
          <w:szCs w:val="22"/>
        </w:rPr>
        <w:t>Deployment</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14</w:t>
      </w:r>
    </w:p>
    <w:p w14:paraId="1A4C7A98" w14:textId="77777777" w:rsidR="00B40857" w:rsidRDefault="00B40857">
      <w:pPr>
        <w:spacing w:before="9" w:line="120" w:lineRule="exact"/>
        <w:rPr>
          <w:sz w:val="13"/>
          <w:szCs w:val="13"/>
        </w:rPr>
      </w:pPr>
    </w:p>
    <w:p w14:paraId="0307CECC" w14:textId="03F92A3D"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Conclusion</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w:t>
      </w:r>
      <w:r w:rsidR="002F116B">
        <w:rPr>
          <w:rFonts w:ascii="Arial" w:eastAsia="Arial" w:hAnsi="Arial" w:cs="Arial"/>
          <w:sz w:val="22"/>
          <w:szCs w:val="22"/>
        </w:rPr>
        <w:t>5</w:t>
      </w:r>
    </w:p>
    <w:p w14:paraId="5D9516B7" w14:textId="77777777" w:rsidR="00B40857" w:rsidRDefault="00B40857">
      <w:pPr>
        <w:spacing w:before="9" w:line="120" w:lineRule="exact"/>
        <w:rPr>
          <w:sz w:val="13"/>
          <w:szCs w:val="13"/>
        </w:rPr>
      </w:pPr>
    </w:p>
    <w:p w14:paraId="3B954393" w14:textId="61739A15" w:rsidR="00B40857" w:rsidRDefault="00D37348">
      <w:pPr>
        <w:ind w:left="100"/>
        <w:rPr>
          <w:rFonts w:ascii="Arial" w:eastAsia="Arial" w:hAnsi="Arial" w:cs="Arial"/>
          <w:sz w:val="22"/>
          <w:szCs w:val="22"/>
        </w:rPr>
      </w:pPr>
      <w:r w:rsidRPr="00F05AD0">
        <w:rPr>
          <w:rFonts w:ascii="Calibri" w:eastAsia="Calibri" w:hAnsi="Calibri" w:cs="Calibri"/>
          <w:b/>
          <w:bCs/>
          <w:sz w:val="22"/>
          <w:szCs w:val="22"/>
        </w:rPr>
        <w:t>References</w:t>
      </w:r>
      <w:r>
        <w:rPr>
          <w:rFonts w:ascii="Calibri" w:eastAsia="Calibri" w:hAnsi="Calibri" w:cs="Calibri"/>
          <w:sz w:val="22"/>
          <w:szCs w:val="22"/>
        </w:rPr>
        <w:t xml:space="preserve"> </w:t>
      </w:r>
      <w:r>
        <w:rPr>
          <w:rFonts w:ascii="Arial" w:eastAsia="Arial" w:hAnsi="Arial" w:cs="Arial"/>
          <w:sz w:val="22"/>
          <w:szCs w:val="22"/>
        </w:rPr>
        <w:t>................................................................................................................................</w:t>
      </w:r>
      <w:r w:rsidR="003B146B">
        <w:rPr>
          <w:rFonts w:ascii="Arial" w:eastAsia="Arial" w:hAnsi="Arial" w:cs="Arial"/>
          <w:sz w:val="22"/>
          <w:szCs w:val="22"/>
        </w:rPr>
        <w:t>.</w:t>
      </w:r>
      <w:r>
        <w:rPr>
          <w:rFonts w:ascii="Arial" w:eastAsia="Arial" w:hAnsi="Arial" w:cs="Arial"/>
          <w:sz w:val="22"/>
          <w:szCs w:val="22"/>
        </w:rPr>
        <w:t>.1</w:t>
      </w:r>
      <w:r w:rsidR="00025BA0">
        <w:rPr>
          <w:rFonts w:ascii="Arial" w:eastAsia="Arial" w:hAnsi="Arial" w:cs="Arial"/>
          <w:sz w:val="22"/>
          <w:szCs w:val="22"/>
        </w:rPr>
        <w:t>6</w:t>
      </w:r>
    </w:p>
    <w:p w14:paraId="684E27C1" w14:textId="77777777" w:rsidR="00B40857" w:rsidRDefault="00B40857">
      <w:pPr>
        <w:spacing w:line="200" w:lineRule="exact"/>
      </w:pPr>
    </w:p>
    <w:p w14:paraId="195810A6" w14:textId="66037ACC" w:rsidR="001C7D0E" w:rsidRDefault="001C7D0E">
      <w:r>
        <w:br w:type="page"/>
      </w:r>
    </w:p>
    <w:p w14:paraId="1F560EFD" w14:textId="66037ACC" w:rsidR="00B40857" w:rsidRDefault="00AF3835">
      <w:pPr>
        <w:spacing w:before="34"/>
        <w:ind w:left="100" w:right="8313"/>
        <w:jc w:val="both"/>
        <w:rPr>
          <w:rFonts w:ascii="Calibri" w:eastAsia="Calibri" w:hAnsi="Calibri" w:cs="Calibri"/>
          <w:sz w:val="32"/>
          <w:szCs w:val="32"/>
        </w:rPr>
      </w:pPr>
      <w:r>
        <w:lastRenderedPageBreak/>
        <w:pict w14:anchorId="5FE6BE3D">
          <v:group id="_x0000_s1211" alt="" style="position:absolute;left:0;text-align:left;margin-left:23.95pt;margin-top:23.7pt;width:564.2pt;height:744.7pt;z-index:-251672064;mso-position-horizontal-relative:page;mso-position-vertical-relative:page" coordorigin="479,474" coordsize="11284,14894">
            <v:shape id="_x0000_s1212" alt="" style="position:absolute;left:490;top:485;width:11263;height:0" coordorigin="490,485" coordsize="11263,0" path="m490,485r11263,e" filled="f" strokeweight=".58pt">
              <v:path arrowok="t"/>
            </v:shape>
            <v:shape id="_x0000_s1213" alt="" style="position:absolute;left:485;top:480;width:0;height:14882" coordorigin="485,480" coordsize="0,14882" path="m485,480r,14882e" filled="f" strokeweight=".58pt">
              <v:path arrowok="t"/>
            </v:shape>
            <v:shape id="_x0000_s1214" alt="" style="position:absolute;left:11758;top:480;width:0;height:14882" coordorigin="11758,480" coordsize="0,14882" path="m11758,480r,14882e" filled="f" strokeweight=".58pt">
              <v:path arrowok="t"/>
            </v:shape>
            <v:shape id="_x0000_s1215" alt="" style="position:absolute;left:490;top:15358;width:11263;height:0" coordorigin="490,15358" coordsize="11263,0" path="m490,15358r11263,e" filled="f" strokeweight=".58pt">
              <v:path arrowok="t"/>
            </v:shape>
            <w10:wrap anchorx="page" anchory="page"/>
          </v:group>
        </w:pict>
      </w:r>
      <w:r>
        <w:pict w14:anchorId="617404F8">
          <v:group id="_x0000_s1209" alt="" style="position:absolute;left:0;text-align:left;margin-left:70.6pt;margin-top:1.95pt;width:470.95pt;height:22.45pt;z-index:-251674112;mso-position-horizontal-relative:page" coordorigin="1412,39" coordsize="9419,449">
            <v:shape id="_x0000_s1210" alt="" style="position:absolute;left:1412;top:39;width:9419;height:449" coordorigin="1412,39" coordsize="9419,449" path="m1412,489r9419,l10831,39r-9419,l1412,489xe" fillcolor="#404040" stroked="f">
              <v:path arrowok="t"/>
            </v:shape>
            <w10:wrap anchorx="page"/>
          </v:group>
        </w:pict>
      </w:r>
      <w:r w:rsidR="00D37348">
        <w:rPr>
          <w:rFonts w:ascii="Calibri" w:eastAsia="Calibri" w:hAnsi="Calibri" w:cs="Calibri"/>
          <w:b/>
          <w:color w:val="FFFFFF"/>
          <w:w w:val="99"/>
          <w:sz w:val="32"/>
          <w:szCs w:val="32"/>
        </w:rPr>
        <w:t>Abstract</w:t>
      </w:r>
    </w:p>
    <w:p w14:paraId="4389C452" w14:textId="77777777" w:rsidR="00B40857" w:rsidRDefault="00B40857">
      <w:pPr>
        <w:spacing w:before="9" w:line="160" w:lineRule="exact"/>
        <w:rPr>
          <w:sz w:val="17"/>
          <w:szCs w:val="17"/>
        </w:rPr>
      </w:pPr>
    </w:p>
    <w:p w14:paraId="173D5169" w14:textId="08DDB903" w:rsidR="00B40857" w:rsidRDefault="00D37348">
      <w:pPr>
        <w:spacing w:line="276" w:lineRule="auto"/>
        <w:ind w:left="100" w:right="73"/>
        <w:jc w:val="both"/>
        <w:rPr>
          <w:rFonts w:ascii="Calibri" w:eastAsia="Calibri" w:hAnsi="Calibri" w:cs="Calibri"/>
          <w:sz w:val="22"/>
          <w:szCs w:val="22"/>
        </w:rPr>
      </w:pPr>
      <w:r>
        <w:rPr>
          <w:rFonts w:ascii="Calibri" w:eastAsia="Calibri" w:hAnsi="Calibri" w:cs="Calibri"/>
          <w:sz w:val="22"/>
          <w:szCs w:val="22"/>
        </w:rPr>
        <w:t xml:space="preserve">Online shoppers rely heavily on product reviews to make their purchasing decisions. However, there is a </w:t>
      </w:r>
      <w:r w:rsidR="001E7464">
        <w:rPr>
          <w:rFonts w:ascii="Calibri" w:eastAsia="Calibri" w:hAnsi="Calibri" w:cs="Calibri"/>
          <w:sz w:val="22"/>
          <w:szCs w:val="22"/>
        </w:rPr>
        <w:t>growing problem of fraudulent reviews that mislead</w:t>
      </w:r>
      <w:r>
        <w:rPr>
          <w:rFonts w:ascii="Calibri" w:eastAsia="Calibri" w:hAnsi="Calibri" w:cs="Calibri"/>
          <w:sz w:val="22"/>
          <w:szCs w:val="22"/>
        </w:rPr>
        <w:t xml:space="preserve"> shoppers through false portrayal of a product’s quality.  </w:t>
      </w:r>
      <w:r w:rsidR="001E7464">
        <w:rPr>
          <w:rFonts w:ascii="Calibri" w:eastAsia="Calibri" w:hAnsi="Calibri" w:cs="Calibri"/>
          <w:sz w:val="22"/>
          <w:szCs w:val="22"/>
        </w:rPr>
        <w:t>Thus, detecting fraudulent reviews has</w:t>
      </w:r>
      <w:r>
        <w:rPr>
          <w:rFonts w:ascii="Calibri" w:eastAsia="Calibri" w:hAnsi="Calibri" w:cs="Calibri"/>
          <w:sz w:val="22"/>
          <w:szCs w:val="22"/>
        </w:rPr>
        <w:t xml:space="preserve"> been in the spotlight of e-commerce operations. This </w:t>
      </w:r>
      <w:r w:rsidR="001E7464">
        <w:rPr>
          <w:rFonts w:ascii="Calibri" w:eastAsia="Calibri" w:hAnsi="Calibri" w:cs="Calibri"/>
          <w:sz w:val="22"/>
          <w:szCs w:val="22"/>
        </w:rPr>
        <w:t>report covers a methodology to</w:t>
      </w:r>
      <w:r>
        <w:rPr>
          <w:rFonts w:ascii="Calibri" w:eastAsia="Calibri" w:hAnsi="Calibri" w:cs="Calibri"/>
          <w:sz w:val="22"/>
          <w:szCs w:val="22"/>
        </w:rPr>
        <w:t xml:space="preserve"> detect fraudulent reviews on Amazon. </w:t>
      </w:r>
      <w:r w:rsidR="001E7464">
        <w:rPr>
          <w:rFonts w:ascii="Calibri" w:eastAsia="Calibri" w:hAnsi="Calibri" w:cs="Calibri"/>
          <w:sz w:val="22"/>
          <w:szCs w:val="22"/>
        </w:rPr>
        <w:t>After</w:t>
      </w:r>
      <w:r w:rsidR="00E8405B">
        <w:rPr>
          <w:rFonts w:ascii="Calibri" w:eastAsia="Calibri" w:hAnsi="Calibri" w:cs="Calibri"/>
          <w:sz w:val="22"/>
          <w:szCs w:val="22"/>
        </w:rPr>
        <w:t xml:space="preserve"> </w:t>
      </w:r>
      <w:r w:rsidR="001E7464">
        <w:rPr>
          <w:rFonts w:ascii="Calibri" w:eastAsia="Calibri" w:hAnsi="Calibri" w:cs="Calibri"/>
          <w:sz w:val="22"/>
          <w:szCs w:val="22"/>
        </w:rPr>
        <w:t>identifying key features</w:t>
      </w:r>
      <w:r>
        <w:rPr>
          <w:rFonts w:ascii="Calibri" w:eastAsia="Calibri" w:hAnsi="Calibri" w:cs="Calibri"/>
          <w:sz w:val="22"/>
          <w:szCs w:val="22"/>
        </w:rPr>
        <w:t xml:space="preserve"> associated with fraudulent behavior, a machine learning classifier model was built to detect fraudulent</w:t>
      </w:r>
    </w:p>
    <w:p w14:paraId="2668F7E5" w14:textId="77777777" w:rsidR="00B40857" w:rsidRDefault="00D37348">
      <w:pPr>
        <w:spacing w:before="8"/>
        <w:ind w:left="100" w:right="3283"/>
        <w:jc w:val="both"/>
        <w:rPr>
          <w:rFonts w:ascii="Calibri" w:eastAsia="Calibri" w:hAnsi="Calibri" w:cs="Calibri"/>
          <w:sz w:val="22"/>
          <w:szCs w:val="22"/>
        </w:rPr>
      </w:pPr>
      <w:r>
        <w:rPr>
          <w:rFonts w:ascii="Calibri" w:eastAsia="Calibri" w:hAnsi="Calibri" w:cs="Calibri"/>
          <w:sz w:val="22"/>
          <w:szCs w:val="22"/>
        </w:rPr>
        <w:t>reviews which have been deleted from Amazon with a 92% accuracy.</w:t>
      </w:r>
    </w:p>
    <w:p w14:paraId="23FAE25C" w14:textId="77777777" w:rsidR="00B40857" w:rsidRDefault="00B40857">
      <w:pPr>
        <w:spacing w:before="9" w:line="280" w:lineRule="exact"/>
        <w:rPr>
          <w:sz w:val="28"/>
          <w:szCs w:val="28"/>
        </w:rPr>
      </w:pPr>
    </w:p>
    <w:p w14:paraId="6ACAB8EA" w14:textId="53BCB195" w:rsidR="00B40857" w:rsidRDefault="00AF3835">
      <w:pPr>
        <w:spacing w:line="360" w:lineRule="exact"/>
        <w:ind w:left="100" w:right="7857"/>
        <w:jc w:val="both"/>
        <w:rPr>
          <w:rFonts w:ascii="Calibri" w:eastAsia="Calibri" w:hAnsi="Calibri" w:cs="Calibri"/>
          <w:sz w:val="32"/>
          <w:szCs w:val="32"/>
        </w:rPr>
      </w:pPr>
      <w:r>
        <w:pict w14:anchorId="6042F382">
          <v:group id="_x0000_s1207" alt="" style="position:absolute;left:0;text-align:left;margin-left:70.6pt;margin-top:-.25pt;width:470.95pt;height:22.45pt;z-index:-251673088;mso-position-horizontal-relative:page" coordorigin="1412,-5" coordsize="9419,449">
            <v:shape id="_x0000_s1208" alt="" style="position:absolute;left:1412;top:-5;width:9419;height:449" coordorigin="1412,-5" coordsize="9419,449" path="m1412,443r9419,l10831,-5r-9419,l1412,443xe" fillcolor="#404040" stroked="f">
              <v:path arrowok="t"/>
            </v:shape>
            <w10:wrap anchorx="page"/>
          </v:group>
        </w:pict>
      </w:r>
      <w:r w:rsidR="00D37348">
        <w:rPr>
          <w:rFonts w:ascii="Calibri" w:eastAsia="Calibri" w:hAnsi="Calibri" w:cs="Calibri"/>
          <w:b/>
          <w:color w:val="FFFFFF"/>
          <w:w w:val="99"/>
          <w:sz w:val="32"/>
          <w:szCs w:val="32"/>
        </w:rPr>
        <w:t>Backg</w:t>
      </w:r>
      <w:r w:rsidR="00F05AD0">
        <w:rPr>
          <w:rFonts w:ascii="Calibri" w:eastAsia="Calibri" w:hAnsi="Calibri" w:cs="Calibri"/>
          <w:b/>
          <w:color w:val="FFFFFF"/>
          <w:w w:val="99"/>
          <w:sz w:val="32"/>
          <w:szCs w:val="32"/>
        </w:rPr>
        <w:t>r</w:t>
      </w:r>
      <w:r w:rsidR="00D37348">
        <w:rPr>
          <w:rFonts w:ascii="Calibri" w:eastAsia="Calibri" w:hAnsi="Calibri" w:cs="Calibri"/>
          <w:b/>
          <w:color w:val="FFFFFF"/>
          <w:w w:val="99"/>
          <w:sz w:val="32"/>
          <w:szCs w:val="32"/>
        </w:rPr>
        <w:t>ound</w:t>
      </w:r>
    </w:p>
    <w:p w14:paraId="7E24CC82" w14:textId="77777777" w:rsidR="00B40857" w:rsidRDefault="00B40857">
      <w:pPr>
        <w:spacing w:before="9" w:line="160" w:lineRule="exact"/>
        <w:rPr>
          <w:sz w:val="17"/>
          <w:szCs w:val="17"/>
        </w:rPr>
      </w:pPr>
    </w:p>
    <w:p w14:paraId="64C69FD2" w14:textId="77777777" w:rsidR="00B40857" w:rsidRDefault="00D37348">
      <w:pPr>
        <w:ind w:left="100" w:right="7391"/>
        <w:jc w:val="both"/>
        <w:rPr>
          <w:rFonts w:ascii="Calibri" w:eastAsia="Calibri" w:hAnsi="Calibri" w:cs="Calibri"/>
          <w:sz w:val="24"/>
          <w:szCs w:val="24"/>
        </w:rPr>
      </w:pPr>
      <w:r>
        <w:rPr>
          <w:rFonts w:ascii="Calibri" w:eastAsia="Calibri" w:hAnsi="Calibri" w:cs="Calibri"/>
          <w:b/>
          <w:color w:val="1CAC93"/>
          <w:sz w:val="24"/>
          <w:szCs w:val="24"/>
        </w:rPr>
        <w:t>The Review Problem</w:t>
      </w:r>
    </w:p>
    <w:p w14:paraId="32EE1A39" w14:textId="77777777" w:rsidR="00B40857" w:rsidRDefault="00B40857">
      <w:pPr>
        <w:spacing w:before="6" w:line="160" w:lineRule="exact"/>
        <w:rPr>
          <w:sz w:val="16"/>
          <w:szCs w:val="16"/>
        </w:rPr>
      </w:pPr>
    </w:p>
    <w:p w14:paraId="7370DBDD" w14:textId="2A048AB8" w:rsidR="00B40857" w:rsidRDefault="00D37348">
      <w:pPr>
        <w:spacing w:line="275" w:lineRule="auto"/>
        <w:ind w:left="100" w:right="74"/>
        <w:jc w:val="both"/>
        <w:rPr>
          <w:rFonts w:ascii="Calibri" w:eastAsia="Calibri" w:hAnsi="Calibri" w:cs="Calibri"/>
          <w:sz w:val="22"/>
          <w:szCs w:val="22"/>
        </w:rPr>
      </w:pPr>
      <w:r>
        <w:rPr>
          <w:rFonts w:ascii="Calibri" w:eastAsia="Calibri" w:hAnsi="Calibri" w:cs="Calibri"/>
          <w:sz w:val="22"/>
          <w:szCs w:val="22"/>
        </w:rPr>
        <w:t>On e-commerce platforms, customers use reviews as a reference when making purchasing decisions. Product</w:t>
      </w:r>
      <w:r w:rsidR="00E8405B">
        <w:rPr>
          <w:rFonts w:ascii="Calibri" w:eastAsia="Calibri" w:hAnsi="Calibri" w:cs="Calibri"/>
          <w:sz w:val="22"/>
          <w:szCs w:val="22"/>
        </w:rPr>
        <w:t>s</w:t>
      </w:r>
      <w:r>
        <w:rPr>
          <w:rFonts w:ascii="Calibri" w:eastAsia="Calibri" w:hAnsi="Calibri" w:cs="Calibri"/>
          <w:sz w:val="22"/>
          <w:szCs w:val="22"/>
        </w:rPr>
        <w:t xml:space="preserve"> with higher volume of sales and higher rating of reviews will earn </w:t>
      </w:r>
      <w:r w:rsidR="00E8405B">
        <w:rPr>
          <w:rFonts w:ascii="Calibri" w:eastAsia="Calibri" w:hAnsi="Calibri" w:cs="Calibri"/>
          <w:sz w:val="22"/>
          <w:szCs w:val="22"/>
        </w:rPr>
        <w:t>higher ranks, and more</w:t>
      </w:r>
      <w:r>
        <w:rPr>
          <w:rFonts w:ascii="Calibri" w:eastAsia="Calibri" w:hAnsi="Calibri" w:cs="Calibri"/>
          <w:sz w:val="22"/>
          <w:szCs w:val="22"/>
        </w:rPr>
        <w:t xml:space="preserve"> exposure to the buyers. However, this competition draws bad players.  Certain vendors might resort to hiring agencies which specialize in generating fake reviews on platforms like Amazon </w:t>
      </w:r>
      <w:r>
        <w:rPr>
          <w:rFonts w:ascii="Calibri" w:eastAsia="Calibri" w:hAnsi="Calibri" w:cs="Calibri"/>
          <w:w w:val="99"/>
          <w:position w:val="8"/>
          <w:sz w:val="14"/>
          <w:szCs w:val="14"/>
        </w:rPr>
        <w:t>[1]</w:t>
      </w:r>
      <w:r>
        <w:rPr>
          <w:rFonts w:ascii="Calibri" w:eastAsia="Calibri" w:hAnsi="Calibri" w:cs="Calibri"/>
          <w:sz w:val="22"/>
          <w:szCs w:val="22"/>
        </w:rPr>
        <w:t xml:space="preserve">. Those fraudulent </w:t>
      </w:r>
      <w:r w:rsidR="00E8405B">
        <w:rPr>
          <w:rFonts w:ascii="Calibri" w:eastAsia="Calibri" w:hAnsi="Calibri" w:cs="Calibri"/>
          <w:sz w:val="22"/>
          <w:szCs w:val="22"/>
        </w:rPr>
        <w:t>reviews can give either good or bad ratings</w:t>
      </w:r>
      <w:r>
        <w:rPr>
          <w:rFonts w:ascii="Calibri" w:eastAsia="Calibri" w:hAnsi="Calibri" w:cs="Calibri"/>
          <w:sz w:val="22"/>
          <w:szCs w:val="22"/>
        </w:rPr>
        <w:t xml:space="preserve">, aiming </w:t>
      </w:r>
      <w:r w:rsidR="00E8405B">
        <w:rPr>
          <w:rFonts w:ascii="Calibri" w:eastAsia="Calibri" w:hAnsi="Calibri" w:cs="Calibri"/>
          <w:sz w:val="22"/>
          <w:szCs w:val="22"/>
        </w:rPr>
        <w:t>to improve one’s product</w:t>
      </w:r>
      <w:r>
        <w:rPr>
          <w:rFonts w:ascii="Calibri" w:eastAsia="Calibri" w:hAnsi="Calibri" w:cs="Calibri"/>
          <w:sz w:val="22"/>
          <w:szCs w:val="22"/>
        </w:rPr>
        <w:t xml:space="preserve"> </w:t>
      </w:r>
      <w:r w:rsidR="00E8405B">
        <w:rPr>
          <w:rFonts w:ascii="Calibri" w:eastAsia="Calibri" w:hAnsi="Calibri" w:cs="Calibri"/>
          <w:sz w:val="22"/>
          <w:szCs w:val="22"/>
        </w:rPr>
        <w:t>and harm competitors</w:t>
      </w:r>
      <w:r>
        <w:rPr>
          <w:rFonts w:ascii="Calibri" w:eastAsia="Calibri" w:hAnsi="Calibri" w:cs="Calibri"/>
          <w:sz w:val="22"/>
          <w:szCs w:val="22"/>
        </w:rPr>
        <w:t xml:space="preserve">’ products. As those behaviors harm the authenticity of a product, Amazon has designed an algorithm to detect fraudulent reviews. Once Amazon has identified a fake review, they would take it back and assign low weights to the single review’s score which contributes to the product overall rating </w:t>
      </w:r>
      <w:r>
        <w:rPr>
          <w:rFonts w:ascii="Calibri" w:eastAsia="Calibri" w:hAnsi="Calibri" w:cs="Calibri"/>
          <w:w w:val="99"/>
          <w:position w:val="8"/>
          <w:sz w:val="14"/>
          <w:szCs w:val="14"/>
        </w:rPr>
        <w:t>[2]</w:t>
      </w:r>
      <w:r>
        <w:rPr>
          <w:rFonts w:ascii="Calibri" w:eastAsia="Calibri" w:hAnsi="Calibri" w:cs="Calibri"/>
          <w:sz w:val="22"/>
          <w:szCs w:val="22"/>
        </w:rPr>
        <w:t>.</w:t>
      </w:r>
    </w:p>
    <w:p w14:paraId="4BAFA159" w14:textId="77777777" w:rsidR="00B40857" w:rsidRDefault="00B40857">
      <w:pPr>
        <w:spacing w:before="3" w:line="240" w:lineRule="exact"/>
        <w:rPr>
          <w:sz w:val="24"/>
          <w:szCs w:val="24"/>
        </w:rPr>
      </w:pPr>
    </w:p>
    <w:p w14:paraId="2BCDBB1C" w14:textId="49C21DF2" w:rsidR="00B40857" w:rsidRDefault="00D3734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Although Amazon has algorithms to detect such fraudulent behavior, their identification is not timely for every product on its platform. Moreover, their algorithm is likely not comprehensive and may not capture all the fraudulent reviews. For these two reasons, the Reviewbox team </w:t>
      </w:r>
      <w:r w:rsidR="00012986">
        <w:rPr>
          <w:rFonts w:ascii="Calibri" w:eastAsia="Calibri" w:hAnsi="Calibri" w:cs="Calibri"/>
          <w:sz w:val="22"/>
          <w:szCs w:val="22"/>
        </w:rPr>
        <w:t>aims</w:t>
      </w:r>
      <w:r>
        <w:rPr>
          <w:rFonts w:ascii="Calibri" w:eastAsia="Calibri" w:hAnsi="Calibri" w:cs="Calibri"/>
          <w:sz w:val="22"/>
          <w:szCs w:val="22"/>
        </w:rPr>
        <w:t xml:space="preserve"> to utilize available Amazon data to employ a predictive model that will identify the fake reviews.</w:t>
      </w:r>
    </w:p>
    <w:p w14:paraId="0E8FEA9B" w14:textId="77777777" w:rsidR="00B40857" w:rsidRDefault="00B40857">
      <w:pPr>
        <w:spacing w:before="8" w:line="240" w:lineRule="exact"/>
        <w:rPr>
          <w:sz w:val="24"/>
          <w:szCs w:val="24"/>
        </w:rPr>
      </w:pPr>
    </w:p>
    <w:p w14:paraId="4227F016" w14:textId="77777777" w:rsidR="00B40857" w:rsidRDefault="00D37348">
      <w:pPr>
        <w:ind w:left="100" w:right="6234"/>
        <w:jc w:val="both"/>
        <w:rPr>
          <w:rFonts w:ascii="Calibri" w:eastAsia="Calibri" w:hAnsi="Calibri" w:cs="Calibri"/>
          <w:sz w:val="24"/>
          <w:szCs w:val="24"/>
        </w:rPr>
      </w:pPr>
      <w:r>
        <w:rPr>
          <w:rFonts w:ascii="Calibri" w:eastAsia="Calibri" w:hAnsi="Calibri" w:cs="Calibri"/>
          <w:b/>
          <w:color w:val="1CAC93"/>
          <w:sz w:val="24"/>
          <w:szCs w:val="24"/>
        </w:rPr>
        <w:t>A Focus on Incentivized Reviews</w:t>
      </w:r>
    </w:p>
    <w:p w14:paraId="1132432D" w14:textId="77777777" w:rsidR="00B40857" w:rsidRDefault="00B40857">
      <w:pPr>
        <w:spacing w:before="3" w:line="160" w:lineRule="exact"/>
        <w:rPr>
          <w:sz w:val="16"/>
          <w:szCs w:val="16"/>
        </w:rPr>
      </w:pPr>
    </w:p>
    <w:p w14:paraId="5047DE41" w14:textId="5746DFDF" w:rsidR="00B40857" w:rsidRDefault="00D37348">
      <w:pPr>
        <w:spacing w:line="275" w:lineRule="auto"/>
        <w:ind w:left="100" w:right="74"/>
        <w:jc w:val="both"/>
        <w:rPr>
          <w:rFonts w:ascii="Calibri" w:eastAsia="Calibri" w:hAnsi="Calibri" w:cs="Calibri"/>
          <w:sz w:val="22"/>
          <w:szCs w:val="22"/>
        </w:rPr>
      </w:pPr>
      <w:r>
        <w:rPr>
          <w:rFonts w:ascii="Calibri" w:eastAsia="Calibri" w:hAnsi="Calibri" w:cs="Calibri"/>
          <w:sz w:val="22"/>
          <w:szCs w:val="22"/>
        </w:rPr>
        <w:t>Since Oct 2016, Amazon has deleted over 500,000 reviews, 71</w:t>
      </w:r>
      <w:r w:rsidR="00B40D47">
        <w:rPr>
          <w:rFonts w:ascii="Calibri" w:eastAsia="Calibri" w:hAnsi="Calibri" w:cs="Calibri"/>
          <w:sz w:val="22"/>
          <w:szCs w:val="22"/>
        </w:rPr>
        <w:t>%</w:t>
      </w:r>
      <w:r>
        <w:rPr>
          <w:rFonts w:ascii="Calibri" w:eastAsia="Calibri" w:hAnsi="Calibri" w:cs="Calibri"/>
          <w:sz w:val="22"/>
          <w:szCs w:val="22"/>
        </w:rPr>
        <w:t xml:space="preserve"> of which were incentivized. These incentivized reviews are usually a result of vendors offering gifts in exchange for positive reviews. The average rating for these deleted reviews was 4.75 stars. Most incentivized reviews, around 95%, are not verified by the purchaser. While Amazon has effectively began acting on incentivized reviews, there are </w:t>
      </w:r>
      <w:r w:rsidR="00012986">
        <w:rPr>
          <w:rFonts w:ascii="Calibri" w:eastAsia="Calibri" w:hAnsi="Calibri" w:cs="Calibri"/>
          <w:sz w:val="22"/>
          <w:szCs w:val="22"/>
        </w:rPr>
        <w:t>still reported incentivized reviews that appear on listings</w:t>
      </w:r>
      <w:r>
        <w:rPr>
          <w:rFonts w:ascii="Calibri" w:eastAsia="Calibri" w:hAnsi="Calibri" w:cs="Calibri"/>
          <w:sz w:val="22"/>
          <w:szCs w:val="22"/>
        </w:rPr>
        <w:t xml:space="preserve">. </w:t>
      </w:r>
      <w:r w:rsidR="00012986">
        <w:rPr>
          <w:rFonts w:ascii="Calibri" w:eastAsia="Calibri" w:hAnsi="Calibri" w:cs="Calibri"/>
          <w:sz w:val="22"/>
          <w:szCs w:val="22"/>
        </w:rPr>
        <w:t>Reviewmeta, an available online tool that</w:t>
      </w:r>
      <w:r>
        <w:rPr>
          <w:rFonts w:ascii="Calibri" w:eastAsia="Calibri" w:hAnsi="Calibri" w:cs="Calibri"/>
          <w:sz w:val="22"/>
          <w:szCs w:val="22"/>
        </w:rPr>
        <w:t xml:space="preserve"> </w:t>
      </w:r>
      <w:r w:rsidR="00012986">
        <w:rPr>
          <w:rFonts w:ascii="Calibri" w:eastAsia="Calibri" w:hAnsi="Calibri" w:cs="Calibri"/>
          <w:sz w:val="22"/>
          <w:szCs w:val="22"/>
        </w:rPr>
        <w:t>detects fraudulent reviews, reports approximately 1.5% incentivized reviews from over 10 million</w:t>
      </w:r>
      <w:r>
        <w:rPr>
          <w:rFonts w:ascii="Calibri" w:eastAsia="Calibri" w:hAnsi="Calibri" w:cs="Calibri"/>
          <w:sz w:val="22"/>
          <w:szCs w:val="22"/>
        </w:rPr>
        <w:t xml:space="preserve"> analyzed reviews </w:t>
      </w:r>
      <w:r>
        <w:rPr>
          <w:rFonts w:ascii="Calibri" w:eastAsia="Calibri" w:hAnsi="Calibri" w:cs="Calibri"/>
          <w:w w:val="99"/>
          <w:position w:val="8"/>
          <w:sz w:val="14"/>
          <w:szCs w:val="14"/>
        </w:rPr>
        <w:t>[3]</w:t>
      </w:r>
      <w:r>
        <w:rPr>
          <w:rFonts w:ascii="Calibri" w:eastAsia="Calibri" w:hAnsi="Calibri" w:cs="Calibri"/>
          <w:sz w:val="22"/>
          <w:szCs w:val="22"/>
        </w:rPr>
        <w:t>.</w:t>
      </w:r>
    </w:p>
    <w:p w14:paraId="70263356" w14:textId="77777777" w:rsidR="00B40857" w:rsidRDefault="00B40857">
      <w:pPr>
        <w:spacing w:before="5" w:line="240" w:lineRule="exact"/>
        <w:rPr>
          <w:sz w:val="24"/>
          <w:szCs w:val="24"/>
        </w:rPr>
      </w:pPr>
    </w:p>
    <w:p w14:paraId="048C4E47" w14:textId="77777777" w:rsidR="00B40857" w:rsidRDefault="00D37348">
      <w:pPr>
        <w:ind w:left="100" w:right="5881"/>
        <w:jc w:val="both"/>
        <w:rPr>
          <w:rFonts w:ascii="Calibri" w:eastAsia="Calibri" w:hAnsi="Calibri" w:cs="Calibri"/>
          <w:sz w:val="24"/>
          <w:szCs w:val="24"/>
        </w:rPr>
      </w:pPr>
      <w:r>
        <w:rPr>
          <w:rFonts w:ascii="Calibri" w:eastAsia="Calibri" w:hAnsi="Calibri" w:cs="Calibri"/>
          <w:b/>
          <w:color w:val="1CAC93"/>
          <w:sz w:val="24"/>
          <w:szCs w:val="24"/>
        </w:rPr>
        <w:t>Problem Introduction to Reviewbox</w:t>
      </w:r>
    </w:p>
    <w:p w14:paraId="15A399CA" w14:textId="77777777" w:rsidR="00B40857" w:rsidRDefault="00B40857">
      <w:pPr>
        <w:spacing w:before="6" w:line="160" w:lineRule="exact"/>
        <w:rPr>
          <w:sz w:val="16"/>
          <w:szCs w:val="16"/>
        </w:rPr>
      </w:pPr>
    </w:p>
    <w:p w14:paraId="404FA35D" w14:textId="29AD43D9" w:rsidR="00B40857" w:rsidRDefault="00D37348">
      <w:pPr>
        <w:spacing w:line="274" w:lineRule="auto"/>
        <w:ind w:left="100" w:right="76"/>
        <w:jc w:val="both"/>
        <w:rPr>
          <w:rFonts w:ascii="Calibri" w:eastAsia="Calibri" w:hAnsi="Calibri" w:cs="Calibri"/>
          <w:sz w:val="22"/>
          <w:szCs w:val="22"/>
        </w:rPr>
      </w:pPr>
      <w:r>
        <w:rPr>
          <w:rFonts w:ascii="Calibri" w:eastAsia="Calibri" w:hAnsi="Calibri" w:cs="Calibri"/>
          <w:sz w:val="22"/>
          <w:szCs w:val="22"/>
        </w:rPr>
        <w:t xml:space="preserve">The severity of this problem was introduced to Reviewbox by one of their customers </w:t>
      </w:r>
      <w:r w:rsidR="00012986">
        <w:rPr>
          <w:rFonts w:ascii="Calibri" w:eastAsia="Calibri" w:hAnsi="Calibri" w:cs="Calibri"/>
          <w:sz w:val="22"/>
          <w:szCs w:val="22"/>
        </w:rPr>
        <w:t>whose</w:t>
      </w:r>
      <w:r>
        <w:rPr>
          <w:rFonts w:ascii="Calibri" w:eastAsia="Calibri" w:hAnsi="Calibri" w:cs="Calibri"/>
          <w:sz w:val="22"/>
          <w:szCs w:val="22"/>
        </w:rPr>
        <w:t xml:space="preserve"> brand was significantly impacted due to unfair competition </w:t>
      </w:r>
      <w:r>
        <w:rPr>
          <w:rFonts w:ascii="Calibri" w:eastAsia="Calibri" w:hAnsi="Calibri" w:cs="Calibri"/>
          <w:w w:val="99"/>
          <w:position w:val="8"/>
          <w:sz w:val="14"/>
          <w:szCs w:val="14"/>
        </w:rPr>
        <w:t>[4]</w:t>
      </w:r>
      <w:r>
        <w:rPr>
          <w:rFonts w:ascii="Calibri" w:eastAsia="Calibri" w:hAnsi="Calibri" w:cs="Calibri"/>
          <w:sz w:val="22"/>
          <w:szCs w:val="22"/>
        </w:rPr>
        <w:t>. To properly structure this problem, fraudulent reviews were categorized into two separate classes:</w:t>
      </w:r>
    </w:p>
    <w:p w14:paraId="4A3AFD7A" w14:textId="77777777" w:rsidR="00B40857" w:rsidRDefault="00B40857">
      <w:pPr>
        <w:spacing w:before="18" w:line="200" w:lineRule="exact"/>
      </w:pPr>
    </w:p>
    <w:p w14:paraId="541B113A" w14:textId="36B0276C" w:rsidR="00B40857" w:rsidRPr="00B24590" w:rsidRDefault="00D37348" w:rsidP="00B24590">
      <w:pPr>
        <w:pStyle w:val="ListParagraph"/>
        <w:numPr>
          <w:ilvl w:val="0"/>
          <w:numId w:val="2"/>
        </w:numPr>
        <w:spacing w:line="300" w:lineRule="atLeast"/>
        <w:ind w:right="76"/>
        <w:rPr>
          <w:rFonts w:ascii="Calibri" w:eastAsia="Calibri" w:hAnsi="Calibri" w:cs="Calibri"/>
          <w:sz w:val="22"/>
          <w:szCs w:val="22"/>
        </w:rPr>
      </w:pPr>
      <w:r w:rsidRPr="00B24590">
        <w:rPr>
          <w:rFonts w:ascii="Calibri" w:eastAsia="Calibri" w:hAnsi="Calibri" w:cs="Calibri"/>
          <w:sz w:val="22"/>
          <w:szCs w:val="22"/>
          <w:u w:val="single" w:color="000000"/>
        </w:rPr>
        <w:t>Untrusted or suspicious reviews:</w:t>
      </w:r>
      <w:r w:rsidRPr="00B24590">
        <w:rPr>
          <w:rFonts w:ascii="Calibri" w:eastAsia="Calibri" w:hAnsi="Calibri" w:cs="Calibri"/>
          <w:sz w:val="22"/>
          <w:szCs w:val="22"/>
        </w:rPr>
        <w:t xml:space="preserve"> These reviews are determined by identifying key features that may be associated with suspicious reviews such as repetitive phrases or unverified purchases.</w:t>
      </w:r>
    </w:p>
    <w:p w14:paraId="7F5225E7" w14:textId="02C32AFC" w:rsidR="00B24590" w:rsidRPr="00B24590" w:rsidRDefault="00B24590" w:rsidP="00B24590">
      <w:pPr>
        <w:pStyle w:val="ListParagraph"/>
        <w:spacing w:line="300" w:lineRule="atLeast"/>
        <w:ind w:left="820" w:right="76"/>
        <w:rPr>
          <w:rFonts w:ascii="Calibri" w:eastAsia="Calibri" w:hAnsi="Calibri" w:cs="Calibri"/>
          <w:sz w:val="22"/>
          <w:szCs w:val="22"/>
        </w:rPr>
      </w:pPr>
    </w:p>
    <w:p w14:paraId="2D70CB18" w14:textId="1454A578" w:rsidR="00B40857" w:rsidRDefault="00AF3835">
      <w:pPr>
        <w:spacing w:before="15" w:line="200" w:lineRule="exact"/>
      </w:pPr>
      <w:r>
        <w:pict w14:anchorId="6217FCE4">
          <v:group id="_x0000_s1205" alt="" style="position:absolute;margin-left:70.6pt;margin-top:8.1pt;width:470.95pt;height:0;z-index:-251675136;mso-position-horizontal-relative:page" coordorigin="1412,831" coordsize="9419,0">
            <v:shape id="_x0000_s1206" alt="" style="position:absolute;left:1412;top:831;width:9419;height:0" coordorigin="1412,831" coordsize="9419,0" path="m1412,831r9419,e" filled="f" strokecolor="#d9d9d9" strokeweight=".20464mm">
              <v:path arrowok="t"/>
            </v:shape>
            <w10:wrap anchorx="page"/>
          </v:group>
        </w:pict>
      </w:r>
    </w:p>
    <w:p w14:paraId="5B2C1635" w14:textId="77777777" w:rsidR="00B40857" w:rsidRPr="00580F9E" w:rsidRDefault="00D37348">
      <w:pPr>
        <w:spacing w:before="32"/>
        <w:ind w:right="176"/>
        <w:jc w:val="right"/>
        <w:rPr>
          <w:rFonts w:ascii="Calibri" w:eastAsia="Arial" w:hAnsi="Calibri" w:cs="Arial"/>
        </w:rPr>
        <w:sectPr w:rsidR="00B40857" w:rsidRPr="00580F9E">
          <w:pgSz w:w="12240" w:h="15840"/>
          <w:pgMar w:top="1400" w:right="1320" w:bottom="280" w:left="1340" w:header="720" w:footer="720" w:gutter="0"/>
          <w:cols w:space="720"/>
        </w:sectPr>
      </w:pPr>
      <w:r w:rsidRPr="00580F9E">
        <w:rPr>
          <w:rFonts w:ascii="Calibri" w:eastAsia="Arial" w:hAnsi="Calibri" w:cs="Arial"/>
        </w:rPr>
        <w:t xml:space="preserve">2 | </w:t>
      </w:r>
      <w:r w:rsidRPr="00580F9E">
        <w:rPr>
          <w:rFonts w:ascii="Calibri" w:eastAsia="Arial" w:hAnsi="Calibri" w:cs="Arial"/>
          <w:color w:val="7E7E7E"/>
        </w:rPr>
        <w:t>P a g e</w:t>
      </w:r>
    </w:p>
    <w:p w14:paraId="455CDBD3" w14:textId="77777777" w:rsidR="00B40857" w:rsidRDefault="00D37348">
      <w:pPr>
        <w:spacing w:before="55" w:line="276" w:lineRule="auto"/>
        <w:ind w:left="820" w:right="436"/>
        <w:rPr>
          <w:rFonts w:ascii="Calibri" w:eastAsia="Calibri" w:hAnsi="Calibri" w:cs="Calibri"/>
          <w:sz w:val="22"/>
          <w:szCs w:val="22"/>
        </w:rPr>
      </w:pPr>
      <w:r>
        <w:rPr>
          <w:rFonts w:ascii="Calibri" w:eastAsia="Calibri" w:hAnsi="Calibri" w:cs="Calibri"/>
          <w:sz w:val="22"/>
          <w:szCs w:val="22"/>
        </w:rPr>
        <w:lastRenderedPageBreak/>
        <w:t>While one feature on its own may not be plausible to claim a review as untrusted, a review that is flagged for multiple features might less likely be a result of natural review behavior.</w:t>
      </w:r>
    </w:p>
    <w:p w14:paraId="166A0F10" w14:textId="552DA95A" w:rsidR="00B40857" w:rsidRDefault="00D37348">
      <w:pPr>
        <w:spacing w:before="23" w:line="300" w:lineRule="atLeast"/>
        <w:ind w:left="820" w:right="435" w:hanging="360"/>
        <w:jc w:val="both"/>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z w:val="22"/>
          <w:szCs w:val="22"/>
          <w:u w:val="single" w:color="000000"/>
        </w:rPr>
        <w:t>Incentivized reviews:</w:t>
      </w:r>
      <w:r>
        <w:rPr>
          <w:rFonts w:ascii="Calibri" w:eastAsia="Calibri" w:hAnsi="Calibri" w:cs="Calibri"/>
          <w:sz w:val="22"/>
          <w:szCs w:val="22"/>
        </w:rPr>
        <w:t xml:space="preserve">  By definition, incentivized review </w:t>
      </w:r>
      <w:r w:rsidR="001E7464">
        <w:rPr>
          <w:rFonts w:ascii="Calibri" w:eastAsia="Calibri" w:hAnsi="Calibri" w:cs="Calibri"/>
          <w:sz w:val="22"/>
          <w:szCs w:val="22"/>
        </w:rPr>
        <w:t>is when</w:t>
      </w:r>
      <w:r>
        <w:rPr>
          <w:rFonts w:ascii="Calibri" w:eastAsia="Calibri" w:hAnsi="Calibri" w:cs="Calibri"/>
          <w:sz w:val="22"/>
          <w:szCs w:val="22"/>
        </w:rPr>
        <w:t xml:space="preserve"> a </w:t>
      </w:r>
      <w:r w:rsidR="00FF46D0">
        <w:rPr>
          <w:rFonts w:ascii="Calibri" w:eastAsia="Calibri" w:hAnsi="Calibri" w:cs="Calibri"/>
          <w:sz w:val="22"/>
          <w:szCs w:val="22"/>
        </w:rPr>
        <w:t>vendor on Amazon sends</w:t>
      </w:r>
      <w:r>
        <w:rPr>
          <w:rFonts w:ascii="Calibri" w:eastAsia="Calibri" w:hAnsi="Calibri" w:cs="Calibri"/>
          <w:sz w:val="22"/>
          <w:szCs w:val="22"/>
        </w:rPr>
        <w:t xml:space="preserve"> product to customers as a gift in return for good reviews. Identifying such behavior on its own is plausible enough to report as it is a clear violation of Amazon’s selling policies </w:t>
      </w:r>
      <w:r>
        <w:rPr>
          <w:rFonts w:ascii="Calibri" w:eastAsia="Calibri" w:hAnsi="Calibri" w:cs="Calibri"/>
          <w:w w:val="99"/>
          <w:position w:val="8"/>
          <w:sz w:val="14"/>
          <w:szCs w:val="14"/>
        </w:rPr>
        <w:t>[5]</w:t>
      </w:r>
      <w:r>
        <w:rPr>
          <w:rFonts w:ascii="Calibri" w:eastAsia="Calibri" w:hAnsi="Calibri" w:cs="Calibri"/>
          <w:sz w:val="22"/>
          <w:szCs w:val="22"/>
        </w:rPr>
        <w:t>.</w:t>
      </w:r>
    </w:p>
    <w:p w14:paraId="7DD09161" w14:textId="77777777" w:rsidR="00B40857" w:rsidRDefault="00B40857">
      <w:pPr>
        <w:spacing w:before="4" w:line="100" w:lineRule="exact"/>
        <w:rPr>
          <w:sz w:val="10"/>
          <w:szCs w:val="10"/>
        </w:rPr>
      </w:pPr>
    </w:p>
    <w:p w14:paraId="45663BC3" w14:textId="77777777" w:rsidR="00B40857" w:rsidRDefault="00AF3835">
      <w:pPr>
        <w:ind w:left="100"/>
        <w:sectPr w:rsidR="00B40857">
          <w:pgSz w:w="12240" w:h="15840"/>
          <w:pgMar w:top="1380" w:right="960" w:bottom="280" w:left="1340" w:header="720" w:footer="720" w:gutter="0"/>
          <w:cols w:space="720"/>
        </w:sectPr>
      </w:pPr>
      <w:r>
        <w:rPr>
          <w:noProof/>
        </w:rPr>
        <w:pict w14:anchorId="38409EC9">
          <v:shape id="_x0000_i1031" type="#_x0000_t75" alt="" style="width:486pt;height:199.05pt;mso-width-percent:0;mso-height-percent:0;mso-width-percent:0;mso-height-percent:0">
            <v:imagedata r:id="rId8" o:title=""/>
          </v:shape>
        </w:pict>
      </w:r>
    </w:p>
    <w:p w14:paraId="7E0F75B0" w14:textId="77777777" w:rsidR="00B40857" w:rsidRDefault="00B40857">
      <w:pPr>
        <w:spacing w:line="200" w:lineRule="exact"/>
      </w:pPr>
    </w:p>
    <w:p w14:paraId="3222D693" w14:textId="77777777" w:rsidR="00B40857" w:rsidRDefault="00B40857">
      <w:pPr>
        <w:spacing w:before="3" w:line="240" w:lineRule="exact"/>
        <w:rPr>
          <w:sz w:val="24"/>
          <w:szCs w:val="24"/>
        </w:rPr>
      </w:pPr>
    </w:p>
    <w:p w14:paraId="7D8EA622" w14:textId="77777777" w:rsidR="00B40857" w:rsidRDefault="00AF3835">
      <w:pPr>
        <w:ind w:left="100" w:right="-68"/>
        <w:rPr>
          <w:rFonts w:ascii="Calibri" w:eastAsia="Calibri" w:hAnsi="Calibri" w:cs="Calibri"/>
          <w:sz w:val="32"/>
          <w:szCs w:val="32"/>
        </w:rPr>
      </w:pPr>
      <w:r>
        <w:pict w14:anchorId="7EA3653D">
          <v:group id="_x0000_s1203" alt="" style="position:absolute;left:0;text-align:left;margin-left:70.6pt;margin-top:.3pt;width:470.95pt;height:22.45pt;z-index:-251670016;mso-position-horizontal-relative:page" coordorigin="1412,6" coordsize="9419,449">
            <v:shape id="_x0000_s1204" alt="" style="position:absolute;left:1412;top:6;width:9419;height:449" coordorigin="1412,6" coordsize="9419,449" path="m1412,455r9419,l10831,6,1412,6r,449xe" fillcolor="#404040" stroked="f">
              <v:path arrowok="t"/>
            </v:shape>
            <w10:wrap anchorx="page"/>
          </v:group>
        </w:pict>
      </w:r>
      <w:r w:rsidR="00D37348">
        <w:rPr>
          <w:rFonts w:ascii="Calibri" w:eastAsia="Calibri" w:hAnsi="Calibri" w:cs="Calibri"/>
          <w:b/>
          <w:color w:val="FFFFFF"/>
          <w:w w:val="99"/>
          <w:sz w:val="32"/>
          <w:szCs w:val="32"/>
        </w:rPr>
        <w:t>Approaching</w:t>
      </w:r>
      <w:r w:rsidR="00D37348">
        <w:rPr>
          <w:rFonts w:ascii="Calibri" w:eastAsia="Calibri" w:hAnsi="Calibri" w:cs="Calibri"/>
          <w:b/>
          <w:color w:val="FFFFFF"/>
          <w:sz w:val="32"/>
          <w:szCs w:val="32"/>
        </w:rPr>
        <w:t xml:space="preserve"> </w:t>
      </w:r>
      <w:r w:rsidR="00D37348">
        <w:rPr>
          <w:rFonts w:ascii="Calibri" w:eastAsia="Calibri" w:hAnsi="Calibri" w:cs="Calibri"/>
          <w:b/>
          <w:color w:val="FFFFFF"/>
          <w:w w:val="99"/>
          <w:sz w:val="32"/>
          <w:szCs w:val="32"/>
        </w:rPr>
        <w:t>the</w:t>
      </w:r>
      <w:r w:rsidR="00D37348">
        <w:rPr>
          <w:rFonts w:ascii="Calibri" w:eastAsia="Calibri" w:hAnsi="Calibri" w:cs="Calibri"/>
          <w:b/>
          <w:color w:val="FFFFFF"/>
          <w:sz w:val="32"/>
          <w:szCs w:val="32"/>
        </w:rPr>
        <w:t xml:space="preserve"> </w:t>
      </w:r>
      <w:r w:rsidR="00D37348">
        <w:rPr>
          <w:rFonts w:ascii="Calibri" w:eastAsia="Calibri" w:hAnsi="Calibri" w:cs="Calibri"/>
          <w:b/>
          <w:color w:val="FFFFFF"/>
          <w:w w:val="99"/>
          <w:sz w:val="32"/>
          <w:szCs w:val="32"/>
        </w:rPr>
        <w:t>Problem</w:t>
      </w:r>
    </w:p>
    <w:p w14:paraId="6488534C" w14:textId="77777777" w:rsidR="00B40857" w:rsidRDefault="00B40857">
      <w:pPr>
        <w:spacing w:before="9" w:line="160" w:lineRule="exact"/>
        <w:rPr>
          <w:sz w:val="17"/>
          <w:szCs w:val="17"/>
        </w:rPr>
      </w:pPr>
    </w:p>
    <w:p w14:paraId="0C98AB8F" w14:textId="57FA31BD" w:rsidR="00F05AD0" w:rsidRPr="00F05AD0" w:rsidRDefault="00D37348" w:rsidP="00F05AD0">
      <w:pPr>
        <w:ind w:left="100"/>
        <w:rPr>
          <w:rFonts w:ascii="Calibri" w:eastAsia="Calibri" w:hAnsi="Calibri" w:cs="Calibri"/>
          <w:b/>
          <w:color w:val="1CAC93"/>
          <w:sz w:val="24"/>
          <w:szCs w:val="24"/>
        </w:rPr>
      </w:pPr>
      <w:r>
        <w:rPr>
          <w:rFonts w:ascii="Calibri" w:eastAsia="Calibri" w:hAnsi="Calibri" w:cs="Calibri"/>
          <w:b/>
          <w:color w:val="1CAC93"/>
          <w:sz w:val="24"/>
          <w:szCs w:val="24"/>
        </w:rPr>
        <w:t>Available Solutions</w:t>
      </w:r>
    </w:p>
    <w:p w14:paraId="0C89DE5E" w14:textId="77777777" w:rsidR="00B40857" w:rsidRPr="003D3F0D" w:rsidRDefault="00D37348">
      <w:pPr>
        <w:spacing w:before="46"/>
        <w:rPr>
          <w:rFonts w:ascii="Calibri" w:eastAsia="Calibri" w:hAnsi="Calibri" w:cs="Calibri"/>
          <w:i/>
          <w:w w:val="99"/>
          <w:sz w:val="18"/>
          <w:szCs w:val="18"/>
        </w:rPr>
      </w:pPr>
      <w:r>
        <w:br w:type="column"/>
      </w:r>
      <w:r w:rsidRPr="003D3F0D">
        <w:rPr>
          <w:rFonts w:ascii="Calibri" w:eastAsia="Calibri" w:hAnsi="Calibri" w:cs="Calibri"/>
          <w:i/>
          <w:w w:val="99"/>
          <w:sz w:val="18"/>
          <w:szCs w:val="18"/>
        </w:rPr>
        <w:t>Figure</w:t>
      </w:r>
      <w:r w:rsidRPr="003D3F0D">
        <w:rPr>
          <w:rFonts w:ascii="Calibri" w:eastAsia="Calibri" w:hAnsi="Calibri" w:cs="Calibri"/>
          <w:i/>
          <w:sz w:val="18"/>
          <w:szCs w:val="18"/>
        </w:rPr>
        <w:t xml:space="preserve"> </w:t>
      </w:r>
      <w:r w:rsidRPr="003D3F0D">
        <w:rPr>
          <w:rFonts w:ascii="Calibri" w:eastAsia="Calibri" w:hAnsi="Calibri" w:cs="Calibri"/>
          <w:i/>
          <w:w w:val="99"/>
          <w:sz w:val="18"/>
          <w:szCs w:val="18"/>
        </w:rPr>
        <w:t>1:</w:t>
      </w:r>
      <w:r w:rsidRPr="003D3F0D">
        <w:rPr>
          <w:rFonts w:ascii="Calibri" w:eastAsia="Calibri" w:hAnsi="Calibri" w:cs="Calibri"/>
          <w:i/>
          <w:sz w:val="18"/>
          <w:szCs w:val="18"/>
        </w:rPr>
        <w:t xml:space="preserve"> </w:t>
      </w:r>
      <w:r w:rsidRPr="003D3F0D">
        <w:rPr>
          <w:rFonts w:ascii="Calibri" w:eastAsia="Calibri" w:hAnsi="Calibri" w:cs="Calibri"/>
          <w:i/>
          <w:w w:val="99"/>
          <w:sz w:val="18"/>
          <w:szCs w:val="18"/>
        </w:rPr>
        <w:t>Incentivized</w:t>
      </w:r>
      <w:r w:rsidRPr="003D3F0D">
        <w:rPr>
          <w:rFonts w:ascii="Calibri" w:eastAsia="Calibri" w:hAnsi="Calibri" w:cs="Calibri"/>
          <w:i/>
          <w:sz w:val="18"/>
          <w:szCs w:val="18"/>
        </w:rPr>
        <w:t xml:space="preserve"> </w:t>
      </w:r>
      <w:r w:rsidRPr="003D3F0D">
        <w:rPr>
          <w:rFonts w:ascii="Calibri" w:eastAsia="Calibri" w:hAnsi="Calibri" w:cs="Calibri"/>
          <w:i/>
          <w:w w:val="99"/>
          <w:sz w:val="18"/>
          <w:szCs w:val="18"/>
        </w:rPr>
        <w:t>Revie</w:t>
      </w:r>
      <w:r w:rsidR="00F05AD0" w:rsidRPr="003D3F0D">
        <w:rPr>
          <w:rFonts w:ascii="Calibri" w:eastAsia="Calibri" w:hAnsi="Calibri" w:cs="Calibri"/>
          <w:i/>
          <w:w w:val="99"/>
          <w:sz w:val="18"/>
          <w:szCs w:val="18"/>
        </w:rPr>
        <w:t>w</w:t>
      </w:r>
    </w:p>
    <w:p w14:paraId="3059C49E" w14:textId="77777777" w:rsidR="00F05AD0" w:rsidRDefault="00F05AD0">
      <w:pPr>
        <w:spacing w:before="46"/>
        <w:rPr>
          <w:rFonts w:ascii="Calibri" w:eastAsia="Calibri" w:hAnsi="Calibri" w:cs="Calibri"/>
          <w:i/>
          <w:w w:val="99"/>
        </w:rPr>
      </w:pPr>
    </w:p>
    <w:p w14:paraId="5A8E5099" w14:textId="77777777" w:rsidR="00F05AD0" w:rsidRDefault="00F05AD0">
      <w:pPr>
        <w:spacing w:before="46"/>
        <w:rPr>
          <w:rFonts w:ascii="Calibri" w:eastAsia="Calibri" w:hAnsi="Calibri" w:cs="Calibri"/>
          <w:i/>
          <w:w w:val="99"/>
        </w:rPr>
      </w:pPr>
    </w:p>
    <w:p w14:paraId="25D9E936" w14:textId="77777777" w:rsidR="00F05AD0" w:rsidRDefault="00F05AD0">
      <w:pPr>
        <w:spacing w:before="46"/>
        <w:rPr>
          <w:rFonts w:ascii="Calibri" w:eastAsia="Calibri" w:hAnsi="Calibri" w:cs="Calibri"/>
          <w:i/>
          <w:w w:val="99"/>
        </w:rPr>
      </w:pPr>
    </w:p>
    <w:p w14:paraId="0DEB5A36" w14:textId="10E3904D" w:rsidR="00F05AD0" w:rsidRDefault="00F05AD0">
      <w:pPr>
        <w:spacing w:before="46"/>
        <w:rPr>
          <w:rFonts w:ascii="Calibri" w:eastAsia="Calibri" w:hAnsi="Calibri" w:cs="Calibri"/>
        </w:rPr>
        <w:sectPr w:rsidR="00F05AD0">
          <w:type w:val="continuous"/>
          <w:pgSz w:w="12240" w:h="15840"/>
          <w:pgMar w:top="1480" w:right="960" w:bottom="280" w:left="1340" w:header="720" w:footer="720" w:gutter="0"/>
          <w:cols w:num="2" w:space="720" w:equalWidth="0">
            <w:col w:w="3505" w:space="107"/>
            <w:col w:w="6328"/>
          </w:cols>
        </w:sectPr>
      </w:pPr>
    </w:p>
    <w:p w14:paraId="5CD39533" w14:textId="4CD2E24C" w:rsidR="00B40857" w:rsidRPr="00F05AD0" w:rsidRDefault="00AF3835" w:rsidP="00F05AD0">
      <w:pPr>
        <w:spacing w:line="276" w:lineRule="auto"/>
        <w:ind w:left="100" w:right="435"/>
        <w:jc w:val="both"/>
        <w:rPr>
          <w:rFonts w:ascii="Calibri" w:eastAsia="Calibri" w:hAnsi="Calibri" w:cs="Calibri"/>
          <w:sz w:val="22"/>
          <w:szCs w:val="22"/>
        </w:rPr>
      </w:pPr>
      <w:r>
        <w:pict w14:anchorId="638AD09C">
          <v:group id="_x0000_s1198" alt="" style="position:absolute;left:0;text-align:left;margin-left:23.95pt;margin-top:23.7pt;width:564.2pt;height:744.7pt;z-index:-251668992;mso-position-horizontal-relative:page;mso-position-vertical-relative:page" coordorigin="479,474" coordsize="11284,14894">
            <v:shape id="_x0000_s1199" alt="" style="position:absolute;left:490;top:485;width:11263;height:0" coordorigin="490,485" coordsize="11263,0" path="m490,485r11263,e" filled="f" strokeweight=".58pt">
              <v:path arrowok="t"/>
            </v:shape>
            <v:shape id="_x0000_s1200" alt="" style="position:absolute;left:485;top:480;width:0;height:14882" coordorigin="485,480" coordsize="0,14882" path="m485,480r,14882e" filled="f" strokeweight=".58pt">
              <v:path arrowok="t"/>
            </v:shape>
            <v:shape id="_x0000_s1201" alt="" style="position:absolute;left:11758;top:480;width:0;height:14882" coordorigin="11758,480" coordsize="0,14882" path="m11758,480r,14882e" filled="f" strokeweight=".58pt">
              <v:path arrowok="t"/>
            </v:shape>
            <v:shape id="_x0000_s1202" alt="" style="position:absolute;left:490;top:15358;width:11263;height:0" coordorigin="490,15358" coordsize="11263,0" path="m490,15358r11263,e" filled="f" strokeweight=".58pt">
              <v:path arrowok="t"/>
            </v:shape>
            <w10:wrap anchorx="page" anchory="page"/>
          </v:group>
        </w:pict>
      </w:r>
      <w:r w:rsidR="00D37348" w:rsidRPr="001E7464">
        <w:rPr>
          <w:rFonts w:ascii="Calibri" w:eastAsia="Calibri" w:hAnsi="Calibri" w:cs="Calibri"/>
          <w:sz w:val="22"/>
          <w:szCs w:val="22"/>
        </w:rPr>
        <w:t>In building a predictive algorithm, a model input and a model output is required. The output for this problem is clear: identifying whether a review is fraudulent or not. The input on the other hand is not so straightforward. Thus, the assessment of the input variables to classify a fraudulent review constituted the foundation of the entire analysis. Understanding the characteristics associated with fraudulent behavior is crucial and looking at available solutions is a helpful starting point</w:t>
      </w:r>
      <w:r w:rsidR="00D37348">
        <w:rPr>
          <w:rFonts w:ascii="Calibri" w:eastAsia="Calibri" w:hAnsi="Calibri" w:cs="Calibri"/>
          <w:sz w:val="22"/>
          <w:szCs w:val="22"/>
        </w:rPr>
        <w:t>.</w:t>
      </w:r>
    </w:p>
    <w:p w14:paraId="3C0FB240" w14:textId="77777777" w:rsidR="00B40857" w:rsidRDefault="00B40857">
      <w:pPr>
        <w:spacing w:before="6" w:line="240" w:lineRule="exact"/>
        <w:rPr>
          <w:sz w:val="24"/>
          <w:szCs w:val="24"/>
        </w:rPr>
      </w:pPr>
    </w:p>
    <w:p w14:paraId="41360A3B" w14:textId="77777777" w:rsidR="00B40857" w:rsidRDefault="00D37348">
      <w:pPr>
        <w:ind w:left="100" w:right="7960"/>
        <w:jc w:val="both"/>
        <w:rPr>
          <w:rFonts w:ascii="Calibri" w:eastAsia="Calibri" w:hAnsi="Calibri" w:cs="Calibri"/>
          <w:sz w:val="22"/>
          <w:szCs w:val="22"/>
        </w:rPr>
      </w:pPr>
      <w:r>
        <w:rPr>
          <w:rFonts w:ascii="Calibri" w:eastAsia="Calibri" w:hAnsi="Calibri" w:cs="Calibri"/>
          <w:b/>
          <w:i/>
          <w:sz w:val="22"/>
          <w:szCs w:val="22"/>
        </w:rPr>
        <w:t xml:space="preserve">The </w:t>
      </w:r>
      <w:proofErr w:type="spellStart"/>
      <w:r>
        <w:rPr>
          <w:rFonts w:ascii="Calibri" w:eastAsia="Calibri" w:hAnsi="Calibri" w:cs="Calibri"/>
          <w:b/>
          <w:i/>
          <w:sz w:val="22"/>
          <w:szCs w:val="22"/>
        </w:rPr>
        <w:t>Fakespot</w:t>
      </w:r>
      <w:proofErr w:type="spellEnd"/>
      <w:r>
        <w:rPr>
          <w:rFonts w:ascii="Calibri" w:eastAsia="Calibri" w:hAnsi="Calibri" w:cs="Calibri"/>
          <w:b/>
          <w:i/>
          <w:sz w:val="22"/>
          <w:szCs w:val="22"/>
        </w:rPr>
        <w:t xml:space="preserve"> Model</w:t>
      </w:r>
    </w:p>
    <w:p w14:paraId="51335020" w14:textId="77777777" w:rsidR="00B40857" w:rsidRDefault="00B40857">
      <w:pPr>
        <w:spacing w:before="9" w:line="140" w:lineRule="exact"/>
        <w:rPr>
          <w:sz w:val="15"/>
          <w:szCs w:val="15"/>
        </w:rPr>
      </w:pPr>
    </w:p>
    <w:p w14:paraId="3895BB89" w14:textId="04267E28" w:rsidR="00B40857" w:rsidRDefault="003D3F0D">
      <w:pPr>
        <w:spacing w:line="276" w:lineRule="auto"/>
        <w:ind w:left="100" w:right="435"/>
        <w:jc w:val="both"/>
        <w:rPr>
          <w:rFonts w:ascii="Calibri" w:eastAsia="Calibri" w:hAnsi="Calibri" w:cs="Calibri"/>
          <w:sz w:val="22"/>
          <w:szCs w:val="22"/>
        </w:rPr>
      </w:pPr>
      <w:r>
        <w:rPr>
          <w:rFonts w:ascii="Calibri" w:eastAsia="Calibri" w:hAnsi="Calibri" w:cs="Calibri"/>
          <w:sz w:val="22"/>
          <w:szCs w:val="22"/>
        </w:rPr>
        <w:t xml:space="preserve">One of the most popular solutions is an online tool provided by </w:t>
      </w:r>
      <w:proofErr w:type="spellStart"/>
      <w:r>
        <w:rPr>
          <w:rFonts w:ascii="Calibri" w:eastAsia="Calibri" w:hAnsi="Calibri" w:cs="Calibri"/>
          <w:sz w:val="22"/>
          <w:szCs w:val="22"/>
        </w:rPr>
        <w:t>Fakespot</w:t>
      </w:r>
      <w:proofErr w:type="spellEnd"/>
      <w:r w:rsidR="00D37348">
        <w:rPr>
          <w:rFonts w:ascii="Calibri" w:eastAsia="Calibri" w:hAnsi="Calibri" w:cs="Calibri"/>
          <w:sz w:val="22"/>
          <w:szCs w:val="22"/>
        </w:rPr>
        <w:t xml:space="preserve"> </w:t>
      </w:r>
      <w:r w:rsidR="00D37348">
        <w:rPr>
          <w:rFonts w:ascii="Calibri" w:eastAsia="Calibri" w:hAnsi="Calibri" w:cs="Calibri"/>
          <w:w w:val="99"/>
          <w:position w:val="8"/>
          <w:sz w:val="14"/>
          <w:szCs w:val="14"/>
        </w:rPr>
        <w:t>[6]</w:t>
      </w:r>
      <w:r w:rsidR="00D37348">
        <w:rPr>
          <w:rFonts w:ascii="Calibri" w:eastAsia="Calibri" w:hAnsi="Calibri" w:cs="Calibri"/>
          <w:sz w:val="22"/>
          <w:szCs w:val="22"/>
        </w:rPr>
        <w:t xml:space="preserve">.  </w:t>
      </w:r>
      <w:r>
        <w:rPr>
          <w:rFonts w:ascii="Calibri" w:eastAsia="Calibri" w:hAnsi="Calibri" w:cs="Calibri"/>
          <w:sz w:val="22"/>
          <w:szCs w:val="22"/>
        </w:rPr>
        <w:t>Through proprietary</w:t>
      </w:r>
      <w:r w:rsidR="00D37348">
        <w:rPr>
          <w:rFonts w:ascii="Calibri" w:eastAsia="Calibri" w:hAnsi="Calibri" w:cs="Calibri"/>
          <w:sz w:val="22"/>
          <w:szCs w:val="22"/>
        </w:rPr>
        <w:t xml:space="preserve"> technology, </w:t>
      </w:r>
      <w:proofErr w:type="spellStart"/>
      <w:r w:rsidR="00D37348">
        <w:rPr>
          <w:rFonts w:ascii="Calibri" w:eastAsia="Calibri" w:hAnsi="Calibri" w:cs="Calibri"/>
          <w:sz w:val="22"/>
          <w:szCs w:val="22"/>
        </w:rPr>
        <w:t>Fakespot</w:t>
      </w:r>
      <w:proofErr w:type="spellEnd"/>
      <w:r w:rsidR="00D37348">
        <w:rPr>
          <w:rFonts w:ascii="Calibri" w:eastAsia="Calibri" w:hAnsi="Calibri" w:cs="Calibri"/>
          <w:sz w:val="22"/>
          <w:szCs w:val="22"/>
        </w:rPr>
        <w:t xml:space="preserve"> evaluates the authenticity of reviews of a product listing by assessing:</w:t>
      </w:r>
    </w:p>
    <w:p w14:paraId="63483D6D" w14:textId="77777777" w:rsidR="00B40857" w:rsidRDefault="00B40857">
      <w:pPr>
        <w:spacing w:before="6" w:line="240" w:lineRule="exact"/>
        <w:rPr>
          <w:sz w:val="24"/>
          <w:szCs w:val="24"/>
        </w:rPr>
      </w:pPr>
    </w:p>
    <w:p w14:paraId="65696373"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Language pattern recognition</w:t>
      </w:r>
    </w:p>
    <w:p w14:paraId="17191F5A" w14:textId="77777777" w:rsidR="00B40857" w:rsidRDefault="00B40857">
      <w:pPr>
        <w:spacing w:before="1" w:line="100" w:lineRule="exact"/>
        <w:rPr>
          <w:sz w:val="10"/>
          <w:szCs w:val="10"/>
        </w:rPr>
      </w:pPr>
    </w:p>
    <w:p w14:paraId="39D47ABD"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Reviewer profile</w:t>
      </w:r>
    </w:p>
    <w:p w14:paraId="27758399" w14:textId="77777777" w:rsidR="00B40857" w:rsidRDefault="00B40857">
      <w:pPr>
        <w:spacing w:before="1" w:line="100" w:lineRule="exact"/>
        <w:rPr>
          <w:sz w:val="10"/>
          <w:szCs w:val="10"/>
        </w:rPr>
      </w:pPr>
    </w:p>
    <w:p w14:paraId="62463D60"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Correlation with other reviewer information</w:t>
      </w:r>
    </w:p>
    <w:p w14:paraId="3BAD7FF1" w14:textId="77777777" w:rsidR="00B40857" w:rsidRDefault="00B40857">
      <w:pPr>
        <w:spacing w:before="7" w:line="100" w:lineRule="exact"/>
        <w:rPr>
          <w:sz w:val="11"/>
          <w:szCs w:val="11"/>
        </w:rPr>
      </w:pPr>
    </w:p>
    <w:p w14:paraId="0A1201E4" w14:textId="5C5A211D" w:rsidR="00B40857" w:rsidRDefault="00D37348">
      <w:pPr>
        <w:spacing w:line="300" w:lineRule="atLeast"/>
        <w:ind w:left="100" w:right="435"/>
        <w:jc w:val="both"/>
        <w:rPr>
          <w:rFonts w:ascii="Calibri" w:eastAsia="Calibri" w:hAnsi="Calibri" w:cs="Calibri"/>
          <w:sz w:val="22"/>
          <w:szCs w:val="22"/>
        </w:rPr>
      </w:pPr>
      <w:r>
        <w:rPr>
          <w:rFonts w:ascii="Calibri" w:eastAsia="Calibri" w:hAnsi="Calibri" w:cs="Calibri"/>
          <w:sz w:val="22"/>
          <w:szCs w:val="22"/>
        </w:rPr>
        <w:t xml:space="preserve">An algorithm is trained to pick up patterns associated with suspicious behavior to generate an output with a score from </w:t>
      </w:r>
      <w:r w:rsidR="003D3F0D">
        <w:rPr>
          <w:rFonts w:ascii="Calibri" w:eastAsia="Calibri" w:hAnsi="Calibri" w:cs="Calibri"/>
          <w:sz w:val="22"/>
          <w:szCs w:val="22"/>
        </w:rPr>
        <w:t>‘</w:t>
      </w:r>
      <w:r>
        <w:rPr>
          <w:rFonts w:ascii="Calibri" w:eastAsia="Calibri" w:hAnsi="Calibri" w:cs="Calibri"/>
          <w:sz w:val="22"/>
          <w:szCs w:val="22"/>
        </w:rPr>
        <w:t>A</w:t>
      </w:r>
      <w:r w:rsidR="003D3F0D">
        <w:rPr>
          <w:rFonts w:ascii="Calibri" w:eastAsia="Calibri" w:hAnsi="Calibri" w:cs="Calibri"/>
          <w:sz w:val="22"/>
          <w:szCs w:val="22"/>
        </w:rPr>
        <w:t>’</w:t>
      </w:r>
      <w:r>
        <w:rPr>
          <w:rFonts w:ascii="Calibri" w:eastAsia="Calibri" w:hAnsi="Calibri" w:cs="Calibri"/>
          <w:sz w:val="22"/>
          <w:szCs w:val="22"/>
        </w:rPr>
        <w:t xml:space="preserve"> to </w:t>
      </w:r>
      <w:r w:rsidR="003D3F0D">
        <w:rPr>
          <w:rFonts w:ascii="Calibri" w:eastAsia="Calibri" w:hAnsi="Calibri" w:cs="Calibri"/>
          <w:sz w:val="22"/>
          <w:szCs w:val="22"/>
        </w:rPr>
        <w:t>‘</w:t>
      </w:r>
      <w:r>
        <w:rPr>
          <w:rFonts w:ascii="Calibri" w:eastAsia="Calibri" w:hAnsi="Calibri" w:cs="Calibri"/>
          <w:sz w:val="22"/>
          <w:szCs w:val="22"/>
        </w:rPr>
        <w:t>F</w:t>
      </w:r>
      <w:r w:rsidR="003D3F0D">
        <w:rPr>
          <w:rFonts w:ascii="Calibri" w:eastAsia="Calibri" w:hAnsi="Calibri" w:cs="Calibri"/>
          <w:sz w:val="22"/>
          <w:szCs w:val="22"/>
        </w:rPr>
        <w:t>’</w:t>
      </w:r>
      <w:r>
        <w:rPr>
          <w:rFonts w:ascii="Calibri" w:eastAsia="Calibri" w:hAnsi="Calibri" w:cs="Calibri"/>
          <w:sz w:val="22"/>
          <w:szCs w:val="22"/>
        </w:rPr>
        <w:t xml:space="preserve"> for an entire product listing. </w:t>
      </w:r>
      <w:r w:rsidR="003D3F0D">
        <w:rPr>
          <w:rFonts w:ascii="Calibri" w:eastAsia="Calibri" w:hAnsi="Calibri" w:cs="Calibri"/>
          <w:sz w:val="22"/>
          <w:szCs w:val="22"/>
        </w:rPr>
        <w:t>‘</w:t>
      </w:r>
      <w:r>
        <w:rPr>
          <w:rFonts w:ascii="Calibri" w:eastAsia="Calibri" w:hAnsi="Calibri" w:cs="Calibri"/>
          <w:sz w:val="22"/>
          <w:szCs w:val="22"/>
        </w:rPr>
        <w:t>A</w:t>
      </w:r>
      <w:r w:rsidR="003D3F0D">
        <w:rPr>
          <w:rFonts w:ascii="Calibri" w:eastAsia="Calibri" w:hAnsi="Calibri" w:cs="Calibri"/>
          <w:sz w:val="22"/>
          <w:szCs w:val="22"/>
        </w:rPr>
        <w:t>’</w:t>
      </w:r>
      <w:r>
        <w:rPr>
          <w:rFonts w:ascii="Calibri" w:eastAsia="Calibri" w:hAnsi="Calibri" w:cs="Calibri"/>
          <w:sz w:val="22"/>
          <w:szCs w:val="22"/>
        </w:rPr>
        <w:t xml:space="preserve"> denotes a product with trusted reviews and an </w:t>
      </w:r>
      <w:r w:rsidR="003D3F0D">
        <w:rPr>
          <w:rFonts w:ascii="Calibri" w:eastAsia="Calibri" w:hAnsi="Calibri" w:cs="Calibri"/>
          <w:sz w:val="22"/>
          <w:szCs w:val="22"/>
        </w:rPr>
        <w:t>‘</w:t>
      </w:r>
      <w:r>
        <w:rPr>
          <w:rFonts w:ascii="Calibri" w:eastAsia="Calibri" w:hAnsi="Calibri" w:cs="Calibri"/>
          <w:sz w:val="22"/>
          <w:szCs w:val="22"/>
        </w:rPr>
        <w:t>F</w:t>
      </w:r>
      <w:r w:rsidR="003D3F0D">
        <w:rPr>
          <w:rFonts w:ascii="Calibri" w:eastAsia="Calibri" w:hAnsi="Calibri" w:cs="Calibri"/>
          <w:sz w:val="22"/>
          <w:szCs w:val="22"/>
        </w:rPr>
        <w:t>’</w:t>
      </w:r>
      <w:r>
        <w:rPr>
          <w:rFonts w:ascii="Calibri" w:eastAsia="Calibri" w:hAnsi="Calibri" w:cs="Calibri"/>
          <w:sz w:val="22"/>
          <w:szCs w:val="22"/>
        </w:rPr>
        <w:t xml:space="preserve"> denotes a product with suspected fraudulent reviews.</w:t>
      </w:r>
    </w:p>
    <w:p w14:paraId="6FDF4A49" w14:textId="77777777" w:rsidR="00B40857" w:rsidRDefault="00B40857">
      <w:pPr>
        <w:spacing w:line="200" w:lineRule="exact"/>
      </w:pPr>
    </w:p>
    <w:p w14:paraId="6431D724" w14:textId="77777777" w:rsidR="00B40857" w:rsidRDefault="00B40857">
      <w:pPr>
        <w:spacing w:line="200" w:lineRule="exact"/>
      </w:pPr>
    </w:p>
    <w:p w14:paraId="67176D65" w14:textId="77777777" w:rsidR="00B40857" w:rsidRDefault="00B40857">
      <w:pPr>
        <w:spacing w:line="200" w:lineRule="exact"/>
      </w:pPr>
    </w:p>
    <w:p w14:paraId="08CCBC6C" w14:textId="52A8A6C3" w:rsidR="00B40857" w:rsidRDefault="00B40857">
      <w:pPr>
        <w:spacing w:line="200" w:lineRule="exact"/>
      </w:pPr>
    </w:p>
    <w:p w14:paraId="2B125FA2" w14:textId="47BF9CA0" w:rsidR="00B24590" w:rsidRDefault="00B24590">
      <w:pPr>
        <w:spacing w:line="200" w:lineRule="exact"/>
      </w:pPr>
    </w:p>
    <w:p w14:paraId="316530F6" w14:textId="1CE8703B" w:rsidR="00B40857" w:rsidRDefault="00AF3835">
      <w:pPr>
        <w:spacing w:before="12" w:line="200" w:lineRule="exact"/>
      </w:pPr>
      <w:r>
        <w:pict w14:anchorId="0E4CFF91">
          <v:group id="_x0000_s1196" alt="" style="position:absolute;margin-left:70.6pt;margin-top:741.25pt;width:470.95pt;height:0;z-index:-251671040;mso-position-horizontal-relative:page;mso-position-vertical-relative:page" coordorigin="1412,14594" coordsize="9419,0">
            <v:shape id="_x0000_s1197" alt="" style="position:absolute;left:1412;top:14594;width:9419;height:0" coordorigin="1412,14594" coordsize="9419,0" path="m1412,14594r9419,e" filled="f" strokecolor="#d9d9d9" strokeweight=".20464mm">
              <v:path arrowok="t"/>
            </v:shape>
            <w10:wrap anchorx="page" anchory="page"/>
          </v:group>
        </w:pict>
      </w:r>
    </w:p>
    <w:p w14:paraId="121409EA" w14:textId="77777777" w:rsidR="00B40857" w:rsidRPr="00580F9E" w:rsidRDefault="00D37348">
      <w:pPr>
        <w:spacing w:before="32"/>
        <w:ind w:right="536"/>
        <w:jc w:val="right"/>
        <w:rPr>
          <w:rFonts w:ascii="Calibri" w:eastAsia="Arial" w:hAnsi="Calibri" w:cs="Arial"/>
        </w:rPr>
        <w:sectPr w:rsidR="00B40857" w:rsidRPr="00580F9E">
          <w:type w:val="continuous"/>
          <w:pgSz w:w="12240" w:h="15840"/>
          <w:pgMar w:top="1480" w:right="960" w:bottom="280" w:left="1340" w:header="720" w:footer="720" w:gutter="0"/>
          <w:cols w:space="720"/>
        </w:sectPr>
      </w:pPr>
      <w:r w:rsidRPr="00580F9E">
        <w:rPr>
          <w:rFonts w:ascii="Calibri" w:eastAsia="Arial" w:hAnsi="Calibri" w:cs="Arial"/>
        </w:rPr>
        <w:t xml:space="preserve">3 | </w:t>
      </w:r>
      <w:r w:rsidRPr="00580F9E">
        <w:rPr>
          <w:rFonts w:ascii="Calibri" w:eastAsia="Arial" w:hAnsi="Calibri" w:cs="Arial"/>
          <w:color w:val="7E7E7E"/>
        </w:rPr>
        <w:t>P a g e</w:t>
      </w:r>
    </w:p>
    <w:p w14:paraId="25CD007E" w14:textId="77777777" w:rsidR="00B40857" w:rsidRDefault="00AF3835">
      <w:pPr>
        <w:spacing w:before="100"/>
        <w:ind w:left="100"/>
      </w:pPr>
      <w:r>
        <w:rPr>
          <w:noProof/>
        </w:rPr>
        <w:lastRenderedPageBreak/>
        <w:pict w14:anchorId="5C78F32B">
          <v:shape id="_x0000_i1030" type="#_x0000_t75" alt="" style="width:468pt;height:65.65pt;mso-width-percent:0;mso-height-percent:0;mso-width-percent:0;mso-height-percent:0">
            <v:imagedata r:id="rId9" o:title=""/>
          </v:shape>
        </w:pict>
      </w:r>
    </w:p>
    <w:p w14:paraId="4498BB3D" w14:textId="77777777" w:rsidR="00B40857" w:rsidRDefault="00B40857">
      <w:pPr>
        <w:spacing w:before="17" w:line="240" w:lineRule="exact"/>
        <w:rPr>
          <w:sz w:val="24"/>
          <w:szCs w:val="24"/>
        </w:rPr>
        <w:sectPr w:rsidR="00B40857">
          <w:pgSz w:w="12240" w:h="15840"/>
          <w:pgMar w:top="1340" w:right="1320" w:bottom="280" w:left="1340" w:header="720" w:footer="720" w:gutter="0"/>
          <w:cols w:space="720"/>
        </w:sectPr>
      </w:pPr>
    </w:p>
    <w:p w14:paraId="3253E85B" w14:textId="77777777" w:rsidR="00B40857" w:rsidRDefault="00B40857">
      <w:pPr>
        <w:spacing w:before="2" w:line="180" w:lineRule="exact"/>
        <w:rPr>
          <w:sz w:val="19"/>
          <w:szCs w:val="19"/>
        </w:rPr>
      </w:pPr>
    </w:p>
    <w:p w14:paraId="5805B2B0" w14:textId="77777777" w:rsidR="00B40857" w:rsidRDefault="00B40857">
      <w:pPr>
        <w:spacing w:line="200" w:lineRule="exact"/>
      </w:pPr>
    </w:p>
    <w:p w14:paraId="6DA4FCA6" w14:textId="77777777" w:rsidR="00B40857" w:rsidRDefault="00D37348">
      <w:pPr>
        <w:ind w:left="100" w:right="-53"/>
        <w:rPr>
          <w:rFonts w:ascii="Calibri" w:eastAsia="Calibri" w:hAnsi="Calibri" w:cs="Calibri"/>
          <w:sz w:val="22"/>
          <w:szCs w:val="22"/>
        </w:rPr>
      </w:pPr>
      <w:r>
        <w:rPr>
          <w:rFonts w:ascii="Calibri" w:eastAsia="Calibri" w:hAnsi="Calibri" w:cs="Calibri"/>
          <w:b/>
          <w:i/>
          <w:sz w:val="22"/>
          <w:szCs w:val="22"/>
        </w:rPr>
        <w:t>The Reviewmeta Model</w:t>
      </w:r>
    </w:p>
    <w:p w14:paraId="6D7D7007" w14:textId="77777777" w:rsidR="00B40857" w:rsidRDefault="00D37348">
      <w:pPr>
        <w:spacing w:before="20"/>
        <w:rPr>
          <w:rFonts w:ascii="Calibri" w:eastAsia="Calibri" w:hAnsi="Calibri" w:cs="Calibri"/>
          <w:sz w:val="18"/>
          <w:szCs w:val="18"/>
        </w:rPr>
        <w:sectPr w:rsidR="00B40857">
          <w:type w:val="continuous"/>
          <w:pgSz w:w="12240" w:h="15840"/>
          <w:pgMar w:top="1480" w:right="1320" w:bottom="280" w:left="1340" w:header="720" w:footer="720" w:gutter="0"/>
          <w:cols w:num="2" w:space="720" w:equalWidth="0">
            <w:col w:w="2259" w:space="1332"/>
            <w:col w:w="5989"/>
          </w:cols>
        </w:sectPr>
      </w:pPr>
      <w:r>
        <w:br w:type="column"/>
      </w:r>
      <w:r>
        <w:rPr>
          <w:rFonts w:ascii="Calibri" w:eastAsia="Calibri" w:hAnsi="Calibri" w:cs="Calibri"/>
          <w:i/>
          <w:sz w:val="18"/>
          <w:szCs w:val="18"/>
        </w:rPr>
        <w:t xml:space="preserve">Figure 2: </w:t>
      </w:r>
      <w:proofErr w:type="spellStart"/>
      <w:r>
        <w:rPr>
          <w:rFonts w:ascii="Calibri" w:eastAsia="Calibri" w:hAnsi="Calibri" w:cs="Calibri"/>
          <w:i/>
          <w:sz w:val="18"/>
          <w:szCs w:val="18"/>
        </w:rPr>
        <w:t>Fakespot</w:t>
      </w:r>
      <w:proofErr w:type="spellEnd"/>
      <w:r>
        <w:rPr>
          <w:rFonts w:ascii="Calibri" w:eastAsia="Calibri" w:hAnsi="Calibri" w:cs="Calibri"/>
          <w:i/>
          <w:sz w:val="18"/>
          <w:szCs w:val="18"/>
        </w:rPr>
        <w:t xml:space="preserve"> Product Score</w:t>
      </w:r>
    </w:p>
    <w:p w14:paraId="003FA2F9" w14:textId="77777777" w:rsidR="00B40857" w:rsidRDefault="00AF3835">
      <w:pPr>
        <w:spacing w:before="9" w:line="140" w:lineRule="exact"/>
        <w:rPr>
          <w:sz w:val="15"/>
          <w:szCs w:val="15"/>
        </w:rPr>
      </w:pPr>
      <w:r>
        <w:pict w14:anchorId="7A3A53E0">
          <v:group id="_x0000_s1191" alt="" style="position:absolute;margin-left:23.95pt;margin-top:23.7pt;width:564.2pt;height:744.7pt;z-index:-251665920;mso-position-horizontal-relative:page;mso-position-vertical-relative:page" coordorigin="479,474" coordsize="11284,14894">
            <v:shape id="_x0000_s1192" alt="" style="position:absolute;left:490;top:485;width:11263;height:0" coordorigin="490,485" coordsize="11263,0" path="m490,485r11263,e" filled="f" strokeweight=".58pt">
              <v:path arrowok="t"/>
            </v:shape>
            <v:shape id="_x0000_s1193" alt="" style="position:absolute;left:485;top:480;width:0;height:14882" coordorigin="485,480" coordsize="0,14882" path="m485,480r,14882e" filled="f" strokeweight=".58pt">
              <v:path arrowok="t"/>
            </v:shape>
            <v:shape id="_x0000_s1194" alt="" style="position:absolute;left:11758;top:480;width:0;height:14882" coordorigin="11758,480" coordsize="0,14882" path="m11758,480r,14882e" filled="f" strokeweight=".58pt">
              <v:path arrowok="t"/>
            </v:shape>
            <v:shape id="_x0000_s1195" alt="" style="position:absolute;left:490;top:15358;width:11263;height:0" coordorigin="490,15358" coordsize="11263,0" path="m490,15358r11263,e" filled="f" strokeweight=".58pt">
              <v:path arrowok="t"/>
            </v:shape>
            <w10:wrap anchorx="page" anchory="page"/>
          </v:group>
        </w:pict>
      </w:r>
    </w:p>
    <w:p w14:paraId="245BE9A0" w14:textId="24E92F62" w:rsidR="00B40857" w:rsidRDefault="00D37348">
      <w:pPr>
        <w:spacing w:line="275" w:lineRule="auto"/>
        <w:ind w:left="100" w:right="78"/>
        <w:jc w:val="both"/>
        <w:rPr>
          <w:rFonts w:ascii="Calibri" w:eastAsia="Calibri" w:hAnsi="Calibri" w:cs="Calibri"/>
          <w:sz w:val="22"/>
          <w:szCs w:val="22"/>
        </w:rPr>
      </w:pPr>
      <w:r>
        <w:rPr>
          <w:rFonts w:ascii="Calibri" w:eastAsia="Calibri" w:hAnsi="Calibri" w:cs="Calibri"/>
          <w:sz w:val="22"/>
          <w:szCs w:val="22"/>
        </w:rPr>
        <w:t xml:space="preserve">One </w:t>
      </w:r>
      <w:r w:rsidR="003D3F0D">
        <w:rPr>
          <w:rFonts w:ascii="Calibri" w:eastAsia="Calibri" w:hAnsi="Calibri" w:cs="Calibri"/>
          <w:sz w:val="22"/>
          <w:szCs w:val="22"/>
        </w:rPr>
        <w:t xml:space="preserve">of </w:t>
      </w:r>
      <w:proofErr w:type="spellStart"/>
      <w:r w:rsidR="003D3F0D">
        <w:rPr>
          <w:rFonts w:ascii="Calibri" w:eastAsia="Calibri" w:hAnsi="Calibri" w:cs="Calibri"/>
          <w:sz w:val="22"/>
          <w:szCs w:val="22"/>
        </w:rPr>
        <w:t>Fakespot’s</w:t>
      </w:r>
      <w:proofErr w:type="spellEnd"/>
      <w:r>
        <w:rPr>
          <w:rFonts w:ascii="Calibri" w:eastAsia="Calibri" w:hAnsi="Calibri" w:cs="Calibri"/>
          <w:sz w:val="22"/>
          <w:szCs w:val="22"/>
        </w:rPr>
        <w:t xml:space="preserve">  comp</w:t>
      </w:r>
      <w:hyperlink r:id="rId10">
        <w:r>
          <w:rPr>
            <w:rFonts w:ascii="Calibri" w:eastAsia="Calibri" w:hAnsi="Calibri" w:cs="Calibri"/>
            <w:sz w:val="22"/>
            <w:szCs w:val="22"/>
          </w:rPr>
          <w:t>etitors  i</w:t>
        </w:r>
        <w:r>
          <w:rPr>
            <w:rFonts w:ascii="Calibri" w:eastAsia="Calibri" w:hAnsi="Calibri" w:cs="Calibri"/>
            <w:sz w:val="22"/>
            <w:szCs w:val="22"/>
          </w:rPr>
          <w:t>s</w:t>
        </w:r>
        <w:r>
          <w:rPr>
            <w:rFonts w:ascii="Calibri" w:eastAsia="Calibri" w:hAnsi="Calibri" w:cs="Calibri"/>
            <w:sz w:val="22"/>
            <w:szCs w:val="22"/>
          </w:rPr>
          <w:t xml:space="preserve">  Reviewmeta </w:t>
        </w:r>
        <w:r>
          <w:rPr>
            <w:rFonts w:ascii="Calibri" w:eastAsia="Calibri" w:hAnsi="Calibri" w:cs="Calibri"/>
            <w:w w:val="99"/>
            <w:position w:val="8"/>
            <w:sz w:val="14"/>
            <w:szCs w:val="14"/>
          </w:rPr>
          <w:t>[7]</w:t>
        </w:r>
      </w:hyperlink>
      <w:r>
        <w:rPr>
          <w:rFonts w:ascii="Calibri" w:eastAsia="Calibri" w:hAnsi="Calibri" w:cs="Calibri"/>
          <w:sz w:val="22"/>
          <w:szCs w:val="22"/>
        </w:rPr>
        <w:t xml:space="preserve">.  </w:t>
      </w:r>
      <w:r w:rsidR="003D3F0D">
        <w:rPr>
          <w:rFonts w:ascii="Calibri" w:eastAsia="Calibri" w:hAnsi="Calibri" w:cs="Calibri"/>
          <w:sz w:val="22"/>
          <w:szCs w:val="22"/>
        </w:rPr>
        <w:t>They provide an adjusted product rating (similar to</w:t>
      </w:r>
      <w:r>
        <w:rPr>
          <w:rFonts w:ascii="Calibri" w:eastAsia="Calibri" w:hAnsi="Calibri" w:cs="Calibri"/>
          <w:sz w:val="22"/>
          <w:szCs w:val="22"/>
        </w:rPr>
        <w:t xml:space="preserve"> Amazon’s) after omitting suspicious reviews. This helps consumers get a sense of what a product rating should “actually” look like.</w:t>
      </w:r>
    </w:p>
    <w:p w14:paraId="751E5752" w14:textId="77777777" w:rsidR="00B40857" w:rsidRDefault="00B40857">
      <w:pPr>
        <w:spacing w:before="12" w:line="240" w:lineRule="exact"/>
        <w:rPr>
          <w:sz w:val="24"/>
          <w:szCs w:val="24"/>
        </w:rPr>
      </w:pPr>
    </w:p>
    <w:p w14:paraId="2808D5DC" w14:textId="77777777" w:rsidR="00B40857" w:rsidRDefault="00AF3835">
      <w:pPr>
        <w:ind w:left="100"/>
      </w:pPr>
      <w:r>
        <w:rPr>
          <w:noProof/>
        </w:rPr>
        <w:pict w14:anchorId="5B8B4DE6">
          <v:shape id="_x0000_i1029" type="#_x0000_t75" alt="" style="width:468pt;height:122.8pt;mso-width-percent:0;mso-height-percent:0;mso-width-percent:0;mso-height-percent:0">
            <v:imagedata r:id="rId11" o:title=""/>
          </v:shape>
        </w:pict>
      </w:r>
    </w:p>
    <w:p w14:paraId="76011024" w14:textId="77777777" w:rsidR="00B40857" w:rsidRDefault="00B40857">
      <w:pPr>
        <w:spacing w:before="18" w:line="260" w:lineRule="exact"/>
        <w:rPr>
          <w:sz w:val="26"/>
          <w:szCs w:val="26"/>
        </w:rPr>
      </w:pPr>
    </w:p>
    <w:p w14:paraId="21D53043" w14:textId="77777777" w:rsidR="00B40857" w:rsidRDefault="00D37348">
      <w:pPr>
        <w:ind w:left="3435" w:right="3454"/>
        <w:jc w:val="center"/>
        <w:rPr>
          <w:rFonts w:ascii="Calibri" w:eastAsia="Calibri" w:hAnsi="Calibri" w:cs="Calibri"/>
          <w:sz w:val="18"/>
          <w:szCs w:val="18"/>
        </w:rPr>
      </w:pPr>
      <w:r>
        <w:rPr>
          <w:rFonts w:ascii="Calibri" w:eastAsia="Calibri" w:hAnsi="Calibri" w:cs="Calibri"/>
          <w:i/>
          <w:sz w:val="18"/>
          <w:szCs w:val="18"/>
        </w:rPr>
        <w:t>Figure 3: Reviewmeta Product Score</w:t>
      </w:r>
    </w:p>
    <w:p w14:paraId="0AA9457F" w14:textId="77777777" w:rsidR="00B40857" w:rsidRDefault="00B40857">
      <w:pPr>
        <w:spacing w:before="2" w:line="140" w:lineRule="exact"/>
        <w:rPr>
          <w:sz w:val="15"/>
          <w:szCs w:val="15"/>
        </w:rPr>
      </w:pPr>
    </w:p>
    <w:p w14:paraId="1ADBD3BC" w14:textId="77777777" w:rsidR="00B40857" w:rsidRDefault="00D37348">
      <w:pPr>
        <w:ind w:left="100" w:right="1742"/>
        <w:jc w:val="both"/>
        <w:rPr>
          <w:rFonts w:ascii="Calibri" w:eastAsia="Calibri" w:hAnsi="Calibri" w:cs="Calibri"/>
          <w:sz w:val="22"/>
          <w:szCs w:val="22"/>
        </w:rPr>
      </w:pPr>
      <w:r>
        <w:rPr>
          <w:rFonts w:ascii="Calibri" w:eastAsia="Calibri" w:hAnsi="Calibri" w:cs="Calibri"/>
          <w:sz w:val="22"/>
          <w:szCs w:val="22"/>
        </w:rPr>
        <w:t>They also provide individual review scores for a select number of reviews as following:</w:t>
      </w:r>
    </w:p>
    <w:p w14:paraId="7E56886B" w14:textId="77777777" w:rsidR="00B40857" w:rsidRDefault="00B40857">
      <w:pPr>
        <w:spacing w:before="6" w:line="160" w:lineRule="exact"/>
        <w:rPr>
          <w:sz w:val="17"/>
          <w:szCs w:val="17"/>
        </w:rPr>
      </w:pPr>
    </w:p>
    <w:p w14:paraId="58BC68C1" w14:textId="77777777" w:rsidR="00B40857" w:rsidRDefault="00B40857">
      <w:pPr>
        <w:spacing w:line="200" w:lineRule="exact"/>
      </w:pPr>
    </w:p>
    <w:p w14:paraId="4F0BA5EE" w14:textId="77777777" w:rsidR="00B40857" w:rsidRDefault="00AF3835">
      <w:pPr>
        <w:ind w:left="100"/>
      </w:pPr>
      <w:r>
        <w:pict w14:anchorId="6A417815">
          <v:shape id="_x0000_s1190" type="#_x0000_t75" alt="" style="position:absolute;left:0;text-align:left;margin-left:341.45pt;margin-top:-4.65pt;width:196.2pt;height:106.9pt;z-index:-251666944;mso-wrap-edited:f;mso-width-percent:0;mso-height-percent:0;mso-position-horizontal-relative:page;mso-width-percent:0;mso-height-percent:0">
            <v:imagedata r:id="rId12" o:title=""/>
            <w10:wrap anchorx="page"/>
          </v:shape>
        </w:pict>
      </w:r>
      <w:r>
        <w:rPr>
          <w:noProof/>
        </w:rPr>
        <w:pict w14:anchorId="40FCFD70">
          <v:shape id="_x0000_i1028" type="#_x0000_t75" alt="" style="width:249.9pt;height:101.65pt;mso-width-percent:0;mso-height-percent:0;mso-width-percent:0;mso-height-percent:0">
            <v:imagedata r:id="rId13" o:title=""/>
          </v:shape>
        </w:pict>
      </w:r>
    </w:p>
    <w:p w14:paraId="0CE971EE" w14:textId="77777777" w:rsidR="00B40857" w:rsidRDefault="00B40857">
      <w:pPr>
        <w:spacing w:before="17" w:line="260" w:lineRule="exact"/>
        <w:rPr>
          <w:sz w:val="26"/>
          <w:szCs w:val="26"/>
        </w:rPr>
      </w:pPr>
    </w:p>
    <w:p w14:paraId="72C48276" w14:textId="77777777" w:rsidR="00B40857" w:rsidRDefault="00D37348">
      <w:pPr>
        <w:ind w:left="3082" w:right="3100"/>
        <w:jc w:val="center"/>
        <w:rPr>
          <w:rFonts w:ascii="Calibri" w:eastAsia="Calibri" w:hAnsi="Calibri" w:cs="Calibri"/>
          <w:sz w:val="18"/>
          <w:szCs w:val="18"/>
        </w:rPr>
      </w:pPr>
      <w:r>
        <w:rPr>
          <w:rFonts w:ascii="Calibri" w:eastAsia="Calibri" w:hAnsi="Calibri" w:cs="Calibri"/>
          <w:i/>
          <w:sz w:val="18"/>
          <w:szCs w:val="18"/>
        </w:rPr>
        <w:t>Figure 4: Reviewmeta Individual Review Score</w:t>
      </w:r>
    </w:p>
    <w:p w14:paraId="77CDE23F" w14:textId="77777777" w:rsidR="00B40857" w:rsidRDefault="00B40857">
      <w:pPr>
        <w:spacing w:before="2" w:line="140" w:lineRule="exact"/>
        <w:rPr>
          <w:sz w:val="15"/>
          <w:szCs w:val="15"/>
        </w:rPr>
      </w:pPr>
    </w:p>
    <w:p w14:paraId="306D94FB" w14:textId="1E6EB5BF"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 xml:space="preserve">Individual review ratings “Trusted” or “Untrusted” are provided while also displaying the features </w:t>
      </w:r>
      <w:r w:rsidR="00D63886">
        <w:rPr>
          <w:rFonts w:ascii="Calibri" w:eastAsia="Calibri" w:hAnsi="Calibri" w:cs="Calibri"/>
          <w:sz w:val="22"/>
          <w:szCs w:val="22"/>
        </w:rPr>
        <w:t>contributing to these ratings</w:t>
      </w:r>
      <w:r>
        <w:rPr>
          <w:rFonts w:ascii="Calibri" w:eastAsia="Calibri" w:hAnsi="Calibri" w:cs="Calibri"/>
          <w:sz w:val="22"/>
          <w:szCs w:val="22"/>
        </w:rPr>
        <w:t>. For example, in the untrusted review on the right, one of the features flagged was “Take-Back Reviewer” which means that the reviewer has a history of having their reviews deleted. This is one of several features that contributed to the given score rating.</w:t>
      </w:r>
    </w:p>
    <w:p w14:paraId="76F93207" w14:textId="77777777" w:rsidR="00B40857" w:rsidRDefault="00B40857">
      <w:pPr>
        <w:spacing w:before="5" w:line="240" w:lineRule="exact"/>
        <w:rPr>
          <w:sz w:val="24"/>
          <w:szCs w:val="24"/>
        </w:rPr>
      </w:pPr>
    </w:p>
    <w:p w14:paraId="5101365F" w14:textId="77777777" w:rsidR="00B40857" w:rsidRDefault="00D37348">
      <w:pPr>
        <w:ind w:left="100" w:right="8160"/>
        <w:jc w:val="both"/>
        <w:rPr>
          <w:rFonts w:ascii="Calibri" w:eastAsia="Calibri" w:hAnsi="Calibri" w:cs="Calibri"/>
          <w:sz w:val="24"/>
          <w:szCs w:val="24"/>
        </w:rPr>
      </w:pPr>
      <w:r>
        <w:rPr>
          <w:rFonts w:ascii="Calibri" w:eastAsia="Calibri" w:hAnsi="Calibri" w:cs="Calibri"/>
          <w:b/>
          <w:color w:val="1CAC93"/>
          <w:sz w:val="24"/>
          <w:szCs w:val="24"/>
        </w:rPr>
        <w:t>Key Features</w:t>
      </w:r>
    </w:p>
    <w:p w14:paraId="368FAFDB" w14:textId="77777777" w:rsidR="00B40857" w:rsidRDefault="00B40857">
      <w:pPr>
        <w:spacing w:before="6" w:line="160" w:lineRule="exact"/>
        <w:rPr>
          <w:sz w:val="16"/>
          <w:szCs w:val="16"/>
        </w:rPr>
      </w:pPr>
    </w:p>
    <w:p w14:paraId="415A3A20" w14:textId="77777777" w:rsidR="00B40857" w:rsidRDefault="00D37348">
      <w:pPr>
        <w:spacing w:line="274" w:lineRule="auto"/>
        <w:ind w:left="100" w:right="76"/>
        <w:jc w:val="both"/>
        <w:rPr>
          <w:rFonts w:ascii="Calibri" w:eastAsia="Calibri" w:hAnsi="Calibri" w:cs="Calibri"/>
          <w:sz w:val="22"/>
          <w:szCs w:val="22"/>
        </w:rPr>
      </w:pPr>
      <w:r>
        <w:rPr>
          <w:rFonts w:ascii="Calibri" w:eastAsia="Calibri" w:hAnsi="Calibri" w:cs="Calibri"/>
          <w:sz w:val="22"/>
          <w:szCs w:val="22"/>
        </w:rPr>
        <w:t>To identify fraudulent behavior on Amazon, it is best to begin by understanding the motive behind people posting inauthentic reviews. There are several reasons such as incentivization to receive free products or</w:t>
      </w:r>
    </w:p>
    <w:p w14:paraId="3D74C819" w14:textId="79C4B419" w:rsidR="00B40857" w:rsidRDefault="00D37348">
      <w:pPr>
        <w:spacing w:before="9"/>
        <w:ind w:left="100" w:right="86"/>
        <w:jc w:val="both"/>
        <w:rPr>
          <w:rFonts w:ascii="Calibri" w:eastAsia="Calibri" w:hAnsi="Calibri" w:cs="Calibri"/>
          <w:sz w:val="22"/>
          <w:szCs w:val="22"/>
        </w:rPr>
      </w:pPr>
      <w:r>
        <w:rPr>
          <w:rFonts w:ascii="Calibri" w:eastAsia="Calibri" w:hAnsi="Calibri" w:cs="Calibri"/>
          <w:sz w:val="22"/>
          <w:szCs w:val="22"/>
        </w:rPr>
        <w:t>to boost a brand’s image on the online marketplace. The real challenge is that reviews can often look</w:t>
      </w:r>
    </w:p>
    <w:p w14:paraId="442D4531" w14:textId="1E06F340" w:rsidR="00B40857" w:rsidRDefault="00B40857">
      <w:pPr>
        <w:spacing w:before="8" w:line="100" w:lineRule="exact"/>
        <w:rPr>
          <w:sz w:val="10"/>
          <w:szCs w:val="10"/>
        </w:rPr>
      </w:pPr>
    </w:p>
    <w:p w14:paraId="0BAEA536" w14:textId="4604BC9E" w:rsidR="00B24590" w:rsidRDefault="00B24590">
      <w:pPr>
        <w:spacing w:before="8" w:line="100" w:lineRule="exact"/>
        <w:rPr>
          <w:sz w:val="10"/>
          <w:szCs w:val="10"/>
        </w:rPr>
      </w:pPr>
    </w:p>
    <w:p w14:paraId="3EC4D57C" w14:textId="203ED8F4" w:rsidR="00B24590" w:rsidRDefault="00B24590">
      <w:pPr>
        <w:spacing w:before="8" w:line="100" w:lineRule="exact"/>
        <w:rPr>
          <w:sz w:val="10"/>
          <w:szCs w:val="10"/>
        </w:rPr>
      </w:pPr>
    </w:p>
    <w:p w14:paraId="2615D97D" w14:textId="04DDC4CD" w:rsidR="00B24590" w:rsidRDefault="00B24590">
      <w:pPr>
        <w:spacing w:before="8" w:line="100" w:lineRule="exact"/>
        <w:rPr>
          <w:sz w:val="10"/>
          <w:szCs w:val="10"/>
        </w:rPr>
      </w:pPr>
    </w:p>
    <w:p w14:paraId="14FB8B92" w14:textId="7BC157E4" w:rsidR="00B24590" w:rsidRDefault="00B24590">
      <w:pPr>
        <w:spacing w:before="8" w:line="100" w:lineRule="exact"/>
        <w:rPr>
          <w:sz w:val="10"/>
          <w:szCs w:val="10"/>
        </w:rPr>
      </w:pPr>
    </w:p>
    <w:p w14:paraId="17C4480A" w14:textId="4355B88B" w:rsidR="00B40857" w:rsidRDefault="00AF3835">
      <w:pPr>
        <w:spacing w:line="200" w:lineRule="exact"/>
      </w:pPr>
      <w:r>
        <w:pict w14:anchorId="53B74FC5">
          <v:group id="_x0000_s1188" alt="" style="position:absolute;margin-left:70.6pt;margin-top:8.75pt;width:470.95pt;height:0;z-index:-251667968;mso-position-horizontal-relative:page" coordorigin="1412,595" coordsize="9419,0">
            <v:shape id="_x0000_s1189" alt="" style="position:absolute;left:1412;top:595;width:9419;height:0" coordorigin="1412,595" coordsize="9419,0" path="m1412,595r9419,e" filled="f" strokecolor="#d9d9d9" strokeweight=".20464mm">
              <v:path arrowok="t"/>
            </v:shape>
            <w10:wrap anchorx="page"/>
          </v:group>
        </w:pict>
      </w:r>
    </w:p>
    <w:p w14:paraId="600C55F0" w14:textId="77777777" w:rsidR="00B40857" w:rsidRPr="00580F9E" w:rsidRDefault="00D37348">
      <w:pPr>
        <w:spacing w:before="32"/>
        <w:ind w:right="176"/>
        <w:jc w:val="right"/>
        <w:rPr>
          <w:rFonts w:ascii="Calibri" w:eastAsia="Arial" w:hAnsi="Calibri" w:cs="Arial"/>
        </w:rPr>
        <w:sectPr w:rsidR="00B40857" w:rsidRPr="00580F9E">
          <w:type w:val="continuous"/>
          <w:pgSz w:w="12240" w:h="15840"/>
          <w:pgMar w:top="1480" w:right="1320" w:bottom="280" w:left="1340" w:header="720" w:footer="720" w:gutter="0"/>
          <w:cols w:space="720"/>
        </w:sectPr>
      </w:pPr>
      <w:r w:rsidRPr="00580F9E">
        <w:rPr>
          <w:rFonts w:ascii="Calibri" w:eastAsia="Arial" w:hAnsi="Calibri" w:cs="Arial"/>
        </w:rPr>
        <w:t xml:space="preserve">4 | </w:t>
      </w:r>
      <w:r w:rsidRPr="00580F9E">
        <w:rPr>
          <w:rFonts w:ascii="Calibri" w:eastAsia="Arial" w:hAnsi="Calibri" w:cs="Arial"/>
          <w:color w:val="7E7E7E"/>
        </w:rPr>
        <w:t>P a g e</w:t>
      </w:r>
    </w:p>
    <w:p w14:paraId="5449BBC4" w14:textId="77777777" w:rsidR="00B40857" w:rsidRDefault="00D37348">
      <w:pPr>
        <w:spacing w:before="14" w:line="300" w:lineRule="atLeast"/>
        <w:ind w:left="100" w:right="77"/>
        <w:rPr>
          <w:rFonts w:ascii="Calibri" w:eastAsia="Calibri" w:hAnsi="Calibri" w:cs="Calibri"/>
          <w:sz w:val="22"/>
          <w:szCs w:val="22"/>
        </w:rPr>
      </w:pPr>
      <w:r>
        <w:rPr>
          <w:rFonts w:ascii="Calibri" w:eastAsia="Calibri" w:hAnsi="Calibri" w:cs="Calibri"/>
          <w:sz w:val="22"/>
          <w:szCs w:val="22"/>
        </w:rPr>
        <w:lastRenderedPageBreak/>
        <w:t>authentic when viewed alone but could change when clustering them with a pool of similar reviews. To elaborate on this point, we look at the two examples below:</w:t>
      </w:r>
    </w:p>
    <w:p w14:paraId="2BB53767" w14:textId="77777777" w:rsidR="00B40857" w:rsidRDefault="00B40857">
      <w:pPr>
        <w:spacing w:before="4" w:line="280" w:lineRule="exact"/>
        <w:rPr>
          <w:sz w:val="28"/>
          <w:szCs w:val="28"/>
        </w:rPr>
      </w:pPr>
    </w:p>
    <w:p w14:paraId="621B4528" w14:textId="77777777" w:rsidR="00B40857" w:rsidRDefault="00AF3835">
      <w:pPr>
        <w:ind w:left="1792"/>
        <w:sectPr w:rsidR="00B40857">
          <w:pgSz w:w="12240" w:h="15840"/>
          <w:pgMar w:top="1380" w:right="1320" w:bottom="280" w:left="1340" w:header="720" w:footer="720" w:gutter="0"/>
          <w:cols w:space="720"/>
        </w:sectPr>
      </w:pPr>
      <w:r>
        <w:rPr>
          <w:noProof/>
        </w:rPr>
        <w:pict w14:anchorId="7EF3EB6D">
          <v:shape id="_x0000_i1027" type="#_x0000_t75" alt="" style="width:298.6pt;height:128.1pt;mso-width-percent:0;mso-height-percent:0;mso-width-percent:0;mso-height-percent:0">
            <v:imagedata r:id="rId14" o:title=""/>
          </v:shape>
        </w:pict>
      </w:r>
    </w:p>
    <w:p w14:paraId="4B38E819" w14:textId="77777777" w:rsidR="00B40857" w:rsidRDefault="00B40857">
      <w:pPr>
        <w:spacing w:before="10" w:line="280" w:lineRule="exact"/>
        <w:rPr>
          <w:sz w:val="28"/>
          <w:szCs w:val="28"/>
        </w:rPr>
      </w:pPr>
    </w:p>
    <w:p w14:paraId="612CD561" w14:textId="77777777" w:rsidR="00B40857" w:rsidRDefault="00AF3835">
      <w:pPr>
        <w:ind w:left="100" w:right="-62"/>
        <w:rPr>
          <w:rFonts w:ascii="Calibri" w:eastAsia="Calibri" w:hAnsi="Calibri" w:cs="Calibri"/>
          <w:sz w:val="28"/>
          <w:szCs w:val="28"/>
        </w:rPr>
      </w:pPr>
      <w:r>
        <w:pict w14:anchorId="26D07ED0">
          <v:group id="_x0000_s1169" alt="" style="position:absolute;left:0;text-align:left;margin-left:72.5pt;margin-top:20.55pt;width:436.05pt;height:339.55pt;z-index:-251663872;mso-position-horizontal-relative:page" coordorigin="1450,411" coordsize="8721,6791">
            <v:shape id="_x0000_s1170" type="#_x0000_t75" alt="" style="position:absolute;left:1470;top:2766;width:3675;height:4410">
              <v:imagedata r:id="rId15" o:title=""/>
            </v:shape>
            <v:shape id="_x0000_s1171" alt="" style="position:absolute;left:1463;top:2758;width:3690;height:4425" coordorigin="1463,2758" coordsize="3690,4425" path="m1463,7183r3690,l5153,2758r-3690,l1463,7183xe" filled="f">
              <v:path arrowok="t"/>
            </v:shape>
            <v:shape id="_x0000_s1172" type="#_x0000_t75" alt="" style="position:absolute;left:6712;top:426;width:3443;height:6761">
              <v:imagedata r:id="rId16" o:title=""/>
            </v:shape>
            <v:shape id="_x0000_s1173" alt="" style="position:absolute;left:6705;top:418;width:3458;height:6776" coordorigin="6705,418" coordsize="3458,6776" path="m6705,7194r3458,l10163,418r-3458,l6705,7194xe" filled="f">
              <v:path arrowok="t"/>
            </v:shape>
            <v:shape id="_x0000_s1174" type="#_x0000_t75" alt="" style="position:absolute;left:4860;top:2455;width:2294;height:3089">
              <v:imagedata r:id="rId17" o:title=""/>
            </v:shape>
            <v:shape id="_x0000_s1175" alt="" style="position:absolute;left:4927;top:2611;width:2047;height:2841" coordorigin="4927,2611" coordsize="2047,2841" path="m4927,5428r32,24l6920,2720r12,-16l6953,2743r21,-132l6899,2680r-11,17l4927,5428xe" fillcolor="red" stroked="f">
              <v:path arrowok="t"/>
            </v:shape>
            <v:shape id="_x0000_s1176" alt="" style="position:absolute;left:4927;top:2611;width:2047;height:2841" coordorigin="4927,2611" coordsize="2047,2841" path="m6899,2680r75,-69l6855,2673r33,24l6899,2680xe" fillcolor="red" stroked="f">
              <v:path arrowok="t"/>
            </v:shape>
            <v:shape id="_x0000_s1177" alt="" style="position:absolute;left:4927;top:2611;width:2047;height:2841" coordorigin="4927,2611" coordsize="2047,2841" path="m6953,2743r-21,-39l6920,2720r33,23xe" fillcolor="red" stroked="f">
              <v:path arrowok="t"/>
            </v:shape>
            <v:shape id="_x0000_s1178" type="#_x0000_t75" alt="" style="position:absolute;left:4925;top:5210;width:2304;height:370">
              <v:imagedata r:id="rId18" o:title=""/>
            </v:shape>
            <v:shape id="_x0000_s1179" alt="" style="position:absolute;left:4992;top:5311;width:2057;height:147" coordorigin="4992,5311" coordsize="2057,147" path="m4992,5418r2,40l6930,5391r20,-1l6931,5431r118,-64l6948,5350r-20,1l4992,5418xe" fillcolor="red" stroked="f">
              <v:path arrowok="t"/>
            </v:shape>
            <v:shape id="_x0000_s1180" alt="" style="position:absolute;left:4992;top:5311;width:2057;height:147" coordorigin="4992,5311" coordsize="2057,147" path="m6948,5350r101,17l6927,5311r1,40l6948,5350xe" fillcolor="red" stroked="f">
              <v:path arrowok="t"/>
            </v:shape>
            <v:shape id="_x0000_s1181" alt="" style="position:absolute;left:4992;top:5311;width:2057;height:147" coordorigin="4992,5311" coordsize="2057,147" path="m6931,5431r19,-41l6930,5391r1,40xe" fillcolor="red" stroked="f">
              <v:path arrowok="t"/>
            </v:shape>
            <v:shape id="_x0000_s1182" type="#_x0000_t75" alt="" style="position:absolute;left:1450;top:3523;width:2026;height:610">
              <v:imagedata r:id="rId19" o:title=""/>
            </v:shape>
            <v:shape id="_x0000_s1183" alt="" style="position:absolute;left:1540;top:3576;width:1853;height:438" coordorigin="1540,3576" coordsize="1853,438" path="m1540,3649r28,-58l1613,3576r1707,l3378,3604r15,45l3393,3941r-28,58l3320,4014r-1707,l1555,3986r-15,-45l1540,3649xe" filled="f" strokecolor="red" strokeweight="2.25pt">
              <v:stroke dashstyle="longDash"/>
              <v:path arrowok="t"/>
            </v:shape>
            <v:shape id="_x0000_s1184" type="#_x0000_t75" alt="" style="position:absolute;left:7094;top:1022;width:2026;height:610">
              <v:imagedata r:id="rId20" o:title=""/>
            </v:shape>
            <v:shape id="_x0000_s1185" alt="" style="position:absolute;left:7184;top:1076;width:1853;height:438" coordorigin="7184,1076" coordsize="1853,438" path="m7184,1149r28,-58l7257,1076r1707,l9022,1104r15,45l9037,1441r-28,58l8964,1514r-1707,l7199,1486r-15,-45l7184,1149xe" filled="f" strokecolor="red" strokeweight="2.25pt">
              <v:stroke dashstyle="longDash"/>
              <v:path arrowok="t"/>
            </v:shape>
            <v:shape id="_x0000_s1186" type="#_x0000_t75" alt="" style="position:absolute;left:7080;top:4012;width:2026;height:610">
              <v:imagedata r:id="rId21" o:title=""/>
            </v:shape>
            <v:shape id="_x0000_s1187" alt="" style="position:absolute;left:7170;top:4065;width:1853;height:438" coordorigin="7170,4065" coordsize="1853,438" path="m7170,4138r28,-58l7243,4065r1707,l9008,4093r15,45l9023,4430r-28,58l8950,4503r-1707,l7185,4475r-15,-45l7170,4138xe" filled="f" strokecolor="red" strokeweight="2.25pt">
              <v:stroke dashstyle="longDash"/>
              <v:path arrowok="t"/>
            </v:shape>
            <w10:wrap anchorx="page"/>
          </v:group>
        </w:pict>
      </w:r>
      <w:r w:rsidR="00D37348">
        <w:rPr>
          <w:rFonts w:ascii="Calibri" w:eastAsia="Calibri" w:hAnsi="Calibri" w:cs="Calibri"/>
          <w:b/>
          <w:sz w:val="28"/>
          <w:szCs w:val="28"/>
        </w:rPr>
        <w:t xml:space="preserve">Ruling: </w:t>
      </w:r>
      <w:r w:rsidR="00D37348">
        <w:rPr>
          <w:rFonts w:ascii="Calibri" w:eastAsia="Calibri" w:hAnsi="Calibri" w:cs="Calibri"/>
          <w:color w:val="FF0000"/>
          <w:sz w:val="28"/>
          <w:szCs w:val="28"/>
        </w:rPr>
        <w:t>Fraudulent</w:t>
      </w:r>
    </w:p>
    <w:p w14:paraId="1002E353" w14:textId="77777777" w:rsidR="00B40857" w:rsidRDefault="00D37348">
      <w:pPr>
        <w:spacing w:before="37"/>
        <w:rPr>
          <w:rFonts w:ascii="Calibri" w:eastAsia="Calibri" w:hAnsi="Calibri" w:cs="Calibri"/>
          <w:sz w:val="18"/>
          <w:szCs w:val="18"/>
        </w:rPr>
        <w:sectPr w:rsidR="00B40857">
          <w:type w:val="continuous"/>
          <w:pgSz w:w="12240" w:h="15840"/>
          <w:pgMar w:top="1480" w:right="1320" w:bottom="280" w:left="1340" w:header="720" w:footer="720" w:gutter="0"/>
          <w:cols w:num="2" w:space="720" w:equalWidth="0">
            <w:col w:w="2218" w:space="1682"/>
            <w:col w:w="5680"/>
          </w:cols>
        </w:sectPr>
      </w:pPr>
      <w:r>
        <w:br w:type="column"/>
      </w:r>
      <w:r>
        <w:rPr>
          <w:rFonts w:ascii="Calibri" w:eastAsia="Calibri" w:hAnsi="Calibri" w:cs="Calibri"/>
          <w:i/>
          <w:sz w:val="18"/>
          <w:szCs w:val="18"/>
        </w:rPr>
        <w:t>Figure 5: Example #1 [8]</w:t>
      </w:r>
    </w:p>
    <w:p w14:paraId="59D7AF02" w14:textId="77777777" w:rsidR="00B40857" w:rsidRDefault="00AF3835">
      <w:pPr>
        <w:spacing w:line="200" w:lineRule="exact"/>
      </w:pPr>
      <w:r>
        <w:pict w14:anchorId="3A8335E7">
          <v:group id="_x0000_s1164" alt="" style="position:absolute;margin-left:23.95pt;margin-top:23.7pt;width:564.2pt;height:744.7pt;z-index:-251662848;mso-position-horizontal-relative:page;mso-position-vertical-relative:page" coordorigin="479,474" coordsize="11284,14894">
            <v:shape id="_x0000_s1165" alt="" style="position:absolute;left:490;top:485;width:11263;height:0" coordorigin="490,485" coordsize="11263,0" path="m490,485r11263,e" filled="f" strokeweight=".58pt">
              <v:path arrowok="t"/>
            </v:shape>
            <v:shape id="_x0000_s1166" alt="" style="position:absolute;left:485;top:480;width:0;height:14882" coordorigin="485,480" coordsize="0,14882" path="m485,480r,14882e" filled="f" strokeweight=".58pt">
              <v:path arrowok="t"/>
            </v:shape>
            <v:shape id="_x0000_s1167" alt="" style="position:absolute;left:11758;top:480;width:0;height:14882" coordorigin="11758,480" coordsize="0,14882" path="m11758,480r,14882e" filled="f" strokeweight=".58pt">
              <v:path arrowok="t"/>
            </v:shape>
            <v:shape id="_x0000_s1168" alt="" style="position:absolute;left:490;top:15358;width:11263;height:0" coordorigin="490,15358" coordsize="11263,0" path="m490,15358r11263,e" filled="f" strokeweight=".58pt">
              <v:path arrowok="t"/>
            </v:shape>
            <w10:wrap anchorx="page" anchory="page"/>
          </v:group>
        </w:pict>
      </w:r>
    </w:p>
    <w:p w14:paraId="4261C0FC" w14:textId="77777777" w:rsidR="00B40857" w:rsidRDefault="00B40857">
      <w:pPr>
        <w:spacing w:line="200" w:lineRule="exact"/>
      </w:pPr>
    </w:p>
    <w:p w14:paraId="3B35548C" w14:textId="77777777" w:rsidR="00B40857" w:rsidRDefault="00B40857">
      <w:pPr>
        <w:spacing w:line="200" w:lineRule="exact"/>
      </w:pPr>
    </w:p>
    <w:p w14:paraId="07F93FE7" w14:textId="77777777" w:rsidR="00B40857" w:rsidRDefault="00B40857">
      <w:pPr>
        <w:spacing w:line="200" w:lineRule="exact"/>
      </w:pPr>
    </w:p>
    <w:p w14:paraId="00152783" w14:textId="77777777" w:rsidR="00B40857" w:rsidRDefault="00B40857">
      <w:pPr>
        <w:spacing w:line="200" w:lineRule="exact"/>
      </w:pPr>
    </w:p>
    <w:p w14:paraId="46996E9B" w14:textId="77777777" w:rsidR="00B40857" w:rsidRDefault="00B40857">
      <w:pPr>
        <w:spacing w:line="200" w:lineRule="exact"/>
      </w:pPr>
    </w:p>
    <w:p w14:paraId="07351BFC" w14:textId="77777777" w:rsidR="00B40857" w:rsidRDefault="00B40857">
      <w:pPr>
        <w:spacing w:line="200" w:lineRule="exact"/>
      </w:pPr>
    </w:p>
    <w:p w14:paraId="1B7F5456" w14:textId="77777777" w:rsidR="00B40857" w:rsidRDefault="00B40857">
      <w:pPr>
        <w:spacing w:line="200" w:lineRule="exact"/>
      </w:pPr>
    </w:p>
    <w:p w14:paraId="7ED32D26" w14:textId="77777777" w:rsidR="00B40857" w:rsidRDefault="00B40857">
      <w:pPr>
        <w:spacing w:line="200" w:lineRule="exact"/>
      </w:pPr>
    </w:p>
    <w:p w14:paraId="0677F6B5" w14:textId="77777777" w:rsidR="00B40857" w:rsidRDefault="00B40857">
      <w:pPr>
        <w:spacing w:line="200" w:lineRule="exact"/>
      </w:pPr>
    </w:p>
    <w:p w14:paraId="43402072" w14:textId="77777777" w:rsidR="00B40857" w:rsidRDefault="00B40857">
      <w:pPr>
        <w:spacing w:line="200" w:lineRule="exact"/>
      </w:pPr>
    </w:p>
    <w:p w14:paraId="0E299314" w14:textId="77777777" w:rsidR="00B40857" w:rsidRDefault="00B40857">
      <w:pPr>
        <w:spacing w:line="200" w:lineRule="exact"/>
      </w:pPr>
    </w:p>
    <w:p w14:paraId="6BFC1BB0" w14:textId="77777777" w:rsidR="00B40857" w:rsidRDefault="00B40857">
      <w:pPr>
        <w:spacing w:line="200" w:lineRule="exact"/>
      </w:pPr>
    </w:p>
    <w:p w14:paraId="41BF1C55" w14:textId="77777777" w:rsidR="00B40857" w:rsidRDefault="00B40857">
      <w:pPr>
        <w:spacing w:line="200" w:lineRule="exact"/>
      </w:pPr>
    </w:p>
    <w:p w14:paraId="5BAECA36" w14:textId="77777777" w:rsidR="00B40857" w:rsidRDefault="00B40857">
      <w:pPr>
        <w:spacing w:line="200" w:lineRule="exact"/>
      </w:pPr>
    </w:p>
    <w:p w14:paraId="5B905195" w14:textId="77777777" w:rsidR="00B40857" w:rsidRDefault="00B40857">
      <w:pPr>
        <w:spacing w:line="200" w:lineRule="exact"/>
      </w:pPr>
    </w:p>
    <w:p w14:paraId="4A96A469" w14:textId="77777777" w:rsidR="00B40857" w:rsidRDefault="00B40857">
      <w:pPr>
        <w:spacing w:line="200" w:lineRule="exact"/>
      </w:pPr>
    </w:p>
    <w:p w14:paraId="102E1D79" w14:textId="77777777" w:rsidR="00B40857" w:rsidRDefault="00B40857">
      <w:pPr>
        <w:spacing w:line="200" w:lineRule="exact"/>
      </w:pPr>
    </w:p>
    <w:p w14:paraId="542D6FD1" w14:textId="77777777" w:rsidR="00B40857" w:rsidRDefault="00B40857">
      <w:pPr>
        <w:spacing w:line="200" w:lineRule="exact"/>
      </w:pPr>
    </w:p>
    <w:p w14:paraId="6E277BFD" w14:textId="77777777" w:rsidR="00B40857" w:rsidRDefault="00B40857">
      <w:pPr>
        <w:spacing w:line="200" w:lineRule="exact"/>
      </w:pPr>
    </w:p>
    <w:p w14:paraId="7BCC9BA8" w14:textId="77777777" w:rsidR="00B40857" w:rsidRDefault="00B40857">
      <w:pPr>
        <w:spacing w:line="200" w:lineRule="exact"/>
      </w:pPr>
    </w:p>
    <w:p w14:paraId="737C7AE2" w14:textId="77777777" w:rsidR="00B40857" w:rsidRDefault="00B40857">
      <w:pPr>
        <w:spacing w:line="200" w:lineRule="exact"/>
      </w:pPr>
    </w:p>
    <w:p w14:paraId="09831DE0" w14:textId="77777777" w:rsidR="00B40857" w:rsidRDefault="00B40857">
      <w:pPr>
        <w:spacing w:line="200" w:lineRule="exact"/>
      </w:pPr>
    </w:p>
    <w:p w14:paraId="061DD1E7" w14:textId="77777777" w:rsidR="00B40857" w:rsidRDefault="00B40857">
      <w:pPr>
        <w:spacing w:line="200" w:lineRule="exact"/>
      </w:pPr>
    </w:p>
    <w:p w14:paraId="410A2EE2" w14:textId="77777777" w:rsidR="00B40857" w:rsidRDefault="00B40857">
      <w:pPr>
        <w:spacing w:line="200" w:lineRule="exact"/>
      </w:pPr>
    </w:p>
    <w:p w14:paraId="3EB57522" w14:textId="77777777" w:rsidR="00B40857" w:rsidRDefault="00B40857">
      <w:pPr>
        <w:spacing w:line="200" w:lineRule="exact"/>
      </w:pPr>
    </w:p>
    <w:p w14:paraId="525B7BCE" w14:textId="77777777" w:rsidR="00B40857" w:rsidRDefault="00B40857">
      <w:pPr>
        <w:spacing w:line="200" w:lineRule="exact"/>
      </w:pPr>
    </w:p>
    <w:p w14:paraId="1AA9819A" w14:textId="77777777" w:rsidR="00B40857" w:rsidRDefault="00B40857">
      <w:pPr>
        <w:spacing w:line="200" w:lineRule="exact"/>
      </w:pPr>
    </w:p>
    <w:p w14:paraId="73DDBCC5" w14:textId="77777777" w:rsidR="00B40857" w:rsidRDefault="00B40857">
      <w:pPr>
        <w:spacing w:line="200" w:lineRule="exact"/>
      </w:pPr>
    </w:p>
    <w:p w14:paraId="1C9FCAE1" w14:textId="77777777" w:rsidR="00B40857" w:rsidRDefault="00B40857">
      <w:pPr>
        <w:spacing w:line="200" w:lineRule="exact"/>
      </w:pPr>
    </w:p>
    <w:p w14:paraId="3936D036" w14:textId="77777777" w:rsidR="00B40857" w:rsidRDefault="00B40857">
      <w:pPr>
        <w:spacing w:line="200" w:lineRule="exact"/>
      </w:pPr>
    </w:p>
    <w:p w14:paraId="06DE837C" w14:textId="77777777" w:rsidR="00B40857" w:rsidRDefault="00B40857">
      <w:pPr>
        <w:spacing w:line="200" w:lineRule="exact"/>
      </w:pPr>
    </w:p>
    <w:p w14:paraId="2166D3B0" w14:textId="77777777" w:rsidR="00B40857" w:rsidRDefault="00B40857">
      <w:pPr>
        <w:spacing w:line="200" w:lineRule="exact"/>
      </w:pPr>
    </w:p>
    <w:p w14:paraId="00D3BDCA" w14:textId="77777777" w:rsidR="00B40857" w:rsidRDefault="00B40857">
      <w:pPr>
        <w:spacing w:before="1" w:line="280" w:lineRule="exact"/>
        <w:rPr>
          <w:sz w:val="28"/>
          <w:szCs w:val="28"/>
        </w:rPr>
      </w:pPr>
    </w:p>
    <w:p w14:paraId="5624A05C" w14:textId="77777777" w:rsidR="00B40857" w:rsidRDefault="00D37348">
      <w:pPr>
        <w:spacing w:before="20"/>
        <w:ind w:left="3867" w:right="3882"/>
        <w:jc w:val="center"/>
        <w:rPr>
          <w:rFonts w:ascii="Calibri" w:eastAsia="Calibri" w:hAnsi="Calibri" w:cs="Calibri"/>
          <w:sz w:val="18"/>
          <w:szCs w:val="18"/>
        </w:rPr>
      </w:pPr>
      <w:r>
        <w:rPr>
          <w:rFonts w:ascii="Calibri" w:eastAsia="Calibri" w:hAnsi="Calibri" w:cs="Calibri"/>
          <w:i/>
          <w:sz w:val="18"/>
          <w:szCs w:val="18"/>
        </w:rPr>
        <w:t>Figure 6: Example #2 [9]</w:t>
      </w:r>
    </w:p>
    <w:p w14:paraId="5628C92E" w14:textId="77777777" w:rsidR="00B40857" w:rsidRDefault="00D37348">
      <w:pPr>
        <w:spacing w:before="36"/>
        <w:ind w:left="100"/>
        <w:rPr>
          <w:rFonts w:ascii="Calibri" w:eastAsia="Calibri" w:hAnsi="Calibri" w:cs="Calibri"/>
          <w:sz w:val="28"/>
          <w:szCs w:val="28"/>
        </w:rPr>
      </w:pPr>
      <w:r>
        <w:rPr>
          <w:rFonts w:ascii="Calibri" w:eastAsia="Calibri" w:hAnsi="Calibri" w:cs="Calibri"/>
          <w:b/>
          <w:sz w:val="28"/>
          <w:szCs w:val="28"/>
        </w:rPr>
        <w:t xml:space="preserve">Ruling: </w:t>
      </w:r>
      <w:r>
        <w:rPr>
          <w:rFonts w:ascii="Calibri" w:eastAsia="Calibri" w:hAnsi="Calibri" w:cs="Calibri"/>
          <w:strike/>
          <w:color w:val="92D050"/>
          <w:sz w:val="28"/>
          <w:szCs w:val="28"/>
        </w:rPr>
        <w:t xml:space="preserve">Authentic </w:t>
      </w:r>
      <w:r>
        <w:rPr>
          <w:rFonts w:ascii="Calibri" w:eastAsia="Calibri" w:hAnsi="Calibri" w:cs="Calibri"/>
          <w:color w:val="92D050"/>
          <w:sz w:val="28"/>
          <w:szCs w:val="28"/>
        </w:rPr>
        <w:t xml:space="preserve">                                                                  </w:t>
      </w:r>
      <w:r>
        <w:rPr>
          <w:rFonts w:ascii="Calibri" w:eastAsia="Calibri" w:hAnsi="Calibri" w:cs="Calibri"/>
          <w:color w:val="FF0000"/>
          <w:sz w:val="28"/>
          <w:szCs w:val="28"/>
        </w:rPr>
        <w:t>Fraudulent</w:t>
      </w:r>
    </w:p>
    <w:p w14:paraId="75BAD442" w14:textId="77777777" w:rsidR="00B40857" w:rsidRDefault="00B40857">
      <w:pPr>
        <w:spacing w:before="5" w:line="140" w:lineRule="exact"/>
        <w:rPr>
          <w:sz w:val="14"/>
          <w:szCs w:val="14"/>
        </w:rPr>
      </w:pPr>
    </w:p>
    <w:p w14:paraId="1B6DCD0F" w14:textId="77777777" w:rsidR="00B40857" w:rsidRDefault="00B40857">
      <w:pPr>
        <w:spacing w:line="200" w:lineRule="exact"/>
      </w:pPr>
    </w:p>
    <w:p w14:paraId="5E606D46" w14:textId="77777777" w:rsidR="00B40857" w:rsidRDefault="00D37348">
      <w:pPr>
        <w:spacing w:before="12" w:line="276" w:lineRule="auto"/>
        <w:ind w:left="100" w:right="73"/>
        <w:rPr>
          <w:rFonts w:ascii="Calibri" w:eastAsia="Calibri" w:hAnsi="Calibri" w:cs="Calibri"/>
          <w:sz w:val="22"/>
          <w:szCs w:val="22"/>
        </w:rPr>
      </w:pPr>
      <w:r>
        <w:rPr>
          <w:rFonts w:ascii="Calibri" w:eastAsia="Calibri" w:hAnsi="Calibri" w:cs="Calibri"/>
          <w:sz w:val="22"/>
          <w:szCs w:val="22"/>
        </w:rPr>
        <w:t>Based on the examples above, it is noticed that classifying reviews on an individual level is not always a solution. To properly assess whether individual reviews are fraudulent, they must be examined across</w:t>
      </w:r>
    </w:p>
    <w:p w14:paraId="344CF271" w14:textId="7DD98224" w:rsidR="00B40857" w:rsidRDefault="00D37348">
      <w:pPr>
        <w:spacing w:before="7"/>
        <w:ind w:left="100"/>
        <w:rPr>
          <w:rFonts w:ascii="Calibri" w:eastAsia="Calibri" w:hAnsi="Calibri" w:cs="Calibri"/>
          <w:sz w:val="22"/>
          <w:szCs w:val="22"/>
        </w:rPr>
      </w:pPr>
      <w:r>
        <w:rPr>
          <w:rFonts w:ascii="Calibri" w:eastAsia="Calibri" w:hAnsi="Calibri" w:cs="Calibri"/>
          <w:sz w:val="22"/>
          <w:szCs w:val="22"/>
        </w:rPr>
        <w:t>multiple features with a pool of reviews. But which features are important when assessing reviews?</w:t>
      </w:r>
    </w:p>
    <w:p w14:paraId="06FDB4FE" w14:textId="500D7F70" w:rsidR="00B40857" w:rsidRDefault="00B40857">
      <w:pPr>
        <w:spacing w:before="9" w:line="140" w:lineRule="exact"/>
        <w:rPr>
          <w:sz w:val="14"/>
          <w:szCs w:val="14"/>
        </w:rPr>
      </w:pPr>
    </w:p>
    <w:p w14:paraId="7244C212" w14:textId="77777777" w:rsidR="00B24590" w:rsidRDefault="00B24590">
      <w:pPr>
        <w:spacing w:before="9" w:line="140" w:lineRule="exact"/>
        <w:rPr>
          <w:sz w:val="14"/>
          <w:szCs w:val="14"/>
        </w:rPr>
      </w:pPr>
    </w:p>
    <w:p w14:paraId="4E1522E1" w14:textId="1C62A308" w:rsidR="00B40857" w:rsidRDefault="00AF3835">
      <w:pPr>
        <w:spacing w:line="200" w:lineRule="exact"/>
      </w:pPr>
      <w:r>
        <w:pict w14:anchorId="1FFDCAE6">
          <v:group id="_x0000_s1162" alt="" style="position:absolute;margin-left:70.6pt;margin-top:7.15pt;width:470.95pt;height:0;z-index:-251664896;mso-position-horizontal-relative:page" coordorigin="1412,633" coordsize="9419,0">
            <v:shape id="_x0000_s1163" alt="" style="position:absolute;left:1412;top:633;width:9419;height:0" coordorigin="1412,633" coordsize="9419,0" path="m1412,633r9419,e" filled="f" strokecolor="#d9d9d9" strokeweight=".20464mm">
              <v:path arrowok="t"/>
            </v:shape>
            <w10:wrap anchorx="page"/>
          </v:group>
        </w:pict>
      </w:r>
    </w:p>
    <w:p w14:paraId="1BE7EAD5" w14:textId="77777777" w:rsidR="00B40857" w:rsidRPr="00580F9E" w:rsidRDefault="00D37348">
      <w:pPr>
        <w:spacing w:before="32"/>
        <w:ind w:right="176"/>
        <w:jc w:val="right"/>
        <w:rPr>
          <w:rFonts w:ascii="Calibri" w:eastAsia="Arial" w:hAnsi="Calibri" w:cs="Arial"/>
        </w:rPr>
        <w:sectPr w:rsidR="00B40857" w:rsidRPr="00580F9E">
          <w:type w:val="continuous"/>
          <w:pgSz w:w="12240" w:h="15840"/>
          <w:pgMar w:top="1480" w:right="1320" w:bottom="280" w:left="1340" w:header="720" w:footer="720" w:gutter="0"/>
          <w:cols w:space="720"/>
        </w:sectPr>
      </w:pPr>
      <w:r w:rsidRPr="00580F9E">
        <w:rPr>
          <w:rFonts w:ascii="Calibri" w:eastAsia="Arial" w:hAnsi="Calibri" w:cs="Arial"/>
        </w:rPr>
        <w:t xml:space="preserve">5 | </w:t>
      </w:r>
      <w:r w:rsidRPr="00580F9E">
        <w:rPr>
          <w:rFonts w:ascii="Calibri" w:eastAsia="Arial" w:hAnsi="Calibri" w:cs="Arial"/>
          <w:color w:val="7E7E7E"/>
        </w:rPr>
        <w:t>P a g e</w:t>
      </w:r>
    </w:p>
    <w:p w14:paraId="2B289FBB" w14:textId="77777777" w:rsidR="00B40857" w:rsidRDefault="00AF3835">
      <w:pPr>
        <w:spacing w:before="55" w:line="276" w:lineRule="auto"/>
        <w:ind w:left="100" w:right="75"/>
        <w:jc w:val="both"/>
        <w:rPr>
          <w:rFonts w:ascii="Calibri" w:eastAsia="Calibri" w:hAnsi="Calibri" w:cs="Calibri"/>
          <w:sz w:val="22"/>
          <w:szCs w:val="22"/>
        </w:rPr>
      </w:pPr>
      <w:r>
        <w:lastRenderedPageBreak/>
        <w:pict w14:anchorId="1FA7A8C1">
          <v:group id="_x0000_s1157" alt="" style="position:absolute;left:0;text-align:left;margin-left:23.95pt;margin-top:23.7pt;width:564.2pt;height:744.7pt;z-index:-251660800;mso-position-horizontal-relative:page;mso-position-vertical-relative:page" coordorigin="479,474" coordsize="11284,14894">
            <v:shape id="_x0000_s1158" alt="" style="position:absolute;left:490;top:485;width:11263;height:0" coordorigin="490,485" coordsize="11263,0" path="m490,485r11263,e" filled="f" strokeweight=".58pt">
              <v:path arrowok="t"/>
            </v:shape>
            <v:shape id="_x0000_s1159" alt="" style="position:absolute;left:485;top:480;width:0;height:14882" coordorigin="485,480" coordsize="0,14882" path="m485,480r,14882e" filled="f" strokeweight=".58pt">
              <v:path arrowok="t"/>
            </v:shape>
            <v:shape id="_x0000_s1160" alt="" style="position:absolute;left:11758;top:480;width:0;height:14882" coordorigin="11758,480" coordsize="0,14882" path="m11758,480r,14882e" filled="f" strokeweight=".58pt">
              <v:path arrowok="t"/>
            </v:shape>
            <v:shape id="_x0000_s1161"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sz w:val="22"/>
          <w:szCs w:val="22"/>
        </w:rPr>
        <w:t>Feature engineering was a critical part in this project. A well-rounded assessment of reviews is required by considering any aspect that may be associated with fraud. Through extensive domain research, 16 key features were generated, of which 13 were used for the final model to classify the review authenticity. These features are categorized as profile-related and non-profile-related features.</w:t>
      </w:r>
    </w:p>
    <w:p w14:paraId="5084A52B" w14:textId="77777777" w:rsidR="00B40857" w:rsidRDefault="00B40857">
      <w:pPr>
        <w:spacing w:before="8" w:line="240" w:lineRule="exact"/>
        <w:rPr>
          <w:sz w:val="24"/>
          <w:szCs w:val="24"/>
        </w:rPr>
      </w:pPr>
    </w:p>
    <w:p w14:paraId="0BC15377" w14:textId="77777777" w:rsidR="00B40857" w:rsidRDefault="00D37348">
      <w:pPr>
        <w:ind w:left="100" w:right="7249"/>
        <w:jc w:val="both"/>
        <w:rPr>
          <w:rFonts w:ascii="Calibri" w:eastAsia="Calibri" w:hAnsi="Calibri" w:cs="Calibri"/>
          <w:sz w:val="22"/>
          <w:szCs w:val="22"/>
        </w:rPr>
      </w:pPr>
      <w:r>
        <w:rPr>
          <w:rFonts w:ascii="Calibri" w:eastAsia="Calibri" w:hAnsi="Calibri" w:cs="Calibri"/>
          <w:b/>
          <w:sz w:val="22"/>
          <w:szCs w:val="22"/>
        </w:rPr>
        <w:t>Profile Related Features</w:t>
      </w:r>
    </w:p>
    <w:p w14:paraId="12ABC4D7" w14:textId="77777777" w:rsidR="00B40857" w:rsidRDefault="00B40857">
      <w:pPr>
        <w:spacing w:before="9" w:line="140" w:lineRule="exact"/>
        <w:rPr>
          <w:sz w:val="15"/>
          <w:szCs w:val="15"/>
        </w:rPr>
      </w:pPr>
    </w:p>
    <w:p w14:paraId="62AB1FF4" w14:textId="038D3904" w:rsidR="00B40857" w:rsidRDefault="00D37348">
      <w:pPr>
        <w:spacing w:line="276" w:lineRule="auto"/>
        <w:ind w:left="820" w:right="77" w:hanging="360"/>
        <w:jc w:val="both"/>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i/>
          <w:sz w:val="22"/>
          <w:szCs w:val="22"/>
          <w:u w:val="single" w:color="000000"/>
        </w:rPr>
        <w:t>Single review:</w:t>
      </w:r>
      <w:r>
        <w:rPr>
          <w:rFonts w:ascii="Calibri" w:eastAsia="Calibri" w:hAnsi="Calibri" w:cs="Calibri"/>
          <w:i/>
          <w:sz w:val="22"/>
          <w:szCs w:val="22"/>
        </w:rPr>
        <w:t xml:space="preserve"> </w:t>
      </w:r>
      <w:r>
        <w:rPr>
          <w:rFonts w:ascii="Calibri" w:eastAsia="Calibri" w:hAnsi="Calibri" w:cs="Calibri"/>
          <w:sz w:val="22"/>
          <w:szCs w:val="22"/>
        </w:rPr>
        <w:t>Indicates that the reviewer has only posted a single review on Amazon signaling inactive user behavior.</w:t>
      </w:r>
    </w:p>
    <w:p w14:paraId="59F5C827" w14:textId="77777777" w:rsidR="00B40857" w:rsidRDefault="00D37348">
      <w:pPr>
        <w:spacing w:before="67"/>
        <w:ind w:left="46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i/>
          <w:sz w:val="22"/>
          <w:szCs w:val="22"/>
          <w:u w:val="single" w:color="000000"/>
        </w:rPr>
        <w:t>Take back review:</w:t>
      </w:r>
      <w:r>
        <w:rPr>
          <w:rFonts w:ascii="Calibri" w:eastAsia="Calibri" w:hAnsi="Calibri" w:cs="Calibri"/>
          <w:i/>
          <w:sz w:val="22"/>
          <w:szCs w:val="22"/>
        </w:rPr>
        <w:t xml:space="preserve"> </w:t>
      </w:r>
      <w:r>
        <w:rPr>
          <w:rFonts w:ascii="Calibri" w:eastAsia="Calibri" w:hAnsi="Calibri" w:cs="Calibri"/>
          <w:sz w:val="22"/>
          <w:szCs w:val="22"/>
        </w:rPr>
        <w:t>Indicates that a user has a history of deleted reviews.</w:t>
      </w:r>
    </w:p>
    <w:p w14:paraId="450C6B51" w14:textId="25F313D0" w:rsidR="00B40857" w:rsidRDefault="00D37348">
      <w:pPr>
        <w:spacing w:before="98"/>
        <w:ind w:left="460"/>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i/>
          <w:sz w:val="22"/>
          <w:szCs w:val="22"/>
          <w:u w:val="single" w:color="000000"/>
        </w:rPr>
        <w:t>Never-verified reviewer:</w:t>
      </w:r>
      <w:r>
        <w:rPr>
          <w:rFonts w:ascii="Calibri" w:eastAsia="Calibri" w:hAnsi="Calibri" w:cs="Calibri"/>
          <w:i/>
          <w:sz w:val="22"/>
          <w:szCs w:val="22"/>
        </w:rPr>
        <w:t xml:space="preserve">  </w:t>
      </w:r>
      <w:r w:rsidR="00234E85">
        <w:rPr>
          <w:rFonts w:ascii="Calibri" w:eastAsia="Calibri" w:hAnsi="Calibri" w:cs="Calibri"/>
          <w:sz w:val="22"/>
          <w:szCs w:val="22"/>
        </w:rPr>
        <w:t>Indicates that the reviewer has never made verified purchases on</w:t>
      </w:r>
    </w:p>
    <w:p w14:paraId="087DD287" w14:textId="77777777" w:rsidR="00B40857" w:rsidRDefault="00D37348">
      <w:pPr>
        <w:spacing w:before="41"/>
        <w:ind w:left="820"/>
        <w:rPr>
          <w:rFonts w:ascii="Calibri" w:eastAsia="Calibri" w:hAnsi="Calibri" w:cs="Calibri"/>
          <w:sz w:val="22"/>
          <w:szCs w:val="22"/>
        </w:rPr>
      </w:pPr>
      <w:r>
        <w:rPr>
          <w:rFonts w:ascii="Calibri" w:eastAsia="Calibri" w:hAnsi="Calibri" w:cs="Calibri"/>
          <w:sz w:val="22"/>
          <w:szCs w:val="22"/>
        </w:rPr>
        <w:t>Amazon.</w:t>
      </w:r>
    </w:p>
    <w:p w14:paraId="5E023F30" w14:textId="77777777" w:rsidR="00B40857" w:rsidRDefault="00B40857">
      <w:pPr>
        <w:spacing w:before="2" w:line="100" w:lineRule="exact"/>
        <w:rPr>
          <w:sz w:val="10"/>
          <w:szCs w:val="10"/>
        </w:rPr>
      </w:pPr>
    </w:p>
    <w:p w14:paraId="173EEC7B"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xml:space="preserve">4.    </w:t>
      </w:r>
      <w:r>
        <w:rPr>
          <w:rFonts w:ascii="Calibri" w:eastAsia="Calibri" w:hAnsi="Calibri" w:cs="Calibri"/>
          <w:i/>
          <w:sz w:val="22"/>
          <w:szCs w:val="22"/>
          <w:u w:val="single" w:color="000000"/>
        </w:rPr>
        <w:t>Single day review:</w:t>
      </w:r>
      <w:r>
        <w:rPr>
          <w:rFonts w:ascii="Calibri" w:eastAsia="Calibri" w:hAnsi="Calibri" w:cs="Calibri"/>
          <w:i/>
          <w:sz w:val="22"/>
          <w:szCs w:val="22"/>
        </w:rPr>
        <w:t xml:space="preserve"> </w:t>
      </w:r>
      <w:r>
        <w:rPr>
          <w:rFonts w:ascii="Calibri" w:eastAsia="Calibri" w:hAnsi="Calibri" w:cs="Calibri"/>
          <w:sz w:val="22"/>
          <w:szCs w:val="22"/>
        </w:rPr>
        <w:t>Indicates a reviewer posted all their reviews on the same date.</w:t>
      </w:r>
    </w:p>
    <w:p w14:paraId="6402EE91" w14:textId="77777777" w:rsidR="00B40857" w:rsidRDefault="00B40857">
      <w:pPr>
        <w:spacing w:before="1" w:line="100" w:lineRule="exact"/>
        <w:rPr>
          <w:sz w:val="10"/>
          <w:szCs w:val="10"/>
        </w:rPr>
      </w:pPr>
    </w:p>
    <w:p w14:paraId="5F87203E" w14:textId="2328B109" w:rsidR="00B40857" w:rsidRDefault="00D37348">
      <w:pPr>
        <w:spacing w:line="275" w:lineRule="auto"/>
        <w:ind w:left="820" w:right="80" w:hanging="360"/>
        <w:jc w:val="both"/>
        <w:rPr>
          <w:rFonts w:ascii="Calibri" w:eastAsia="Calibri" w:hAnsi="Calibri" w:cs="Calibri"/>
          <w:sz w:val="22"/>
          <w:szCs w:val="22"/>
        </w:rPr>
      </w:pPr>
      <w:r>
        <w:rPr>
          <w:rFonts w:ascii="Calibri" w:eastAsia="Calibri" w:hAnsi="Calibri" w:cs="Calibri"/>
          <w:sz w:val="22"/>
          <w:szCs w:val="22"/>
        </w:rPr>
        <w:t xml:space="preserve">5.   </w:t>
      </w:r>
      <w:r>
        <w:rPr>
          <w:rFonts w:ascii="Calibri" w:eastAsia="Calibri" w:hAnsi="Calibri" w:cs="Calibri"/>
          <w:i/>
          <w:sz w:val="22"/>
          <w:szCs w:val="22"/>
          <w:u w:val="single" w:color="000000"/>
        </w:rPr>
        <w:t>Easy reviewer:</w:t>
      </w:r>
      <w:r>
        <w:rPr>
          <w:rFonts w:ascii="Calibri" w:eastAsia="Calibri" w:hAnsi="Calibri" w:cs="Calibri"/>
          <w:i/>
          <w:sz w:val="22"/>
          <w:szCs w:val="22"/>
        </w:rPr>
        <w:t xml:space="preserve"> </w:t>
      </w:r>
      <w:r>
        <w:rPr>
          <w:rFonts w:ascii="Calibri" w:eastAsia="Calibri" w:hAnsi="Calibri" w:cs="Calibri"/>
          <w:sz w:val="22"/>
          <w:szCs w:val="22"/>
        </w:rPr>
        <w:t xml:space="preserve">This feature is created based on two conditions: First, the average rating of the </w:t>
      </w:r>
      <w:r w:rsidR="00234E85">
        <w:rPr>
          <w:rFonts w:ascii="Calibri" w:eastAsia="Calibri" w:hAnsi="Calibri" w:cs="Calibri"/>
          <w:sz w:val="22"/>
          <w:szCs w:val="22"/>
        </w:rPr>
        <w:t>reviewer is greater than or equal to 4.5.</w:t>
      </w:r>
      <w:r>
        <w:rPr>
          <w:rFonts w:ascii="Calibri" w:eastAsia="Calibri" w:hAnsi="Calibri" w:cs="Calibri"/>
          <w:sz w:val="22"/>
          <w:szCs w:val="22"/>
        </w:rPr>
        <w:t xml:space="preserve">  </w:t>
      </w:r>
      <w:r w:rsidR="00234E85">
        <w:rPr>
          <w:rFonts w:ascii="Calibri" w:eastAsia="Calibri" w:hAnsi="Calibri" w:cs="Calibri"/>
          <w:sz w:val="22"/>
          <w:szCs w:val="22"/>
        </w:rPr>
        <w:t>Second, the reviewer gave a 5</w:t>
      </w:r>
      <w:r>
        <w:rPr>
          <w:rFonts w:ascii="Calibri" w:eastAsia="Calibri" w:hAnsi="Calibri" w:cs="Calibri"/>
          <w:sz w:val="22"/>
          <w:szCs w:val="22"/>
        </w:rPr>
        <w:t>-</w:t>
      </w:r>
      <w:r w:rsidR="00234E85">
        <w:rPr>
          <w:rFonts w:ascii="Calibri" w:eastAsia="Calibri" w:hAnsi="Calibri" w:cs="Calibri"/>
          <w:sz w:val="22"/>
          <w:szCs w:val="22"/>
        </w:rPr>
        <w:t>star review for this</w:t>
      </w:r>
      <w:r>
        <w:rPr>
          <w:rFonts w:ascii="Calibri" w:eastAsia="Calibri" w:hAnsi="Calibri" w:cs="Calibri"/>
          <w:sz w:val="22"/>
          <w:szCs w:val="22"/>
        </w:rPr>
        <w:t xml:space="preserve"> purchase.</w:t>
      </w:r>
    </w:p>
    <w:p w14:paraId="5DECD61E" w14:textId="77777777" w:rsidR="00B40857" w:rsidRDefault="00D37348">
      <w:pPr>
        <w:spacing w:before="68" w:line="274" w:lineRule="auto"/>
        <w:ind w:left="820" w:right="78" w:hanging="360"/>
        <w:jc w:val="both"/>
        <w:rPr>
          <w:rFonts w:ascii="Calibri" w:eastAsia="Calibri" w:hAnsi="Calibri" w:cs="Calibri"/>
          <w:sz w:val="22"/>
          <w:szCs w:val="22"/>
        </w:rPr>
      </w:pPr>
      <w:r>
        <w:rPr>
          <w:rFonts w:ascii="Calibri" w:eastAsia="Calibri" w:hAnsi="Calibri" w:cs="Calibri"/>
          <w:sz w:val="22"/>
          <w:szCs w:val="22"/>
        </w:rPr>
        <w:t xml:space="preserve">6.    </w:t>
      </w:r>
      <w:r>
        <w:rPr>
          <w:rFonts w:ascii="Calibri" w:eastAsia="Calibri" w:hAnsi="Calibri" w:cs="Calibri"/>
          <w:i/>
          <w:sz w:val="22"/>
          <w:szCs w:val="22"/>
          <w:u w:val="single" w:color="000000"/>
        </w:rPr>
        <w:t>Same date:</w:t>
      </w:r>
      <w:r>
        <w:rPr>
          <w:rFonts w:ascii="Calibri" w:eastAsia="Calibri" w:hAnsi="Calibri" w:cs="Calibri"/>
          <w:i/>
          <w:sz w:val="22"/>
          <w:szCs w:val="22"/>
        </w:rPr>
        <w:t xml:space="preserve"> </w:t>
      </w:r>
      <w:r>
        <w:rPr>
          <w:rFonts w:ascii="Calibri" w:eastAsia="Calibri" w:hAnsi="Calibri" w:cs="Calibri"/>
          <w:sz w:val="22"/>
          <w:szCs w:val="22"/>
        </w:rPr>
        <w:t>This feature indicates whether a reviewer has posted 20 reviews or more on the same date.</w:t>
      </w:r>
    </w:p>
    <w:p w14:paraId="61DF36CE" w14:textId="77777777" w:rsidR="00B40857" w:rsidRDefault="00D37348">
      <w:pPr>
        <w:spacing w:before="69" w:line="275"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7.    </w:t>
      </w:r>
      <w:r>
        <w:rPr>
          <w:rFonts w:ascii="Calibri" w:eastAsia="Calibri" w:hAnsi="Calibri" w:cs="Calibri"/>
          <w:i/>
          <w:sz w:val="22"/>
          <w:szCs w:val="22"/>
          <w:u w:val="single" w:color="000000"/>
        </w:rPr>
        <w:t>Overlapping review history:</w:t>
      </w:r>
      <w:r>
        <w:rPr>
          <w:rFonts w:ascii="Calibri" w:eastAsia="Calibri" w:hAnsi="Calibri" w:cs="Calibri"/>
          <w:i/>
          <w:sz w:val="22"/>
          <w:szCs w:val="22"/>
        </w:rPr>
        <w:t xml:space="preserve"> </w:t>
      </w:r>
      <w:r>
        <w:rPr>
          <w:rFonts w:ascii="Calibri" w:eastAsia="Calibri" w:hAnsi="Calibri" w:cs="Calibri"/>
          <w:sz w:val="22"/>
          <w:szCs w:val="22"/>
        </w:rPr>
        <w:t>Research shows that companies are sometimes hired to mass-review specific products to boost a brand’s image. The overlapping review history features tackles this by identifying reviewers with overlaps in reviews.</w:t>
      </w:r>
    </w:p>
    <w:p w14:paraId="4B466AFB" w14:textId="77777777" w:rsidR="00B40857" w:rsidRDefault="00D37348">
      <w:pPr>
        <w:spacing w:before="8"/>
        <w:ind w:left="460"/>
        <w:rPr>
          <w:rFonts w:ascii="Calibri" w:eastAsia="Calibri" w:hAnsi="Calibri" w:cs="Calibri"/>
          <w:sz w:val="22"/>
          <w:szCs w:val="22"/>
        </w:rPr>
      </w:pPr>
      <w:r>
        <w:rPr>
          <w:rFonts w:ascii="Calibri" w:eastAsia="Calibri" w:hAnsi="Calibri" w:cs="Calibri"/>
          <w:sz w:val="22"/>
          <w:szCs w:val="22"/>
        </w:rPr>
        <w:t xml:space="preserve">8.    </w:t>
      </w:r>
      <w:r>
        <w:rPr>
          <w:rFonts w:ascii="Calibri" w:eastAsia="Calibri" w:hAnsi="Calibri" w:cs="Calibri"/>
          <w:i/>
          <w:sz w:val="22"/>
          <w:szCs w:val="22"/>
          <w:u w:val="single" w:color="000000"/>
        </w:rPr>
        <w:t>0 review:</w:t>
      </w:r>
      <w:r>
        <w:rPr>
          <w:rFonts w:ascii="Calibri" w:eastAsia="Calibri" w:hAnsi="Calibri" w:cs="Calibri"/>
          <w:i/>
          <w:sz w:val="22"/>
          <w:szCs w:val="22"/>
        </w:rPr>
        <w:t xml:space="preserve"> </w:t>
      </w:r>
      <w:r>
        <w:rPr>
          <w:rFonts w:ascii="Calibri" w:eastAsia="Calibri" w:hAnsi="Calibri" w:cs="Calibri"/>
          <w:sz w:val="22"/>
          <w:szCs w:val="22"/>
        </w:rPr>
        <w:t>Indicates that the reviewer’s profile has no reviews displayed.</w:t>
      </w:r>
    </w:p>
    <w:p w14:paraId="6782F978" w14:textId="6B1C788A" w:rsidR="00B40857" w:rsidRDefault="00D37348">
      <w:pPr>
        <w:spacing w:before="41" w:line="275" w:lineRule="auto"/>
        <w:ind w:left="820" w:right="79" w:hanging="360"/>
        <w:jc w:val="both"/>
        <w:rPr>
          <w:rFonts w:ascii="Calibri" w:eastAsia="Calibri" w:hAnsi="Calibri" w:cs="Calibri"/>
          <w:sz w:val="22"/>
          <w:szCs w:val="22"/>
        </w:rPr>
      </w:pPr>
      <w:r>
        <w:rPr>
          <w:rFonts w:ascii="Calibri" w:eastAsia="Calibri" w:hAnsi="Calibri" w:cs="Calibri"/>
          <w:sz w:val="22"/>
          <w:szCs w:val="22"/>
        </w:rPr>
        <w:t xml:space="preserve">9.   </w:t>
      </w:r>
      <w:r>
        <w:rPr>
          <w:rFonts w:ascii="Calibri" w:eastAsia="Calibri" w:hAnsi="Calibri" w:cs="Calibri"/>
          <w:i/>
          <w:sz w:val="22"/>
          <w:szCs w:val="22"/>
          <w:u w:val="single" w:color="000000"/>
        </w:rPr>
        <w:t>Brand loyalist (3 features):</w:t>
      </w:r>
      <w:r>
        <w:rPr>
          <w:rFonts w:ascii="Calibri" w:eastAsia="Calibri" w:hAnsi="Calibri" w:cs="Calibri"/>
          <w:i/>
          <w:sz w:val="22"/>
          <w:szCs w:val="22"/>
        </w:rPr>
        <w:t xml:space="preserve"> </w:t>
      </w:r>
      <w:r>
        <w:rPr>
          <w:rFonts w:ascii="Calibri" w:eastAsia="Calibri" w:hAnsi="Calibri" w:cs="Calibri"/>
          <w:sz w:val="22"/>
          <w:szCs w:val="22"/>
        </w:rPr>
        <w:t>This feature is divided into three with similar concepts. The insight is whether the profiler’s reviews are primarily associated with the subject product brand. This was done by creating three features with different thresholds:</w:t>
      </w:r>
    </w:p>
    <w:p w14:paraId="26A96C14" w14:textId="77777777" w:rsidR="00B40857" w:rsidRDefault="00D37348">
      <w:pPr>
        <w:spacing w:before="68"/>
        <w:ind w:left="1180"/>
        <w:rPr>
          <w:rFonts w:ascii="Calibri" w:eastAsia="Calibri" w:hAnsi="Calibri" w:cs="Calibri"/>
          <w:sz w:val="22"/>
          <w:szCs w:val="22"/>
        </w:rPr>
      </w:pPr>
      <w:r>
        <w:rPr>
          <w:rFonts w:ascii="Calibri" w:eastAsia="Calibri" w:hAnsi="Calibri" w:cs="Calibri"/>
          <w:sz w:val="22"/>
          <w:szCs w:val="22"/>
        </w:rPr>
        <w:t>a.    Minimum: Check if profiler has more than 1 review for the same brand</w:t>
      </w:r>
    </w:p>
    <w:p w14:paraId="4CA3FBEE" w14:textId="77777777" w:rsidR="00B40857" w:rsidRDefault="00D37348">
      <w:pPr>
        <w:spacing w:before="98" w:line="330" w:lineRule="auto"/>
        <w:ind w:left="1180" w:right="896"/>
        <w:rPr>
          <w:rFonts w:ascii="Calibri" w:eastAsia="Calibri" w:hAnsi="Calibri" w:cs="Calibri"/>
          <w:sz w:val="22"/>
          <w:szCs w:val="22"/>
        </w:rPr>
      </w:pPr>
      <w:r>
        <w:rPr>
          <w:rFonts w:ascii="Calibri" w:eastAsia="Calibri" w:hAnsi="Calibri" w:cs="Calibri"/>
          <w:sz w:val="22"/>
          <w:szCs w:val="22"/>
        </w:rPr>
        <w:t>b.    Medium: Check if 50% or more of the profiler’s reviews are for the same brand. c.    Maximum: Check if 100% of the profiler’s reviews are for the same brand.</w:t>
      </w:r>
    </w:p>
    <w:p w14:paraId="4A04A9EF" w14:textId="77777777" w:rsidR="00B40857" w:rsidRPr="00443DAC" w:rsidRDefault="00D37348">
      <w:pPr>
        <w:spacing w:before="78" w:line="274" w:lineRule="auto"/>
        <w:ind w:left="820" w:right="75"/>
        <w:rPr>
          <w:rFonts w:ascii="Calibri" w:eastAsia="Calibri" w:hAnsi="Calibri" w:cs="Calibri"/>
          <w:b/>
          <w:bCs/>
          <w:color w:val="FF0000"/>
          <w:sz w:val="22"/>
          <w:szCs w:val="22"/>
        </w:rPr>
      </w:pPr>
      <w:r w:rsidRPr="00443DAC">
        <w:rPr>
          <w:rFonts w:ascii="Calibri" w:eastAsia="Calibri" w:hAnsi="Calibri" w:cs="Calibri"/>
          <w:b/>
          <w:bCs/>
          <w:color w:val="FF0000"/>
          <w:sz w:val="22"/>
          <w:szCs w:val="22"/>
        </w:rPr>
        <w:t>Due to statistical insignificance, the three brand loyalist features were excluded from the final model.</w:t>
      </w:r>
    </w:p>
    <w:p w14:paraId="2FF812D0" w14:textId="77777777" w:rsidR="00B40857" w:rsidRDefault="00B40857">
      <w:pPr>
        <w:spacing w:before="9" w:line="240" w:lineRule="exact"/>
        <w:rPr>
          <w:sz w:val="24"/>
          <w:szCs w:val="24"/>
        </w:rPr>
      </w:pPr>
    </w:p>
    <w:p w14:paraId="5AF678FF" w14:textId="77777777" w:rsidR="00B40857" w:rsidRDefault="00D37348">
      <w:pPr>
        <w:ind w:left="100" w:right="6802"/>
        <w:jc w:val="both"/>
        <w:rPr>
          <w:rFonts w:ascii="Calibri" w:eastAsia="Calibri" w:hAnsi="Calibri" w:cs="Calibri"/>
          <w:sz w:val="22"/>
          <w:szCs w:val="22"/>
        </w:rPr>
      </w:pPr>
      <w:r>
        <w:rPr>
          <w:rFonts w:ascii="Calibri" w:eastAsia="Calibri" w:hAnsi="Calibri" w:cs="Calibri"/>
          <w:b/>
          <w:sz w:val="22"/>
          <w:szCs w:val="22"/>
        </w:rPr>
        <w:t>Non-profile Related Features</w:t>
      </w:r>
    </w:p>
    <w:p w14:paraId="3C8CBAC2" w14:textId="77777777" w:rsidR="00B40857" w:rsidRDefault="00B40857">
      <w:pPr>
        <w:spacing w:before="2" w:line="160" w:lineRule="exact"/>
        <w:rPr>
          <w:sz w:val="16"/>
          <w:szCs w:val="16"/>
        </w:rPr>
      </w:pPr>
    </w:p>
    <w:p w14:paraId="7DE5826F" w14:textId="03928FB7" w:rsidR="00B40857" w:rsidRDefault="00D37348">
      <w:pPr>
        <w:ind w:left="46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i/>
          <w:sz w:val="22"/>
          <w:szCs w:val="22"/>
          <w:u w:val="single" w:color="000000"/>
        </w:rPr>
        <w:t>Non-</w:t>
      </w:r>
      <w:r w:rsidR="00234E85">
        <w:rPr>
          <w:rFonts w:ascii="Calibri" w:eastAsia="Calibri" w:hAnsi="Calibri" w:cs="Calibri"/>
          <w:i/>
          <w:sz w:val="22"/>
          <w:szCs w:val="22"/>
          <w:u w:val="single" w:color="000000"/>
        </w:rPr>
        <w:t>verified purchase</w:t>
      </w:r>
      <w:r>
        <w:rPr>
          <w:rFonts w:ascii="Calibri" w:eastAsia="Calibri" w:hAnsi="Calibri" w:cs="Calibri"/>
          <w:i/>
          <w:sz w:val="22"/>
          <w:szCs w:val="22"/>
          <w:u w:val="single" w:color="000000"/>
        </w:rPr>
        <w:t>:</w:t>
      </w:r>
      <w:r>
        <w:rPr>
          <w:rFonts w:ascii="Calibri" w:eastAsia="Calibri" w:hAnsi="Calibri" w:cs="Calibri"/>
          <w:i/>
          <w:sz w:val="22"/>
          <w:szCs w:val="22"/>
        </w:rPr>
        <w:t xml:space="preserve">  </w:t>
      </w:r>
      <w:r w:rsidR="00234E85">
        <w:rPr>
          <w:rFonts w:ascii="Calibri" w:eastAsia="Calibri" w:hAnsi="Calibri" w:cs="Calibri"/>
          <w:sz w:val="22"/>
          <w:szCs w:val="22"/>
        </w:rPr>
        <w:t>Indicates whether the reviewer’s purchase was a verified purchase on</w:t>
      </w:r>
    </w:p>
    <w:p w14:paraId="68C9D3FC" w14:textId="77777777" w:rsidR="00B40857" w:rsidRDefault="00D37348">
      <w:pPr>
        <w:spacing w:before="38"/>
        <w:ind w:left="820"/>
        <w:rPr>
          <w:rFonts w:ascii="Calibri" w:eastAsia="Calibri" w:hAnsi="Calibri" w:cs="Calibri"/>
          <w:sz w:val="22"/>
          <w:szCs w:val="22"/>
        </w:rPr>
      </w:pPr>
      <w:r>
        <w:rPr>
          <w:rFonts w:ascii="Calibri" w:eastAsia="Calibri" w:hAnsi="Calibri" w:cs="Calibri"/>
          <w:sz w:val="22"/>
          <w:szCs w:val="22"/>
        </w:rPr>
        <w:t>Amazon. Non-verified purchases are more likely to be inauthentic.</w:t>
      </w:r>
    </w:p>
    <w:p w14:paraId="21D64789" w14:textId="77777777" w:rsidR="00B40857" w:rsidRDefault="00B40857">
      <w:pPr>
        <w:spacing w:before="1" w:line="100" w:lineRule="exact"/>
        <w:rPr>
          <w:sz w:val="10"/>
          <w:szCs w:val="10"/>
        </w:rPr>
      </w:pPr>
    </w:p>
    <w:p w14:paraId="34831635" w14:textId="13481716" w:rsidR="00B40857" w:rsidRDefault="00D37348">
      <w:pPr>
        <w:spacing w:line="276"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2.    </w:t>
      </w:r>
      <w:r w:rsidR="00234E85">
        <w:rPr>
          <w:rFonts w:ascii="Calibri" w:eastAsia="Calibri" w:hAnsi="Calibri" w:cs="Calibri"/>
          <w:i/>
          <w:sz w:val="22"/>
          <w:szCs w:val="22"/>
          <w:u w:val="single" w:color="000000"/>
        </w:rPr>
        <w:t>High volume day</w:t>
      </w:r>
      <w:r>
        <w:rPr>
          <w:rFonts w:ascii="Calibri" w:eastAsia="Calibri" w:hAnsi="Calibri" w:cs="Calibri"/>
          <w:i/>
          <w:sz w:val="22"/>
          <w:szCs w:val="22"/>
          <w:u w:val="single" w:color="000000"/>
        </w:rPr>
        <w:t xml:space="preserve">:  </w:t>
      </w:r>
      <w:r w:rsidR="00234E85">
        <w:rPr>
          <w:rFonts w:ascii="Calibri" w:eastAsia="Calibri" w:hAnsi="Calibri" w:cs="Calibri"/>
          <w:sz w:val="22"/>
          <w:szCs w:val="22"/>
        </w:rPr>
        <w:t>This feature is produced by looking at the history of the product reviews</w:t>
      </w:r>
      <w:r>
        <w:rPr>
          <w:rFonts w:ascii="Calibri" w:eastAsia="Calibri" w:hAnsi="Calibri" w:cs="Calibri"/>
          <w:sz w:val="22"/>
          <w:szCs w:val="22"/>
        </w:rPr>
        <w:t xml:space="preserve"> received over time. By setting appropriate thresholds, days at which there is an influx of reviews </w:t>
      </w:r>
      <w:r w:rsidR="00234E85">
        <w:rPr>
          <w:rFonts w:ascii="Calibri" w:eastAsia="Calibri" w:hAnsi="Calibri" w:cs="Calibri"/>
          <w:sz w:val="22"/>
          <w:szCs w:val="22"/>
        </w:rPr>
        <w:t>can be determined</w:t>
      </w:r>
      <w:r>
        <w:rPr>
          <w:rFonts w:ascii="Calibri" w:eastAsia="Calibri" w:hAnsi="Calibri" w:cs="Calibri"/>
          <w:sz w:val="22"/>
          <w:szCs w:val="22"/>
        </w:rPr>
        <w:t xml:space="preserve">.  </w:t>
      </w:r>
      <w:r w:rsidR="00234E85">
        <w:rPr>
          <w:rFonts w:ascii="Calibri" w:eastAsia="Calibri" w:hAnsi="Calibri" w:cs="Calibri"/>
          <w:sz w:val="22"/>
          <w:szCs w:val="22"/>
        </w:rPr>
        <w:t>Reviews generated on these days are then flagged as high</w:t>
      </w:r>
      <w:r>
        <w:rPr>
          <w:rFonts w:ascii="Calibri" w:eastAsia="Calibri" w:hAnsi="Calibri" w:cs="Calibri"/>
          <w:sz w:val="22"/>
          <w:szCs w:val="22"/>
        </w:rPr>
        <w:t>-</w:t>
      </w:r>
      <w:r w:rsidR="00234E85">
        <w:rPr>
          <w:rFonts w:ascii="Calibri" w:eastAsia="Calibri" w:hAnsi="Calibri" w:cs="Calibri"/>
          <w:sz w:val="22"/>
          <w:szCs w:val="22"/>
        </w:rPr>
        <w:t>volume day</w:t>
      </w:r>
      <w:r>
        <w:rPr>
          <w:rFonts w:ascii="Calibri" w:eastAsia="Calibri" w:hAnsi="Calibri" w:cs="Calibri"/>
          <w:sz w:val="22"/>
          <w:szCs w:val="22"/>
        </w:rPr>
        <w:t xml:space="preserve"> reviews.</w:t>
      </w:r>
    </w:p>
    <w:p w14:paraId="23F7B504" w14:textId="65742078" w:rsidR="00B40857" w:rsidRDefault="00D37348">
      <w:pPr>
        <w:spacing w:before="26" w:line="300" w:lineRule="atLeast"/>
        <w:ind w:left="820" w:right="78" w:hanging="360"/>
        <w:jc w:val="both"/>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i/>
          <w:sz w:val="22"/>
          <w:szCs w:val="22"/>
          <w:u w:val="single" w:color="000000"/>
        </w:rPr>
        <w:t xml:space="preserve">Overrepresented </w:t>
      </w:r>
      <w:r w:rsidR="00234E85">
        <w:rPr>
          <w:rFonts w:ascii="Calibri" w:eastAsia="Calibri" w:hAnsi="Calibri" w:cs="Calibri"/>
          <w:i/>
          <w:sz w:val="22"/>
          <w:szCs w:val="22"/>
          <w:u w:val="single" w:color="000000"/>
        </w:rPr>
        <w:t>word count</w:t>
      </w:r>
      <w:r>
        <w:rPr>
          <w:rFonts w:ascii="Calibri" w:eastAsia="Calibri" w:hAnsi="Calibri" w:cs="Calibri"/>
          <w:i/>
          <w:sz w:val="22"/>
          <w:szCs w:val="22"/>
          <w:u w:val="single" w:color="000000"/>
        </w:rPr>
        <w:t xml:space="preserve">:  </w:t>
      </w:r>
      <w:r>
        <w:rPr>
          <w:rFonts w:ascii="Calibri" w:eastAsia="Calibri" w:hAnsi="Calibri" w:cs="Calibri"/>
          <w:sz w:val="22"/>
          <w:szCs w:val="22"/>
        </w:rPr>
        <w:t xml:space="preserve">This </w:t>
      </w:r>
      <w:r w:rsidR="00234E85">
        <w:rPr>
          <w:rFonts w:ascii="Calibri" w:eastAsia="Calibri" w:hAnsi="Calibri" w:cs="Calibri"/>
          <w:sz w:val="22"/>
          <w:szCs w:val="22"/>
        </w:rPr>
        <w:t>feature categorizes review content into bins (</w:t>
      </w:r>
      <w:r>
        <w:rPr>
          <w:rFonts w:ascii="Calibri" w:eastAsia="Calibri" w:hAnsi="Calibri" w:cs="Calibri"/>
          <w:sz w:val="22"/>
          <w:szCs w:val="22"/>
        </w:rPr>
        <w:t xml:space="preserve">for e.g.  11-15 </w:t>
      </w:r>
      <w:r w:rsidR="00234E85">
        <w:rPr>
          <w:rFonts w:ascii="Calibri" w:eastAsia="Calibri" w:hAnsi="Calibri" w:cs="Calibri"/>
          <w:sz w:val="22"/>
          <w:szCs w:val="22"/>
        </w:rPr>
        <w:t>words or 16</w:t>
      </w:r>
      <w:r>
        <w:rPr>
          <w:rFonts w:ascii="Calibri" w:eastAsia="Calibri" w:hAnsi="Calibri" w:cs="Calibri"/>
          <w:sz w:val="22"/>
          <w:szCs w:val="22"/>
        </w:rPr>
        <w:t>-</w:t>
      </w:r>
      <w:r w:rsidR="00234E85">
        <w:rPr>
          <w:rFonts w:ascii="Calibri" w:eastAsia="Calibri" w:hAnsi="Calibri" w:cs="Calibri"/>
          <w:sz w:val="22"/>
          <w:szCs w:val="22"/>
        </w:rPr>
        <w:t>25 words per review</w:t>
      </w:r>
      <w:r>
        <w:rPr>
          <w:rFonts w:ascii="Calibri" w:eastAsia="Calibri" w:hAnsi="Calibri" w:cs="Calibri"/>
          <w:sz w:val="22"/>
          <w:szCs w:val="22"/>
        </w:rPr>
        <w:t xml:space="preserve">).  </w:t>
      </w:r>
      <w:r w:rsidR="00234E85">
        <w:rPr>
          <w:rFonts w:ascii="Calibri" w:eastAsia="Calibri" w:hAnsi="Calibri" w:cs="Calibri"/>
          <w:sz w:val="22"/>
          <w:szCs w:val="22"/>
        </w:rPr>
        <w:t>It then compares the distribution of word counts to the</w:t>
      </w:r>
    </w:p>
    <w:p w14:paraId="70E8120C" w14:textId="7C7D620D" w:rsidR="00B40857" w:rsidRDefault="00B40857">
      <w:pPr>
        <w:spacing w:line="260" w:lineRule="exact"/>
        <w:rPr>
          <w:sz w:val="26"/>
          <w:szCs w:val="26"/>
        </w:rPr>
      </w:pPr>
    </w:p>
    <w:p w14:paraId="2E0E1E02" w14:textId="77777777" w:rsidR="00B24590" w:rsidRPr="00B24590" w:rsidRDefault="00B24590">
      <w:pPr>
        <w:spacing w:line="260" w:lineRule="exact"/>
        <w:rPr>
          <w:sz w:val="14"/>
          <w:szCs w:val="14"/>
        </w:rPr>
      </w:pPr>
    </w:p>
    <w:p w14:paraId="5DB076D2" w14:textId="0141FC6F" w:rsidR="00B24590" w:rsidRDefault="00AF3835">
      <w:pPr>
        <w:spacing w:line="260" w:lineRule="exact"/>
        <w:rPr>
          <w:sz w:val="26"/>
          <w:szCs w:val="26"/>
        </w:rPr>
      </w:pPr>
      <w:r>
        <w:pict w14:anchorId="2C4AAA47">
          <v:group id="_x0000_s1155" alt="" style="position:absolute;margin-left:70.6pt;margin-top:9.45pt;width:470.95pt;height:0;z-index:-251661824;mso-position-horizontal-relative:page" coordorigin="1412,915" coordsize="9419,0">
            <v:shape id="_x0000_s1156" alt="" style="position:absolute;left:1412;top:915;width:9419;height:0" coordorigin="1412,915" coordsize="9419,0" path="m1412,915r9419,e" filled="f" strokecolor="#d9d9d9" strokeweight=".20464mm">
              <v:path arrowok="t"/>
            </v:shape>
            <w10:wrap anchorx="page"/>
          </v:group>
        </w:pict>
      </w:r>
    </w:p>
    <w:p w14:paraId="12094E06" w14:textId="77777777" w:rsidR="00B40857" w:rsidRPr="00580F9E" w:rsidRDefault="00D37348">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rsidRPr="00580F9E">
        <w:rPr>
          <w:rFonts w:ascii="Calibri" w:eastAsia="Arial" w:hAnsi="Calibri" w:cs="Arial"/>
        </w:rPr>
        <w:t xml:space="preserve">6 | </w:t>
      </w:r>
      <w:r w:rsidRPr="00580F9E">
        <w:rPr>
          <w:rFonts w:ascii="Calibri" w:eastAsia="Arial" w:hAnsi="Calibri" w:cs="Arial"/>
          <w:color w:val="7E7E7E"/>
        </w:rPr>
        <w:t>P a g e</w:t>
      </w:r>
    </w:p>
    <w:p w14:paraId="0A02F2CE" w14:textId="561C6AB9" w:rsidR="00B40857" w:rsidRDefault="00AF3835">
      <w:pPr>
        <w:spacing w:before="55" w:line="275" w:lineRule="auto"/>
        <w:ind w:left="820" w:right="75"/>
        <w:jc w:val="both"/>
        <w:rPr>
          <w:rFonts w:ascii="Calibri" w:eastAsia="Calibri" w:hAnsi="Calibri" w:cs="Calibri"/>
          <w:sz w:val="22"/>
          <w:szCs w:val="22"/>
        </w:rPr>
      </w:pPr>
      <w:r>
        <w:lastRenderedPageBreak/>
        <w:pict w14:anchorId="35BDFABA">
          <v:group id="_x0000_s1150" alt="" style="position:absolute;left:0;text-align:left;margin-left:23.95pt;margin-top:23.7pt;width:564.2pt;height:744.7pt;z-index:-251657728;mso-position-horizontal-relative:page;mso-position-vertical-relative:page" coordorigin="479,474" coordsize="11284,14894">
            <v:shape id="_x0000_s1151" alt="" style="position:absolute;left:490;top:485;width:11263;height:0" coordorigin="490,485" coordsize="11263,0" path="m490,485r11263,e" filled="f" strokeweight=".58pt">
              <v:path arrowok="t"/>
            </v:shape>
            <v:shape id="_x0000_s1152" alt="" style="position:absolute;left:485;top:480;width:0;height:14882" coordorigin="485,480" coordsize="0,14882" path="m485,480r,14882e" filled="f" strokeweight=".58pt">
              <v:path arrowok="t"/>
            </v:shape>
            <v:shape id="_x0000_s1153" alt="" style="position:absolute;left:11758;top:480;width:0;height:14882" coordorigin="11758,480" coordsize="0,14882" path="m11758,480r,14882e" filled="f" strokeweight=".58pt">
              <v:path arrowok="t"/>
            </v:shape>
            <v:shape id="_x0000_s1154"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sz w:val="22"/>
          <w:szCs w:val="22"/>
        </w:rPr>
        <w:t xml:space="preserve">distribution of review word counts of the product </w:t>
      </w:r>
      <w:r w:rsidR="00D37348">
        <w:rPr>
          <w:rFonts w:ascii="Calibri" w:eastAsia="Calibri" w:hAnsi="Calibri" w:cs="Calibri"/>
          <w:b/>
          <w:sz w:val="22"/>
          <w:szCs w:val="22"/>
        </w:rPr>
        <w:t>category</w:t>
      </w:r>
      <w:r w:rsidR="00D37348">
        <w:rPr>
          <w:rFonts w:ascii="Calibri" w:eastAsia="Calibri" w:hAnsi="Calibri" w:cs="Calibri"/>
          <w:sz w:val="22"/>
          <w:szCs w:val="22"/>
        </w:rPr>
        <w:t xml:space="preserve">. If the word bins distributions are </w:t>
      </w:r>
      <w:r w:rsidR="00234E85">
        <w:rPr>
          <w:rFonts w:ascii="Calibri" w:eastAsia="Calibri" w:hAnsi="Calibri" w:cs="Calibri"/>
          <w:sz w:val="22"/>
          <w:szCs w:val="22"/>
        </w:rPr>
        <w:t>mismatching by a set threshold, reviews within the associated word bins are then flagged as</w:t>
      </w:r>
      <w:r w:rsidR="00D37348">
        <w:rPr>
          <w:rFonts w:ascii="Calibri" w:eastAsia="Calibri" w:hAnsi="Calibri" w:cs="Calibri"/>
          <w:sz w:val="22"/>
          <w:szCs w:val="22"/>
        </w:rPr>
        <w:t xml:space="preserve"> having overrepresented word count.</w:t>
      </w:r>
    </w:p>
    <w:p w14:paraId="2E298C46" w14:textId="0E093CF5" w:rsidR="00B40857" w:rsidRDefault="00D37348" w:rsidP="00C02A2C">
      <w:pPr>
        <w:spacing w:before="65" w:line="276"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4.  </w:t>
      </w:r>
      <w:r w:rsidR="00C02A2C">
        <w:rPr>
          <w:rFonts w:ascii="Calibri" w:eastAsia="Calibri" w:hAnsi="Calibri" w:cs="Calibri"/>
          <w:sz w:val="22"/>
          <w:szCs w:val="22"/>
        </w:rPr>
        <w:tab/>
      </w:r>
      <w:r w:rsidR="00234E85">
        <w:rPr>
          <w:rFonts w:ascii="Calibri" w:eastAsia="Calibri" w:hAnsi="Calibri" w:cs="Calibri"/>
          <w:i/>
          <w:sz w:val="22"/>
          <w:szCs w:val="22"/>
          <w:u w:val="single" w:color="000000"/>
        </w:rPr>
        <w:t>Incentivized review</w:t>
      </w:r>
      <w:r>
        <w:rPr>
          <w:rFonts w:ascii="Calibri" w:eastAsia="Calibri" w:hAnsi="Calibri" w:cs="Calibri"/>
          <w:i/>
          <w:sz w:val="22"/>
          <w:szCs w:val="22"/>
          <w:u w:val="single" w:color="000000"/>
        </w:rPr>
        <w:t>:</w:t>
      </w:r>
      <w:r>
        <w:rPr>
          <w:rFonts w:ascii="Calibri" w:eastAsia="Calibri" w:hAnsi="Calibri" w:cs="Calibri"/>
          <w:i/>
          <w:sz w:val="22"/>
          <w:szCs w:val="22"/>
        </w:rPr>
        <w:t xml:space="preserve">  </w:t>
      </w:r>
      <w:r w:rsidR="00234E85">
        <w:rPr>
          <w:rFonts w:ascii="Calibri" w:eastAsia="Calibri" w:hAnsi="Calibri" w:cs="Calibri"/>
          <w:sz w:val="22"/>
          <w:szCs w:val="22"/>
        </w:rPr>
        <w:t>This feature is generated by identifying reviews which contain terms</w:t>
      </w:r>
      <w:r>
        <w:rPr>
          <w:rFonts w:ascii="Calibri" w:eastAsia="Calibri" w:hAnsi="Calibri" w:cs="Calibri"/>
          <w:sz w:val="22"/>
          <w:szCs w:val="22"/>
        </w:rPr>
        <w:t xml:space="preserve"> associated with incentivization such as “free gift in exchange for a review”.</w:t>
      </w:r>
    </w:p>
    <w:p w14:paraId="0AF71F31" w14:textId="77777777" w:rsidR="00B40857" w:rsidRDefault="00D37348">
      <w:pPr>
        <w:spacing w:before="65" w:line="276"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5.    </w:t>
      </w:r>
      <w:r>
        <w:rPr>
          <w:rFonts w:ascii="Calibri" w:eastAsia="Calibri" w:hAnsi="Calibri" w:cs="Calibri"/>
          <w:i/>
          <w:sz w:val="22"/>
          <w:szCs w:val="22"/>
          <w:u w:val="single" w:color="000000"/>
        </w:rPr>
        <w:t>Repetitive phrases:</w:t>
      </w:r>
      <w:r>
        <w:rPr>
          <w:rFonts w:ascii="Calibri" w:eastAsia="Calibri" w:hAnsi="Calibri" w:cs="Calibri"/>
          <w:i/>
          <w:sz w:val="22"/>
          <w:szCs w:val="22"/>
        </w:rPr>
        <w:t xml:space="preserve"> </w:t>
      </w:r>
      <w:r>
        <w:rPr>
          <w:rFonts w:ascii="Calibri" w:eastAsia="Calibri" w:hAnsi="Calibri" w:cs="Calibri"/>
          <w:sz w:val="22"/>
          <w:szCs w:val="22"/>
        </w:rPr>
        <w:t>This was one of the most complex features produced using Natural Language Processing techniques. The aim of this feature is to flag reviews that have similarity in phrases like Figure 6 above.</w:t>
      </w:r>
    </w:p>
    <w:p w14:paraId="45745266" w14:textId="77777777" w:rsidR="00B40857" w:rsidRDefault="00B40857">
      <w:pPr>
        <w:spacing w:before="7" w:line="120" w:lineRule="exact"/>
        <w:rPr>
          <w:sz w:val="12"/>
          <w:szCs w:val="12"/>
        </w:rPr>
      </w:pPr>
    </w:p>
    <w:p w14:paraId="1A89E45B" w14:textId="77777777" w:rsidR="00B40857" w:rsidRDefault="00AF3835">
      <w:pPr>
        <w:ind w:left="100" w:right="7864"/>
        <w:jc w:val="both"/>
        <w:rPr>
          <w:rFonts w:ascii="Calibri" w:eastAsia="Calibri" w:hAnsi="Calibri" w:cs="Calibri"/>
          <w:sz w:val="28"/>
          <w:szCs w:val="28"/>
        </w:rPr>
      </w:pPr>
      <w:r>
        <w:pict w14:anchorId="0FF89849">
          <v:group id="_x0000_s1148" alt="" style="position:absolute;left:0;text-align:left;margin-left:70.6pt;margin-top:.15pt;width:470.95pt;height:19.7pt;z-index:-251658752;mso-position-horizontal-relative:page" coordorigin="1412,3" coordsize="9419,394">
            <v:shape id="_x0000_s1149" alt="" style="position:absolute;left:1412;top:3;width:9419;height:394" coordorigin="1412,3" coordsize="9419,394" path="m1412,397r9419,l10831,3,1412,3r,394xe" fillcolor="#404040" stroked="f">
              <v:path arrowok="t"/>
            </v:shape>
            <w10:wrap anchorx="page"/>
          </v:group>
        </w:pict>
      </w:r>
      <w:r w:rsidR="00D37348">
        <w:rPr>
          <w:rFonts w:ascii="Calibri" w:eastAsia="Calibri" w:hAnsi="Calibri" w:cs="Calibri"/>
          <w:b/>
          <w:color w:val="FFFFFF"/>
          <w:sz w:val="28"/>
          <w:szCs w:val="28"/>
        </w:rPr>
        <w:t>Methodology</w:t>
      </w:r>
    </w:p>
    <w:p w14:paraId="370A2D9B" w14:textId="77777777" w:rsidR="00B40857" w:rsidRDefault="00B40857">
      <w:pPr>
        <w:spacing w:line="160" w:lineRule="exact"/>
        <w:rPr>
          <w:sz w:val="17"/>
          <w:szCs w:val="17"/>
        </w:rPr>
      </w:pPr>
    </w:p>
    <w:p w14:paraId="1C847624" w14:textId="077FDDC9" w:rsidR="00B40857" w:rsidRDefault="00D3734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By understanding the business problem, the data required to perform the analysis was identified. Reviews should be mapped to the key features of interest. After which, this dataset may be fed into an appropriate </w:t>
      </w:r>
      <w:r w:rsidR="001F70FB">
        <w:rPr>
          <w:rFonts w:ascii="Calibri" w:eastAsia="Calibri" w:hAnsi="Calibri" w:cs="Calibri"/>
          <w:sz w:val="22"/>
          <w:szCs w:val="22"/>
        </w:rPr>
        <w:t>machine learning model that would produce an output stating whether a review was trusted or</w:t>
      </w:r>
      <w:r>
        <w:rPr>
          <w:rFonts w:ascii="Calibri" w:eastAsia="Calibri" w:hAnsi="Calibri" w:cs="Calibri"/>
          <w:sz w:val="22"/>
          <w:szCs w:val="22"/>
        </w:rPr>
        <w:t xml:space="preserve"> fraudulent.</w:t>
      </w:r>
    </w:p>
    <w:p w14:paraId="20B50CF6" w14:textId="77777777" w:rsidR="00B40857" w:rsidRDefault="00B40857">
      <w:pPr>
        <w:spacing w:before="8" w:line="240" w:lineRule="exact"/>
        <w:rPr>
          <w:sz w:val="24"/>
          <w:szCs w:val="24"/>
        </w:rPr>
      </w:pPr>
    </w:p>
    <w:p w14:paraId="5CBEF097" w14:textId="4AAF2456" w:rsidR="00B40857" w:rsidRDefault="00D3734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To be able to train a model to identify fraudulent reviews, Reviewmeta’s existing concept was reproduced. </w:t>
      </w:r>
      <w:r w:rsidR="001F70FB">
        <w:rPr>
          <w:rFonts w:ascii="Calibri" w:eastAsia="Calibri" w:hAnsi="Calibri" w:cs="Calibri"/>
          <w:sz w:val="22"/>
          <w:szCs w:val="22"/>
        </w:rPr>
        <w:t>By collecting enough data on Reviewmeta’s rated reviews, the key features associated with fraud</w:t>
      </w:r>
      <w:r>
        <w:rPr>
          <w:rFonts w:ascii="Calibri" w:eastAsia="Calibri" w:hAnsi="Calibri" w:cs="Calibri"/>
          <w:sz w:val="22"/>
          <w:szCs w:val="22"/>
        </w:rPr>
        <w:t xml:space="preserve"> (returning a 0% trust score) were recognized. Based on the determined feature importance, the model could then be inverted back to Reviewbox’s customer datasets to provide similar ratings. The steps are outlined below:</w:t>
      </w:r>
    </w:p>
    <w:p w14:paraId="2420A5AD" w14:textId="77777777" w:rsidR="00B40857" w:rsidRDefault="00B40857">
      <w:pPr>
        <w:spacing w:before="5" w:line="240" w:lineRule="exact"/>
        <w:rPr>
          <w:sz w:val="24"/>
          <w:szCs w:val="24"/>
        </w:rPr>
      </w:pPr>
    </w:p>
    <w:p w14:paraId="1380A901"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1.    Collect Reviewmeta individual review scores / associated features</w:t>
      </w:r>
    </w:p>
    <w:p w14:paraId="49E045F5" w14:textId="77777777" w:rsidR="00B40857" w:rsidRDefault="00B40857">
      <w:pPr>
        <w:spacing w:before="1" w:line="100" w:lineRule="exact"/>
        <w:rPr>
          <w:sz w:val="10"/>
          <w:szCs w:val="10"/>
        </w:rPr>
      </w:pPr>
    </w:p>
    <w:p w14:paraId="3BE8A37E"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2.    Prepare Reviewmeta data in a suitable format to feed into our desired model</w:t>
      </w:r>
    </w:p>
    <w:p w14:paraId="66D4EA4B" w14:textId="77777777" w:rsidR="00B40857" w:rsidRDefault="00B40857">
      <w:pPr>
        <w:spacing w:before="1" w:line="100" w:lineRule="exact"/>
        <w:rPr>
          <w:sz w:val="10"/>
          <w:szCs w:val="10"/>
        </w:rPr>
      </w:pPr>
    </w:p>
    <w:p w14:paraId="112D3111"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3.    Train a predictive model based on a considerable amount of data points</w:t>
      </w:r>
    </w:p>
    <w:p w14:paraId="0DC00948" w14:textId="77777777" w:rsidR="00B40857" w:rsidRDefault="00D37348">
      <w:pPr>
        <w:spacing w:before="98"/>
        <w:ind w:left="460"/>
        <w:rPr>
          <w:rFonts w:ascii="Calibri" w:eastAsia="Calibri" w:hAnsi="Calibri" w:cs="Calibri"/>
          <w:sz w:val="22"/>
          <w:szCs w:val="22"/>
        </w:rPr>
      </w:pPr>
      <w:r>
        <w:rPr>
          <w:rFonts w:ascii="Calibri" w:eastAsia="Calibri" w:hAnsi="Calibri" w:cs="Calibri"/>
          <w:sz w:val="22"/>
          <w:szCs w:val="22"/>
        </w:rPr>
        <w:t>4.    Test on unseen data to measure model accuracy</w:t>
      </w:r>
    </w:p>
    <w:p w14:paraId="1B30DA29" w14:textId="77777777" w:rsidR="00B40857" w:rsidRDefault="00B40857">
      <w:pPr>
        <w:spacing w:before="1" w:line="100" w:lineRule="exact"/>
        <w:rPr>
          <w:sz w:val="10"/>
          <w:szCs w:val="10"/>
        </w:rPr>
      </w:pPr>
    </w:p>
    <w:p w14:paraId="3C2E29EA"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5.    Extract Reviewbox’s customer dataset and map features similar to step 2 format</w:t>
      </w:r>
    </w:p>
    <w:p w14:paraId="520AD9BD" w14:textId="77777777" w:rsidR="00B40857" w:rsidRDefault="00B40857">
      <w:pPr>
        <w:spacing w:before="1" w:line="100" w:lineRule="exact"/>
        <w:rPr>
          <w:sz w:val="10"/>
          <w:szCs w:val="10"/>
        </w:rPr>
      </w:pPr>
    </w:p>
    <w:p w14:paraId="054FF870"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6.    Invert tested model from step 4 onto Reviewbox’s customer dataset</w:t>
      </w:r>
    </w:p>
    <w:p w14:paraId="67FA8CD1" w14:textId="77777777" w:rsidR="00B40857" w:rsidRDefault="00B40857">
      <w:pPr>
        <w:spacing w:before="8" w:line="140" w:lineRule="exact"/>
        <w:rPr>
          <w:sz w:val="15"/>
          <w:szCs w:val="15"/>
        </w:rPr>
      </w:pPr>
    </w:p>
    <w:p w14:paraId="11F92D9B" w14:textId="77777777" w:rsidR="00B40857" w:rsidRDefault="00D37348">
      <w:pPr>
        <w:ind w:left="100" w:right="7733"/>
        <w:jc w:val="both"/>
        <w:rPr>
          <w:rFonts w:ascii="Calibri" w:eastAsia="Calibri" w:hAnsi="Calibri" w:cs="Calibri"/>
          <w:sz w:val="24"/>
          <w:szCs w:val="24"/>
        </w:rPr>
      </w:pPr>
      <w:r>
        <w:rPr>
          <w:rFonts w:ascii="Calibri" w:eastAsia="Calibri" w:hAnsi="Calibri" w:cs="Calibri"/>
          <w:b/>
          <w:color w:val="1CAC93"/>
          <w:sz w:val="24"/>
          <w:szCs w:val="24"/>
        </w:rPr>
        <w:t>Data Preparation</w:t>
      </w:r>
    </w:p>
    <w:p w14:paraId="1F575A91" w14:textId="77777777" w:rsidR="00B40857" w:rsidRDefault="00B40857">
      <w:pPr>
        <w:spacing w:before="6" w:line="160" w:lineRule="exact"/>
        <w:rPr>
          <w:sz w:val="16"/>
          <w:szCs w:val="16"/>
        </w:rPr>
      </w:pPr>
    </w:p>
    <w:p w14:paraId="753A3C8C" w14:textId="18FC4E9F"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 xml:space="preserve">This section explains the details of </w:t>
      </w:r>
      <w:r>
        <w:rPr>
          <w:rFonts w:ascii="Calibri" w:eastAsia="Calibri" w:hAnsi="Calibri" w:cs="Calibri"/>
          <w:b/>
          <w:sz w:val="22"/>
          <w:szCs w:val="22"/>
        </w:rPr>
        <w:t xml:space="preserve">steps 2 and 5 </w:t>
      </w:r>
      <w:r>
        <w:rPr>
          <w:rFonts w:ascii="Calibri" w:eastAsia="Calibri" w:hAnsi="Calibri" w:cs="Calibri"/>
          <w:sz w:val="22"/>
          <w:szCs w:val="22"/>
        </w:rPr>
        <w:t xml:space="preserve">highlighted above. The desired predictive model will consist of several independent variables and a single dependent variable. The independent variables are the features highlighted in </w:t>
      </w:r>
      <w:r w:rsidR="00AD1567">
        <w:rPr>
          <w:rFonts w:ascii="Calibri" w:eastAsia="Calibri" w:hAnsi="Calibri" w:cs="Calibri"/>
          <w:sz w:val="22"/>
          <w:szCs w:val="22"/>
        </w:rPr>
        <w:t>the previous section</w:t>
      </w:r>
      <w:r>
        <w:rPr>
          <w:rFonts w:ascii="Calibri" w:eastAsia="Calibri" w:hAnsi="Calibri" w:cs="Calibri"/>
          <w:sz w:val="22"/>
          <w:szCs w:val="22"/>
        </w:rPr>
        <w:t xml:space="preserve"> and may be considered as flags that will return a value of 1 when picked up. For example, the incentivized review feature will be flagged as 1 if the review contains terms associated with incentivization.</w:t>
      </w:r>
    </w:p>
    <w:p w14:paraId="5631B8D3" w14:textId="77777777" w:rsidR="00B40857" w:rsidRDefault="00B40857">
      <w:pPr>
        <w:spacing w:before="5" w:line="240" w:lineRule="exact"/>
        <w:rPr>
          <w:sz w:val="24"/>
          <w:szCs w:val="24"/>
        </w:rPr>
      </w:pPr>
    </w:p>
    <w:p w14:paraId="4C8C5B21" w14:textId="77777777" w:rsidR="00B40857" w:rsidRDefault="00D37348">
      <w:pPr>
        <w:ind w:left="100" w:right="7135"/>
        <w:jc w:val="both"/>
        <w:rPr>
          <w:rFonts w:ascii="Calibri" w:eastAsia="Calibri" w:hAnsi="Calibri" w:cs="Calibri"/>
          <w:sz w:val="22"/>
          <w:szCs w:val="22"/>
        </w:rPr>
      </w:pPr>
      <w:r>
        <w:rPr>
          <w:rFonts w:ascii="Calibri" w:eastAsia="Calibri" w:hAnsi="Calibri" w:cs="Calibri"/>
          <w:b/>
          <w:i/>
          <w:sz w:val="22"/>
          <w:szCs w:val="22"/>
        </w:rPr>
        <w:t>Step 2: Reviewmeta Data</w:t>
      </w:r>
    </w:p>
    <w:p w14:paraId="3F90F115" w14:textId="77777777" w:rsidR="00B40857" w:rsidRDefault="00B40857">
      <w:pPr>
        <w:spacing w:before="1" w:line="160" w:lineRule="exact"/>
        <w:rPr>
          <w:sz w:val="16"/>
          <w:szCs w:val="16"/>
        </w:rPr>
      </w:pPr>
    </w:p>
    <w:p w14:paraId="367D8247" w14:textId="77777777" w:rsidR="00B40857" w:rsidRDefault="00D37348">
      <w:pPr>
        <w:ind w:left="100" w:right="3829"/>
        <w:jc w:val="both"/>
        <w:rPr>
          <w:rFonts w:ascii="Calibri" w:eastAsia="Calibri" w:hAnsi="Calibri" w:cs="Calibri"/>
          <w:sz w:val="22"/>
          <w:szCs w:val="22"/>
        </w:rPr>
      </w:pPr>
      <w:r>
        <w:rPr>
          <w:rFonts w:ascii="Calibri" w:eastAsia="Calibri" w:hAnsi="Calibri" w:cs="Calibri"/>
          <w:sz w:val="22"/>
          <w:szCs w:val="22"/>
        </w:rPr>
        <w:t xml:space="preserve">To explain this </w:t>
      </w:r>
      <w:proofErr w:type="gramStart"/>
      <w:r>
        <w:rPr>
          <w:rFonts w:ascii="Calibri" w:eastAsia="Calibri" w:hAnsi="Calibri" w:cs="Calibri"/>
          <w:sz w:val="22"/>
          <w:szCs w:val="22"/>
        </w:rPr>
        <w:t>step in</w:t>
      </w:r>
      <w:proofErr w:type="gramEnd"/>
      <w:r>
        <w:rPr>
          <w:rFonts w:ascii="Calibri" w:eastAsia="Calibri" w:hAnsi="Calibri" w:cs="Calibri"/>
          <w:sz w:val="22"/>
          <w:szCs w:val="22"/>
        </w:rPr>
        <w:t xml:space="preserve"> detail, we may look at the review below:</w:t>
      </w:r>
    </w:p>
    <w:p w14:paraId="07FBBADC" w14:textId="77777777" w:rsidR="00B40857" w:rsidRDefault="00B40857">
      <w:pPr>
        <w:spacing w:line="200" w:lineRule="exact"/>
      </w:pPr>
    </w:p>
    <w:p w14:paraId="5F3C2DF6" w14:textId="77777777" w:rsidR="00B40857" w:rsidRDefault="00B40857">
      <w:pPr>
        <w:spacing w:line="200" w:lineRule="exact"/>
      </w:pPr>
    </w:p>
    <w:p w14:paraId="22BC1E5F" w14:textId="77777777" w:rsidR="00B40857" w:rsidRDefault="00B40857">
      <w:pPr>
        <w:spacing w:line="200" w:lineRule="exact"/>
      </w:pPr>
    </w:p>
    <w:p w14:paraId="25E5DA7C" w14:textId="77777777" w:rsidR="00B40857" w:rsidRDefault="00B40857">
      <w:pPr>
        <w:spacing w:line="200" w:lineRule="exact"/>
      </w:pPr>
    </w:p>
    <w:p w14:paraId="7DFB94D2" w14:textId="6EA1FACE" w:rsidR="00B40857" w:rsidRDefault="00B40857">
      <w:pPr>
        <w:spacing w:line="200" w:lineRule="exact"/>
      </w:pPr>
    </w:p>
    <w:p w14:paraId="571FA6FF" w14:textId="74566FB5" w:rsidR="00B24590" w:rsidRDefault="00B24590">
      <w:pPr>
        <w:spacing w:line="200" w:lineRule="exact"/>
      </w:pPr>
    </w:p>
    <w:p w14:paraId="33086240" w14:textId="63ADEF83" w:rsidR="00B24590" w:rsidRDefault="00B24590">
      <w:pPr>
        <w:spacing w:line="200" w:lineRule="exact"/>
      </w:pPr>
    </w:p>
    <w:p w14:paraId="22CA729F" w14:textId="77777777" w:rsidR="00B24590" w:rsidRDefault="00B24590">
      <w:pPr>
        <w:spacing w:line="200" w:lineRule="exact"/>
      </w:pPr>
    </w:p>
    <w:p w14:paraId="37892AF6" w14:textId="77777777" w:rsidR="00B40857" w:rsidRDefault="00B40857">
      <w:pPr>
        <w:spacing w:line="200" w:lineRule="exact"/>
      </w:pPr>
    </w:p>
    <w:p w14:paraId="2441DDC9" w14:textId="77777777" w:rsidR="00B40857" w:rsidRDefault="00B40857">
      <w:pPr>
        <w:spacing w:before="13" w:line="240" w:lineRule="exact"/>
        <w:rPr>
          <w:sz w:val="24"/>
          <w:szCs w:val="24"/>
        </w:rPr>
      </w:pPr>
    </w:p>
    <w:p w14:paraId="0DE62743" w14:textId="77777777" w:rsidR="00B40857" w:rsidRPr="00580F9E" w:rsidRDefault="00AF3835">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pict w14:anchorId="0AE0ED08">
          <v:group id="_x0000_s1146" alt="" style="position:absolute;left:0;text-align:left;margin-left:70.6pt;margin-top:.4pt;width:470.95pt;height:0;z-index:-251659776;mso-position-horizontal-relative:page" coordorigin="1412,8" coordsize="9419,0">
            <v:shape id="_x0000_s1147"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 xml:space="preserve">7 | </w:t>
      </w:r>
      <w:r w:rsidR="00D37348" w:rsidRPr="00580F9E">
        <w:rPr>
          <w:rFonts w:ascii="Calibri" w:eastAsia="Arial" w:hAnsi="Calibri" w:cs="Arial"/>
          <w:color w:val="7E7E7E"/>
        </w:rPr>
        <w:t>P a g e</w:t>
      </w:r>
    </w:p>
    <w:p w14:paraId="517CF481" w14:textId="77777777" w:rsidR="00B40857" w:rsidRDefault="00AF3835">
      <w:pPr>
        <w:spacing w:line="100" w:lineRule="exact"/>
        <w:rPr>
          <w:sz w:val="10"/>
          <w:szCs w:val="10"/>
        </w:rPr>
      </w:pPr>
      <w:r>
        <w:lastRenderedPageBreak/>
        <w:pict w14:anchorId="3B73B322">
          <v:group id="_x0000_s1141" alt="" style="position:absolute;margin-left:23.95pt;margin-top:23.7pt;width:564.2pt;height:744.7pt;z-index:-251655680;mso-position-horizontal-relative:page;mso-position-vertical-relative:page" coordorigin="479,474" coordsize="11284,14894">
            <v:shape id="_x0000_s1142" alt="" style="position:absolute;left:490;top:485;width:11263;height:0" coordorigin="490,485" coordsize="11263,0" path="m490,485r11263,e" filled="f" strokeweight=".58pt">
              <v:path arrowok="t"/>
            </v:shape>
            <v:shape id="_x0000_s1143" alt="" style="position:absolute;left:485;top:480;width:0;height:14882" coordorigin="485,480" coordsize="0,14882" path="m485,480r,14882e" filled="f" strokeweight=".58pt">
              <v:path arrowok="t"/>
            </v:shape>
            <v:shape id="_x0000_s1144" alt="" style="position:absolute;left:11758;top:480;width:0;height:14882" coordorigin="11758,480" coordsize="0,14882" path="m11758,480r,14882e" filled="f" strokeweight=".58pt">
              <v:path arrowok="t"/>
            </v:shape>
            <v:shape id="_x0000_s1145" alt="" style="position:absolute;left:490;top:15358;width:11263;height:0" coordorigin="490,15358" coordsize="11263,0" path="m490,15358r11263,e" filled="f" strokeweight=".58pt">
              <v:path arrowok="t"/>
            </v:shape>
            <w10:wrap anchorx="page" anchory="page"/>
          </v:group>
        </w:pict>
      </w:r>
    </w:p>
    <w:p w14:paraId="41BCD76C" w14:textId="77777777" w:rsidR="00B40857" w:rsidRDefault="00AF3835">
      <w:pPr>
        <w:ind w:left="1780"/>
      </w:pPr>
      <w:r>
        <w:rPr>
          <w:noProof/>
        </w:rPr>
        <w:pict w14:anchorId="35EADEFB">
          <v:shape id="_x0000_i1026" type="#_x0000_t75" alt="" style="width:300.7pt;height:88.95pt;mso-width-percent:0;mso-height-percent:0;mso-width-percent:0;mso-height-percent:0">
            <v:imagedata r:id="rId22" o:title=""/>
          </v:shape>
        </w:pict>
      </w:r>
    </w:p>
    <w:p w14:paraId="04A12CEB" w14:textId="77777777" w:rsidR="00B40857" w:rsidRDefault="00D37348">
      <w:pPr>
        <w:spacing w:before="48"/>
        <w:ind w:left="3291" w:right="3308"/>
        <w:jc w:val="center"/>
        <w:rPr>
          <w:rFonts w:ascii="Calibri" w:eastAsia="Calibri" w:hAnsi="Calibri" w:cs="Calibri"/>
          <w:sz w:val="18"/>
          <w:szCs w:val="18"/>
        </w:rPr>
      </w:pPr>
      <w:r>
        <w:rPr>
          <w:rFonts w:ascii="Calibri" w:eastAsia="Calibri" w:hAnsi="Calibri" w:cs="Calibri"/>
          <w:i/>
          <w:sz w:val="18"/>
          <w:szCs w:val="18"/>
        </w:rPr>
        <w:t>Figure 7: A Reviewmeta Individual Score</w:t>
      </w:r>
    </w:p>
    <w:p w14:paraId="3644EF51" w14:textId="77777777" w:rsidR="00B40857" w:rsidRDefault="00B40857">
      <w:pPr>
        <w:spacing w:before="2" w:line="140" w:lineRule="exact"/>
        <w:rPr>
          <w:sz w:val="15"/>
          <w:szCs w:val="15"/>
        </w:rPr>
      </w:pPr>
    </w:p>
    <w:p w14:paraId="0D9DB5E5" w14:textId="77777777" w:rsidR="00B40857" w:rsidRDefault="00D37348">
      <w:pPr>
        <w:ind w:left="100" w:right="1658"/>
        <w:jc w:val="both"/>
        <w:rPr>
          <w:rFonts w:ascii="Calibri" w:eastAsia="Calibri" w:hAnsi="Calibri" w:cs="Calibri"/>
          <w:sz w:val="22"/>
          <w:szCs w:val="22"/>
        </w:rPr>
      </w:pPr>
      <w:r>
        <w:rPr>
          <w:rFonts w:ascii="Calibri" w:eastAsia="Calibri" w:hAnsi="Calibri" w:cs="Calibri"/>
          <w:sz w:val="22"/>
          <w:szCs w:val="22"/>
        </w:rPr>
        <w:t>This dataset, prepared on an individual review-level, for the predictive model will have:</w:t>
      </w:r>
    </w:p>
    <w:p w14:paraId="7657BFE5" w14:textId="77777777" w:rsidR="00B40857" w:rsidRDefault="00B40857">
      <w:pPr>
        <w:spacing w:before="1" w:line="280" w:lineRule="exact"/>
        <w:rPr>
          <w:sz w:val="28"/>
          <w:szCs w:val="28"/>
        </w:rPr>
      </w:pPr>
    </w:p>
    <w:p w14:paraId="1F69ACC1"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1.    A unique review id or text</w:t>
      </w:r>
    </w:p>
    <w:p w14:paraId="341525A1" w14:textId="77777777" w:rsidR="00B40857" w:rsidRDefault="00D37348">
      <w:pPr>
        <w:spacing w:before="98"/>
        <w:ind w:left="460"/>
        <w:rPr>
          <w:rFonts w:ascii="Calibri" w:eastAsia="Calibri" w:hAnsi="Calibri" w:cs="Calibri"/>
          <w:sz w:val="22"/>
          <w:szCs w:val="22"/>
        </w:rPr>
      </w:pPr>
      <w:r>
        <w:rPr>
          <w:rFonts w:ascii="Calibri" w:eastAsia="Calibri" w:hAnsi="Calibri" w:cs="Calibri"/>
          <w:sz w:val="22"/>
          <w:szCs w:val="22"/>
        </w:rPr>
        <w:t>2.    12 independent variable columns (for all features)</w:t>
      </w:r>
    </w:p>
    <w:p w14:paraId="2A517033" w14:textId="77777777" w:rsidR="00B40857" w:rsidRDefault="00B40857">
      <w:pPr>
        <w:spacing w:before="2" w:line="100" w:lineRule="exact"/>
        <w:rPr>
          <w:sz w:val="10"/>
          <w:szCs w:val="10"/>
        </w:rPr>
      </w:pPr>
    </w:p>
    <w:p w14:paraId="114A1EC9" w14:textId="77777777" w:rsidR="00B40857" w:rsidRDefault="00D37348">
      <w:pPr>
        <w:spacing w:line="330" w:lineRule="auto"/>
        <w:ind w:left="1180" w:right="4515"/>
        <w:rPr>
          <w:rFonts w:ascii="Calibri" w:eastAsia="Calibri" w:hAnsi="Calibri" w:cs="Calibri"/>
          <w:sz w:val="22"/>
          <w:szCs w:val="22"/>
        </w:rPr>
      </w:pPr>
      <w:r>
        <w:rPr>
          <w:rFonts w:ascii="Calibri" w:eastAsia="Calibri" w:hAnsi="Calibri" w:cs="Calibri"/>
          <w:sz w:val="22"/>
          <w:szCs w:val="22"/>
        </w:rPr>
        <w:t>a.    Repetitive phrases will be flagged as 1 b.    Take-back reviewer will be flagged as 1</w:t>
      </w:r>
    </w:p>
    <w:p w14:paraId="638BB8B8" w14:textId="77777777" w:rsidR="00B40857" w:rsidRDefault="00D37348">
      <w:pPr>
        <w:spacing w:before="16" w:line="330" w:lineRule="auto"/>
        <w:ind w:left="1180" w:right="3851"/>
        <w:rPr>
          <w:rFonts w:ascii="Calibri" w:eastAsia="Calibri" w:hAnsi="Calibri" w:cs="Calibri"/>
          <w:sz w:val="22"/>
          <w:szCs w:val="22"/>
        </w:rPr>
      </w:pPr>
      <w:r>
        <w:rPr>
          <w:rFonts w:ascii="Calibri" w:eastAsia="Calibri" w:hAnsi="Calibri" w:cs="Calibri"/>
          <w:sz w:val="22"/>
          <w:szCs w:val="22"/>
        </w:rPr>
        <w:t>c.    Overlapping review history will be flagged as 1 d.    Easy grader will be flagged as 1</w:t>
      </w:r>
    </w:p>
    <w:p w14:paraId="023A516D" w14:textId="77777777" w:rsidR="00B40857" w:rsidRDefault="00D37348">
      <w:pPr>
        <w:spacing w:before="18"/>
        <w:ind w:left="1180"/>
        <w:rPr>
          <w:rFonts w:ascii="Calibri" w:eastAsia="Calibri" w:hAnsi="Calibri" w:cs="Calibri"/>
          <w:sz w:val="22"/>
          <w:szCs w:val="22"/>
        </w:rPr>
      </w:pPr>
      <w:r>
        <w:rPr>
          <w:rFonts w:ascii="Calibri" w:eastAsia="Calibri" w:hAnsi="Calibri" w:cs="Calibri"/>
          <w:sz w:val="22"/>
          <w:szCs w:val="22"/>
        </w:rPr>
        <w:t>e.    All other features will be set to 0</w:t>
      </w:r>
    </w:p>
    <w:p w14:paraId="12526944" w14:textId="77777777" w:rsidR="00B40857" w:rsidRDefault="00B40857">
      <w:pPr>
        <w:spacing w:before="1" w:line="100" w:lineRule="exact"/>
        <w:rPr>
          <w:sz w:val="10"/>
          <w:szCs w:val="10"/>
        </w:rPr>
      </w:pPr>
    </w:p>
    <w:p w14:paraId="7E9CFEB0"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3.    1 dependent variable column with value of 0 signifying no trust</w:t>
      </w:r>
    </w:p>
    <w:p w14:paraId="67E3A47D" w14:textId="77777777" w:rsidR="00B40857" w:rsidRDefault="00B40857">
      <w:pPr>
        <w:spacing w:before="9" w:line="140" w:lineRule="exact"/>
        <w:rPr>
          <w:sz w:val="15"/>
          <w:szCs w:val="15"/>
        </w:rPr>
      </w:pPr>
    </w:p>
    <w:p w14:paraId="232A47AC" w14:textId="14776570" w:rsidR="00B40857" w:rsidRDefault="00AD1567">
      <w:pPr>
        <w:spacing w:line="276" w:lineRule="auto"/>
        <w:ind w:left="100" w:right="81"/>
        <w:jc w:val="both"/>
        <w:rPr>
          <w:rFonts w:ascii="Calibri" w:eastAsia="Calibri" w:hAnsi="Calibri" w:cs="Calibri"/>
          <w:sz w:val="22"/>
          <w:szCs w:val="22"/>
        </w:rPr>
      </w:pPr>
      <w:r>
        <w:rPr>
          <w:rFonts w:ascii="Calibri" w:eastAsia="Calibri" w:hAnsi="Calibri" w:cs="Calibri"/>
          <w:sz w:val="22"/>
          <w:szCs w:val="22"/>
        </w:rPr>
        <w:t>This step is repeated for over 10,000 reviews across different product categories to obtain adequate</w:t>
      </w:r>
      <w:r w:rsidR="00D37348">
        <w:rPr>
          <w:rFonts w:ascii="Calibri" w:eastAsia="Calibri" w:hAnsi="Calibri" w:cs="Calibri"/>
          <w:sz w:val="22"/>
          <w:szCs w:val="22"/>
        </w:rPr>
        <w:t xml:space="preserve"> training data with a satisfactory model accuracy.</w:t>
      </w:r>
    </w:p>
    <w:p w14:paraId="280C596B" w14:textId="77777777" w:rsidR="00B40857" w:rsidRDefault="00B40857">
      <w:pPr>
        <w:spacing w:before="8" w:line="240" w:lineRule="exact"/>
        <w:rPr>
          <w:sz w:val="24"/>
          <w:szCs w:val="24"/>
        </w:rPr>
      </w:pPr>
    </w:p>
    <w:p w14:paraId="7CCF1FBB" w14:textId="77777777" w:rsidR="00B40857" w:rsidRDefault="00D37348">
      <w:pPr>
        <w:ind w:left="100" w:right="7279"/>
        <w:jc w:val="both"/>
        <w:rPr>
          <w:rFonts w:ascii="Calibri" w:eastAsia="Calibri" w:hAnsi="Calibri" w:cs="Calibri"/>
          <w:sz w:val="22"/>
          <w:szCs w:val="22"/>
        </w:rPr>
      </w:pPr>
      <w:r>
        <w:rPr>
          <w:rFonts w:ascii="Calibri" w:eastAsia="Calibri" w:hAnsi="Calibri" w:cs="Calibri"/>
          <w:b/>
          <w:i/>
          <w:sz w:val="22"/>
          <w:szCs w:val="22"/>
        </w:rPr>
        <w:t>Step 5: Reviewbox Data</w:t>
      </w:r>
    </w:p>
    <w:p w14:paraId="31013C2D" w14:textId="77777777" w:rsidR="00B40857" w:rsidRDefault="00B40857">
      <w:pPr>
        <w:spacing w:before="9" w:line="140" w:lineRule="exact"/>
        <w:rPr>
          <w:sz w:val="15"/>
          <w:szCs w:val="15"/>
        </w:rPr>
      </w:pPr>
    </w:p>
    <w:p w14:paraId="176E4BEA" w14:textId="77777777"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Unlike the Reviewmeta data, the Reviewbox customers data has not yet been mapped to the features of interest. The data behind those features come from disparate sources:</w:t>
      </w:r>
    </w:p>
    <w:p w14:paraId="7D630102" w14:textId="77777777" w:rsidR="00B40857" w:rsidRDefault="00B40857">
      <w:pPr>
        <w:spacing w:before="7" w:line="240" w:lineRule="exact"/>
        <w:rPr>
          <w:sz w:val="24"/>
          <w:szCs w:val="24"/>
        </w:rPr>
      </w:pPr>
    </w:p>
    <w:p w14:paraId="5A2AA1FC"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1.    Profile-related features</w:t>
      </w:r>
    </w:p>
    <w:p w14:paraId="30952EEB" w14:textId="77777777" w:rsidR="00B40857" w:rsidRDefault="00D37348">
      <w:pPr>
        <w:spacing w:before="98"/>
        <w:ind w:left="1180"/>
        <w:rPr>
          <w:rFonts w:ascii="Calibri" w:eastAsia="Calibri" w:hAnsi="Calibri" w:cs="Calibri"/>
          <w:sz w:val="22"/>
          <w:szCs w:val="22"/>
        </w:rPr>
      </w:pPr>
      <w:r>
        <w:rPr>
          <w:rFonts w:ascii="Calibri" w:eastAsia="Calibri" w:hAnsi="Calibri" w:cs="Calibri"/>
          <w:sz w:val="22"/>
          <w:szCs w:val="22"/>
        </w:rPr>
        <w:t>a.    Amazon’s reviewer profile page</w:t>
      </w:r>
    </w:p>
    <w:p w14:paraId="6635B633" w14:textId="77777777" w:rsidR="00B40857" w:rsidRDefault="00B40857">
      <w:pPr>
        <w:spacing w:before="1" w:line="100" w:lineRule="exact"/>
        <w:rPr>
          <w:sz w:val="10"/>
          <w:szCs w:val="10"/>
        </w:rPr>
      </w:pPr>
    </w:p>
    <w:p w14:paraId="359BB1A6"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2.    Non-profile related features</w:t>
      </w:r>
    </w:p>
    <w:p w14:paraId="30FAEF18" w14:textId="77777777" w:rsidR="00B40857" w:rsidRDefault="00B40857">
      <w:pPr>
        <w:spacing w:before="1" w:line="100" w:lineRule="exact"/>
        <w:rPr>
          <w:sz w:val="10"/>
          <w:szCs w:val="10"/>
        </w:rPr>
      </w:pPr>
    </w:p>
    <w:p w14:paraId="25B331A1" w14:textId="77777777" w:rsidR="00B40857" w:rsidRDefault="00D37348">
      <w:pPr>
        <w:ind w:left="1180"/>
        <w:rPr>
          <w:rFonts w:ascii="Calibri" w:eastAsia="Calibri" w:hAnsi="Calibri" w:cs="Calibri"/>
          <w:sz w:val="22"/>
          <w:szCs w:val="22"/>
        </w:rPr>
      </w:pPr>
      <w:r>
        <w:rPr>
          <w:rFonts w:ascii="Calibri" w:eastAsia="Calibri" w:hAnsi="Calibri" w:cs="Calibri"/>
          <w:sz w:val="22"/>
          <w:szCs w:val="22"/>
        </w:rPr>
        <w:t>a.    Reviewbox Reviews Dataset</w:t>
      </w:r>
    </w:p>
    <w:p w14:paraId="6683B305" w14:textId="77777777" w:rsidR="00B40857" w:rsidRDefault="00D37348">
      <w:pPr>
        <w:spacing w:before="98"/>
        <w:ind w:left="1180"/>
        <w:rPr>
          <w:rFonts w:ascii="Calibri" w:eastAsia="Calibri" w:hAnsi="Calibri" w:cs="Calibri"/>
          <w:sz w:val="22"/>
          <w:szCs w:val="22"/>
        </w:rPr>
      </w:pPr>
      <w:r>
        <w:rPr>
          <w:rFonts w:ascii="Calibri" w:eastAsia="Calibri" w:hAnsi="Calibri" w:cs="Calibri"/>
          <w:sz w:val="22"/>
          <w:szCs w:val="22"/>
        </w:rPr>
        <w:t>b.    Reviewbox Sales Rank Dataset</w:t>
      </w:r>
    </w:p>
    <w:p w14:paraId="6577B63C" w14:textId="77777777" w:rsidR="00B40857" w:rsidRDefault="00B40857">
      <w:pPr>
        <w:spacing w:before="1" w:line="160" w:lineRule="exact"/>
        <w:rPr>
          <w:sz w:val="16"/>
          <w:szCs w:val="16"/>
        </w:rPr>
      </w:pPr>
    </w:p>
    <w:p w14:paraId="3C96F975" w14:textId="66CE78FC"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Profile-</w:t>
      </w:r>
      <w:r w:rsidR="0069429A">
        <w:rPr>
          <w:rFonts w:ascii="Calibri" w:eastAsia="Calibri" w:hAnsi="Calibri" w:cs="Calibri"/>
          <w:sz w:val="22"/>
          <w:szCs w:val="22"/>
        </w:rPr>
        <w:t>related features were obtained by collecting reviewer profiles pages based on the profile ids</w:t>
      </w:r>
      <w:r>
        <w:rPr>
          <w:rFonts w:ascii="Calibri" w:eastAsia="Calibri" w:hAnsi="Calibri" w:cs="Calibri"/>
          <w:sz w:val="22"/>
          <w:szCs w:val="22"/>
        </w:rPr>
        <w:t xml:space="preserve"> </w:t>
      </w:r>
      <w:r w:rsidR="0069429A">
        <w:rPr>
          <w:rFonts w:ascii="Calibri" w:eastAsia="Calibri" w:hAnsi="Calibri" w:cs="Calibri"/>
          <w:sz w:val="22"/>
          <w:szCs w:val="22"/>
        </w:rPr>
        <w:t>provided on Reviewbox’s Reviews Dataset</w:t>
      </w:r>
      <w:r>
        <w:rPr>
          <w:rFonts w:ascii="Calibri" w:eastAsia="Calibri" w:hAnsi="Calibri" w:cs="Calibri"/>
          <w:sz w:val="22"/>
          <w:szCs w:val="22"/>
        </w:rPr>
        <w:t xml:space="preserve">. </w:t>
      </w:r>
      <w:r w:rsidR="0069429A">
        <w:rPr>
          <w:rFonts w:ascii="Calibri" w:eastAsia="Calibri" w:hAnsi="Calibri" w:cs="Calibri"/>
          <w:sz w:val="22"/>
          <w:szCs w:val="22"/>
        </w:rPr>
        <w:t>Later, the features of interest were extracted from the</w:t>
      </w:r>
      <w:r>
        <w:rPr>
          <w:rFonts w:ascii="Calibri" w:eastAsia="Calibri" w:hAnsi="Calibri" w:cs="Calibri"/>
          <w:sz w:val="22"/>
          <w:szCs w:val="22"/>
        </w:rPr>
        <w:t xml:space="preserve"> collected pages. For an individual reviewer / profile ID, the profile features (9 independent variables) are collected.</w:t>
      </w:r>
    </w:p>
    <w:p w14:paraId="06ECD94B" w14:textId="77777777" w:rsidR="00B40857" w:rsidRDefault="00B40857">
      <w:pPr>
        <w:spacing w:before="8" w:line="240" w:lineRule="exact"/>
        <w:rPr>
          <w:sz w:val="24"/>
          <w:szCs w:val="24"/>
        </w:rPr>
      </w:pPr>
    </w:p>
    <w:p w14:paraId="4758D947" w14:textId="384BE6DA"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 xml:space="preserve">Non-profile related features are pertinent to the review content rather than the profiler content and thus are mainly obtained from the Reviews Dataset. The Sales Rank Dataset is also used to merge product </w:t>
      </w:r>
      <w:r w:rsidR="0069429A">
        <w:rPr>
          <w:rFonts w:ascii="Calibri" w:eastAsia="Calibri" w:hAnsi="Calibri" w:cs="Calibri"/>
          <w:sz w:val="22"/>
          <w:szCs w:val="22"/>
        </w:rPr>
        <w:t>categories for relevant features relevant features such as overrepresented word count</w:t>
      </w:r>
      <w:r>
        <w:rPr>
          <w:rFonts w:ascii="Calibri" w:eastAsia="Calibri" w:hAnsi="Calibri" w:cs="Calibri"/>
          <w:sz w:val="22"/>
          <w:szCs w:val="22"/>
        </w:rPr>
        <w:t xml:space="preserve">.  </w:t>
      </w:r>
      <w:r w:rsidR="0069429A">
        <w:rPr>
          <w:rFonts w:ascii="Calibri" w:eastAsia="Calibri" w:hAnsi="Calibri" w:cs="Calibri"/>
          <w:sz w:val="22"/>
          <w:szCs w:val="22"/>
        </w:rPr>
        <w:t>Once those</w:t>
      </w:r>
      <w:r>
        <w:rPr>
          <w:rFonts w:ascii="Calibri" w:eastAsia="Calibri" w:hAnsi="Calibri" w:cs="Calibri"/>
          <w:sz w:val="22"/>
          <w:szCs w:val="22"/>
        </w:rPr>
        <w:t xml:space="preserve"> features are obtained, they are merged with the profile-related features on a common column such as</w:t>
      </w:r>
    </w:p>
    <w:p w14:paraId="36945A20" w14:textId="77777777" w:rsidR="00B40857" w:rsidRDefault="00D37348">
      <w:pPr>
        <w:spacing w:before="5"/>
        <w:ind w:left="100" w:right="6942"/>
        <w:jc w:val="both"/>
        <w:rPr>
          <w:rFonts w:ascii="Calibri" w:eastAsia="Calibri" w:hAnsi="Calibri" w:cs="Calibri"/>
          <w:sz w:val="22"/>
          <w:szCs w:val="22"/>
        </w:rPr>
      </w:pPr>
      <w:r>
        <w:rPr>
          <w:rFonts w:ascii="Calibri" w:eastAsia="Calibri" w:hAnsi="Calibri" w:cs="Calibri"/>
          <w:sz w:val="22"/>
          <w:szCs w:val="22"/>
        </w:rPr>
        <w:t>the review text or profile id.</w:t>
      </w:r>
    </w:p>
    <w:p w14:paraId="74525597" w14:textId="4B9C052B" w:rsidR="00B40857" w:rsidRDefault="00B40857">
      <w:pPr>
        <w:spacing w:before="9" w:line="140" w:lineRule="exact"/>
        <w:rPr>
          <w:sz w:val="14"/>
          <w:szCs w:val="14"/>
        </w:rPr>
      </w:pPr>
    </w:p>
    <w:p w14:paraId="3B7F206F" w14:textId="170C05B0" w:rsidR="00B24590" w:rsidRDefault="00B24590">
      <w:pPr>
        <w:spacing w:before="9" w:line="140" w:lineRule="exact"/>
        <w:rPr>
          <w:sz w:val="14"/>
          <w:szCs w:val="14"/>
        </w:rPr>
      </w:pPr>
    </w:p>
    <w:p w14:paraId="4342EFBA" w14:textId="77777777" w:rsidR="00B24590" w:rsidRDefault="00B24590">
      <w:pPr>
        <w:spacing w:before="9" w:line="140" w:lineRule="exact"/>
        <w:rPr>
          <w:sz w:val="14"/>
          <w:szCs w:val="14"/>
        </w:rPr>
      </w:pPr>
    </w:p>
    <w:p w14:paraId="15AA6523" w14:textId="77777777" w:rsidR="00B40857" w:rsidRDefault="00B40857">
      <w:pPr>
        <w:spacing w:line="200" w:lineRule="exact"/>
      </w:pPr>
    </w:p>
    <w:p w14:paraId="44F6BD1E" w14:textId="77777777" w:rsidR="00B40857" w:rsidRPr="00580F9E" w:rsidRDefault="00AF3835">
      <w:pPr>
        <w:spacing w:before="32"/>
        <w:ind w:right="176"/>
        <w:jc w:val="right"/>
        <w:rPr>
          <w:rFonts w:ascii="Calibri" w:eastAsia="Arial" w:hAnsi="Calibri" w:cs="Arial"/>
        </w:rPr>
        <w:sectPr w:rsidR="00B40857" w:rsidRPr="00580F9E">
          <w:pgSz w:w="12240" w:h="15840"/>
          <w:pgMar w:top="1340" w:right="1320" w:bottom="280" w:left="1340" w:header="720" w:footer="720" w:gutter="0"/>
          <w:cols w:space="720"/>
        </w:sectPr>
      </w:pPr>
      <w:r>
        <w:pict w14:anchorId="14790210">
          <v:group id="_x0000_s1139" alt="" style="position:absolute;left:0;text-align:left;margin-left:70.6pt;margin-top:.4pt;width:470.95pt;height:0;z-index:-251656704;mso-position-horizontal-relative:page" coordorigin="1412,8" coordsize="9419,0">
            <v:shape id="_x0000_s1140"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 xml:space="preserve">8 | </w:t>
      </w:r>
      <w:r w:rsidR="00D37348" w:rsidRPr="00580F9E">
        <w:rPr>
          <w:rFonts w:ascii="Calibri" w:eastAsia="Arial" w:hAnsi="Calibri" w:cs="Arial"/>
          <w:color w:val="7E7E7E"/>
        </w:rPr>
        <w:t>P a g e</w:t>
      </w:r>
    </w:p>
    <w:p w14:paraId="48C1F3BA" w14:textId="77777777" w:rsidR="00B40857" w:rsidRDefault="00AF3835">
      <w:pPr>
        <w:spacing w:before="55" w:line="276" w:lineRule="auto"/>
        <w:ind w:left="100" w:right="76"/>
        <w:jc w:val="both"/>
        <w:rPr>
          <w:rFonts w:ascii="Calibri" w:eastAsia="Calibri" w:hAnsi="Calibri" w:cs="Calibri"/>
          <w:sz w:val="22"/>
          <w:szCs w:val="22"/>
        </w:rPr>
      </w:pPr>
      <w:r>
        <w:lastRenderedPageBreak/>
        <w:pict w14:anchorId="5FF96150">
          <v:group id="_x0000_s1134" alt="" style="position:absolute;left:0;text-align:left;margin-left:23.95pt;margin-top:23.7pt;width:564.2pt;height:744.7pt;z-index:-251653632;mso-position-horizontal-relative:page;mso-position-vertical-relative:page" coordorigin="479,474" coordsize="11284,14894">
            <v:shape id="_x0000_s1135" alt="" style="position:absolute;left:490;top:485;width:11263;height:0" coordorigin="490,485" coordsize="11263,0" path="m490,485r11263,e" filled="f" strokeweight=".58pt">
              <v:path arrowok="t"/>
            </v:shape>
            <v:shape id="_x0000_s1136" alt="" style="position:absolute;left:485;top:480;width:0;height:14882" coordorigin="485,480" coordsize="0,14882" path="m485,480r,14882e" filled="f" strokeweight=".58pt">
              <v:path arrowok="t"/>
            </v:shape>
            <v:shape id="_x0000_s1137" alt="" style="position:absolute;left:11758;top:480;width:0;height:14882" coordorigin="11758,480" coordsize="0,14882" path="m11758,480r,14882e" filled="f" strokeweight=".58pt">
              <v:path arrowok="t"/>
            </v:shape>
            <v:shape id="_x0000_s1138"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sz w:val="22"/>
          <w:szCs w:val="22"/>
        </w:rPr>
        <w:t>Similar to the Reviewmeta data, the final dataset will consist of a unique review id or text column, 13 independent variable columns and 1 dependent variable column.</w:t>
      </w:r>
    </w:p>
    <w:p w14:paraId="53AFF984" w14:textId="77777777" w:rsidR="00B40857" w:rsidRDefault="00B40857">
      <w:pPr>
        <w:spacing w:before="5" w:line="240" w:lineRule="exact"/>
        <w:rPr>
          <w:sz w:val="24"/>
          <w:szCs w:val="24"/>
        </w:rPr>
      </w:pPr>
    </w:p>
    <w:p w14:paraId="210419B7" w14:textId="77777777" w:rsidR="00B40857" w:rsidRDefault="00D37348">
      <w:pPr>
        <w:ind w:left="100" w:right="7569"/>
        <w:jc w:val="both"/>
        <w:rPr>
          <w:rFonts w:ascii="Calibri" w:eastAsia="Calibri" w:hAnsi="Calibri" w:cs="Calibri"/>
          <w:sz w:val="24"/>
          <w:szCs w:val="24"/>
        </w:rPr>
      </w:pPr>
      <w:r>
        <w:rPr>
          <w:rFonts w:ascii="Calibri" w:eastAsia="Calibri" w:hAnsi="Calibri" w:cs="Calibri"/>
          <w:b/>
          <w:color w:val="1CAC93"/>
          <w:sz w:val="24"/>
          <w:szCs w:val="24"/>
        </w:rPr>
        <w:t>The First Approach</w:t>
      </w:r>
    </w:p>
    <w:p w14:paraId="355B5660" w14:textId="77777777" w:rsidR="00B40857" w:rsidRDefault="00B40857">
      <w:pPr>
        <w:spacing w:before="6" w:line="160" w:lineRule="exact"/>
        <w:rPr>
          <w:sz w:val="16"/>
          <w:szCs w:val="16"/>
        </w:rPr>
      </w:pPr>
    </w:p>
    <w:p w14:paraId="0C0D7300" w14:textId="1A04511D" w:rsidR="00B40857" w:rsidRDefault="0069429A">
      <w:pPr>
        <w:spacing w:line="275" w:lineRule="auto"/>
        <w:ind w:left="100" w:right="75"/>
        <w:jc w:val="both"/>
        <w:rPr>
          <w:rFonts w:ascii="Calibri" w:eastAsia="Calibri" w:hAnsi="Calibri" w:cs="Calibri"/>
          <w:sz w:val="22"/>
          <w:szCs w:val="22"/>
        </w:rPr>
      </w:pPr>
      <w:r>
        <w:rPr>
          <w:rFonts w:ascii="Calibri" w:eastAsia="Calibri" w:hAnsi="Calibri" w:cs="Calibri"/>
          <w:sz w:val="22"/>
          <w:szCs w:val="22"/>
        </w:rPr>
        <w:t>Initially, the aim was to evaluate Reviewmeta’s existing solution to see if it meets the customers</w:t>
      </w:r>
      <w:r w:rsidR="00D37348">
        <w:rPr>
          <w:rFonts w:ascii="Calibri" w:eastAsia="Calibri" w:hAnsi="Calibri" w:cs="Calibri"/>
          <w:sz w:val="22"/>
          <w:szCs w:val="22"/>
        </w:rPr>
        <w:t xml:space="preserve">’ requirements. </w:t>
      </w:r>
      <w:r>
        <w:rPr>
          <w:rFonts w:ascii="Calibri" w:eastAsia="Calibri" w:hAnsi="Calibri" w:cs="Calibri"/>
          <w:sz w:val="22"/>
          <w:szCs w:val="22"/>
        </w:rPr>
        <w:t>By collecting enough data points for</w:t>
      </w:r>
      <w:r w:rsidR="00D37348">
        <w:rPr>
          <w:rFonts w:ascii="Calibri" w:eastAsia="Calibri" w:hAnsi="Calibri" w:cs="Calibri"/>
          <w:sz w:val="22"/>
          <w:szCs w:val="22"/>
        </w:rPr>
        <w:t xml:space="preserve"> </w:t>
      </w:r>
      <w:r>
        <w:rPr>
          <w:rFonts w:ascii="Calibri" w:eastAsia="Calibri" w:hAnsi="Calibri" w:cs="Calibri"/>
          <w:sz w:val="22"/>
          <w:szCs w:val="22"/>
        </w:rPr>
        <w:t>a large sample</w:t>
      </w:r>
      <w:r w:rsidR="00D37348">
        <w:rPr>
          <w:rFonts w:ascii="Calibri" w:eastAsia="Calibri" w:hAnsi="Calibri" w:cs="Calibri"/>
          <w:sz w:val="22"/>
          <w:szCs w:val="22"/>
        </w:rPr>
        <w:t xml:space="preserve"> </w:t>
      </w:r>
      <w:r>
        <w:rPr>
          <w:rFonts w:ascii="Calibri" w:eastAsia="Calibri" w:hAnsi="Calibri" w:cs="Calibri"/>
          <w:sz w:val="22"/>
          <w:szCs w:val="22"/>
        </w:rPr>
        <w:t>of rated reviews, the weights that</w:t>
      </w:r>
      <w:r w:rsidR="00D37348">
        <w:rPr>
          <w:rFonts w:ascii="Calibri" w:eastAsia="Calibri" w:hAnsi="Calibri" w:cs="Calibri"/>
          <w:sz w:val="22"/>
          <w:szCs w:val="22"/>
        </w:rPr>
        <w:t xml:space="preserve"> Reviewmeta assigned to individual features was better understood.</w:t>
      </w:r>
    </w:p>
    <w:p w14:paraId="7B017D78" w14:textId="77777777" w:rsidR="00B40857" w:rsidRDefault="00B40857">
      <w:pPr>
        <w:spacing w:before="8" w:line="240" w:lineRule="exact"/>
        <w:rPr>
          <w:sz w:val="24"/>
          <w:szCs w:val="24"/>
        </w:rPr>
      </w:pPr>
    </w:p>
    <w:p w14:paraId="033766D3" w14:textId="76928286" w:rsidR="00B40857" w:rsidRDefault="00D3734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One of the primary challenges was that products are more likely to have a large amount of trustworthy reviews (imbalanced data). Thus, it would be hard to obtain enough data points that contained the flagged </w:t>
      </w:r>
      <w:r w:rsidR="0069429A">
        <w:rPr>
          <w:rFonts w:ascii="Calibri" w:eastAsia="Calibri" w:hAnsi="Calibri" w:cs="Calibri"/>
          <w:sz w:val="22"/>
          <w:szCs w:val="22"/>
        </w:rPr>
        <w:t>features of interest</w:t>
      </w:r>
      <w:r>
        <w:rPr>
          <w:rFonts w:ascii="Calibri" w:eastAsia="Calibri" w:hAnsi="Calibri" w:cs="Calibri"/>
          <w:sz w:val="22"/>
          <w:szCs w:val="22"/>
        </w:rPr>
        <w:t xml:space="preserve">.  </w:t>
      </w:r>
      <w:r w:rsidR="0069429A">
        <w:rPr>
          <w:rFonts w:ascii="Calibri" w:eastAsia="Calibri" w:hAnsi="Calibri" w:cs="Calibri"/>
          <w:sz w:val="22"/>
          <w:szCs w:val="22"/>
        </w:rPr>
        <w:t>Nonetheless, this was mitigated for using the</w:t>
      </w:r>
      <w:r>
        <w:rPr>
          <w:rFonts w:ascii="Calibri" w:eastAsia="Calibri" w:hAnsi="Calibri" w:cs="Calibri"/>
          <w:sz w:val="22"/>
          <w:szCs w:val="22"/>
        </w:rPr>
        <w:t xml:space="preserve"> </w:t>
      </w:r>
      <w:r>
        <w:rPr>
          <w:rFonts w:ascii="Calibri" w:eastAsia="Calibri" w:hAnsi="Calibri" w:cs="Calibri"/>
          <w:i/>
          <w:sz w:val="22"/>
          <w:szCs w:val="22"/>
        </w:rPr>
        <w:t xml:space="preserve">Amazon Bad Actors (Competitive Reviews) Report </w:t>
      </w:r>
      <w:r>
        <w:rPr>
          <w:rFonts w:ascii="Calibri" w:eastAsia="Calibri" w:hAnsi="Calibri" w:cs="Calibri"/>
          <w:sz w:val="22"/>
          <w:szCs w:val="22"/>
        </w:rPr>
        <w:t xml:space="preserve">which </w:t>
      </w:r>
      <w:r w:rsidR="0069429A">
        <w:rPr>
          <w:rFonts w:ascii="Calibri" w:eastAsia="Calibri" w:hAnsi="Calibri" w:cs="Calibri"/>
          <w:sz w:val="22"/>
          <w:szCs w:val="22"/>
        </w:rPr>
        <w:t>contains a</w:t>
      </w:r>
      <w:r>
        <w:rPr>
          <w:rFonts w:ascii="Calibri" w:eastAsia="Calibri" w:hAnsi="Calibri" w:cs="Calibri"/>
          <w:sz w:val="22"/>
          <w:szCs w:val="22"/>
        </w:rPr>
        <w:t xml:space="preserve"> list of </w:t>
      </w:r>
      <w:r w:rsidR="0069429A">
        <w:rPr>
          <w:rFonts w:ascii="Calibri" w:eastAsia="Calibri" w:hAnsi="Calibri" w:cs="Calibri"/>
          <w:sz w:val="22"/>
          <w:szCs w:val="22"/>
        </w:rPr>
        <w:t>products with</w:t>
      </w:r>
      <w:r>
        <w:rPr>
          <w:rFonts w:ascii="Calibri" w:eastAsia="Calibri" w:hAnsi="Calibri" w:cs="Calibri"/>
          <w:sz w:val="22"/>
          <w:szCs w:val="22"/>
        </w:rPr>
        <w:t xml:space="preserve"> suspicious activities.  </w:t>
      </w:r>
      <w:r w:rsidR="0069429A">
        <w:rPr>
          <w:rFonts w:ascii="Calibri" w:eastAsia="Calibri" w:hAnsi="Calibri" w:cs="Calibri"/>
          <w:sz w:val="22"/>
          <w:szCs w:val="22"/>
        </w:rPr>
        <w:t>In addition to researching</w:t>
      </w:r>
      <w:r>
        <w:rPr>
          <w:rFonts w:ascii="Calibri" w:eastAsia="Calibri" w:hAnsi="Calibri" w:cs="Calibri"/>
          <w:sz w:val="22"/>
          <w:szCs w:val="22"/>
        </w:rPr>
        <w:t xml:space="preserve"> suspicious products online, a dataset of 21,000 reviews was collected, out of which approximately 5,000 were untrusted (0-10% score).</w:t>
      </w:r>
    </w:p>
    <w:p w14:paraId="7F705470" w14:textId="77777777" w:rsidR="00B40857" w:rsidRDefault="00B40857">
      <w:pPr>
        <w:spacing w:before="8" w:line="240" w:lineRule="exact"/>
        <w:rPr>
          <w:sz w:val="24"/>
          <w:szCs w:val="24"/>
        </w:rPr>
      </w:pPr>
    </w:p>
    <w:p w14:paraId="136437D7" w14:textId="77777777" w:rsidR="00B40857" w:rsidRDefault="00D37348">
      <w:pPr>
        <w:spacing w:line="275" w:lineRule="auto"/>
        <w:ind w:left="100" w:right="73"/>
        <w:jc w:val="both"/>
        <w:rPr>
          <w:rFonts w:ascii="Calibri" w:eastAsia="Calibri" w:hAnsi="Calibri" w:cs="Calibri"/>
          <w:sz w:val="22"/>
          <w:szCs w:val="22"/>
        </w:rPr>
      </w:pPr>
      <w:r>
        <w:rPr>
          <w:rFonts w:ascii="Calibri" w:eastAsia="Calibri" w:hAnsi="Calibri" w:cs="Calibri"/>
          <w:sz w:val="22"/>
          <w:szCs w:val="22"/>
        </w:rPr>
        <w:t>Once the data was prepared in the appropriate format, it was time to begin developing the algorithm. The model was designed to train approximately 70% of the data and test or predict the remaining unseen data points. Several model approaches were evaluated:</w:t>
      </w:r>
    </w:p>
    <w:p w14:paraId="06BEF3EC" w14:textId="77777777" w:rsidR="00B40857" w:rsidRDefault="00B40857">
      <w:pPr>
        <w:spacing w:before="8" w:line="240" w:lineRule="exact"/>
        <w:rPr>
          <w:sz w:val="24"/>
          <w:szCs w:val="24"/>
        </w:rPr>
      </w:pPr>
    </w:p>
    <w:p w14:paraId="66A05CC7"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XGBoost model</w:t>
      </w:r>
    </w:p>
    <w:p w14:paraId="31143967" w14:textId="77777777" w:rsidR="00B40857" w:rsidRDefault="00B40857">
      <w:pPr>
        <w:spacing w:before="1" w:line="100" w:lineRule="exact"/>
        <w:rPr>
          <w:sz w:val="10"/>
          <w:szCs w:val="10"/>
        </w:rPr>
      </w:pPr>
    </w:p>
    <w:p w14:paraId="6FEAE89A"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Ordinal logistic regression model</w:t>
      </w:r>
    </w:p>
    <w:p w14:paraId="21EA4107" w14:textId="77777777" w:rsidR="00B40857" w:rsidRDefault="00D37348">
      <w:pPr>
        <w:spacing w:before="98"/>
        <w:ind w:left="460"/>
        <w:rPr>
          <w:rFonts w:ascii="Calibri" w:eastAsia="Calibri" w:hAnsi="Calibri" w:cs="Calibri"/>
          <w:sz w:val="22"/>
          <w:szCs w:val="22"/>
        </w:rPr>
      </w:pPr>
      <w:r>
        <w:rPr>
          <w:rFonts w:ascii="Calibri" w:eastAsia="Calibri" w:hAnsi="Calibri" w:cs="Calibri"/>
          <w:color w:val="1D1C1D"/>
          <w:sz w:val="22"/>
          <w:szCs w:val="22"/>
        </w:rPr>
        <w:t>●     Generalized linear model with logit link function</w:t>
      </w:r>
    </w:p>
    <w:p w14:paraId="32CD5E5E" w14:textId="77777777" w:rsidR="00B40857" w:rsidRDefault="00B40857">
      <w:pPr>
        <w:spacing w:before="1" w:line="160" w:lineRule="exact"/>
        <w:rPr>
          <w:sz w:val="16"/>
          <w:szCs w:val="16"/>
        </w:rPr>
      </w:pPr>
    </w:p>
    <w:p w14:paraId="0BAA182A" w14:textId="4A2A4072" w:rsidR="00B40857" w:rsidRDefault="00D37348">
      <w:pPr>
        <w:spacing w:line="276" w:lineRule="auto"/>
        <w:ind w:left="100" w:right="76"/>
        <w:jc w:val="both"/>
        <w:rPr>
          <w:rFonts w:ascii="Calibri" w:eastAsia="Calibri" w:hAnsi="Calibri" w:cs="Calibri"/>
          <w:sz w:val="22"/>
          <w:szCs w:val="22"/>
        </w:rPr>
      </w:pPr>
      <w:r>
        <w:rPr>
          <w:rFonts w:ascii="Calibri" w:eastAsia="Calibri" w:hAnsi="Calibri" w:cs="Calibri"/>
          <w:sz w:val="22"/>
          <w:szCs w:val="22"/>
        </w:rPr>
        <w:t xml:space="preserve">Based on the findings, the XGBoost Model was able to produce the best results by predicting the testing </w:t>
      </w:r>
      <w:r w:rsidR="0069429A">
        <w:rPr>
          <w:rFonts w:ascii="Calibri" w:eastAsia="Calibri" w:hAnsi="Calibri" w:cs="Calibri"/>
          <w:sz w:val="22"/>
          <w:szCs w:val="22"/>
        </w:rPr>
        <w:t>data with an accuracy of 78</w:t>
      </w:r>
      <w:r>
        <w:rPr>
          <w:rFonts w:ascii="Calibri" w:eastAsia="Calibri" w:hAnsi="Calibri" w:cs="Calibri"/>
          <w:sz w:val="22"/>
          <w:szCs w:val="22"/>
        </w:rPr>
        <w:t xml:space="preserve">%.  </w:t>
      </w:r>
      <w:r w:rsidR="0069429A">
        <w:rPr>
          <w:rFonts w:ascii="Calibri" w:eastAsia="Calibri" w:hAnsi="Calibri" w:cs="Calibri"/>
          <w:sz w:val="22"/>
          <w:szCs w:val="22"/>
        </w:rPr>
        <w:t>Essentially, this meant that the XGBoost model was able to assign</w:t>
      </w:r>
      <w:r>
        <w:rPr>
          <w:rFonts w:ascii="Calibri" w:eastAsia="Calibri" w:hAnsi="Calibri" w:cs="Calibri"/>
          <w:sz w:val="22"/>
          <w:szCs w:val="22"/>
        </w:rPr>
        <w:t xml:space="preserve"> </w:t>
      </w:r>
      <w:r w:rsidR="0069429A">
        <w:rPr>
          <w:rFonts w:ascii="Calibri" w:eastAsia="Calibri" w:hAnsi="Calibri" w:cs="Calibri"/>
          <w:sz w:val="22"/>
          <w:szCs w:val="22"/>
        </w:rPr>
        <w:t>appropriate weights to the 12 independent variable features to predict the correct classification of a</w:t>
      </w:r>
      <w:r>
        <w:rPr>
          <w:rFonts w:ascii="Calibri" w:eastAsia="Calibri" w:hAnsi="Calibri" w:cs="Calibri"/>
          <w:sz w:val="22"/>
          <w:szCs w:val="22"/>
        </w:rPr>
        <w:t xml:space="preserve"> review with a 78% accuracy.</w:t>
      </w:r>
    </w:p>
    <w:p w14:paraId="176DB8D6" w14:textId="77777777" w:rsidR="00B40857" w:rsidRDefault="00B40857">
      <w:pPr>
        <w:spacing w:before="8" w:line="240" w:lineRule="exact"/>
        <w:rPr>
          <w:sz w:val="24"/>
          <w:szCs w:val="24"/>
        </w:rPr>
      </w:pPr>
    </w:p>
    <w:p w14:paraId="67589858" w14:textId="77777777" w:rsidR="00B40857" w:rsidRDefault="00D37348">
      <w:pPr>
        <w:ind w:left="100" w:right="7282"/>
        <w:jc w:val="both"/>
        <w:rPr>
          <w:rFonts w:ascii="Calibri" w:eastAsia="Calibri" w:hAnsi="Calibri" w:cs="Calibri"/>
          <w:sz w:val="24"/>
          <w:szCs w:val="24"/>
        </w:rPr>
      </w:pPr>
      <w:r>
        <w:rPr>
          <w:rFonts w:ascii="Calibri" w:eastAsia="Calibri" w:hAnsi="Calibri" w:cs="Calibri"/>
          <w:b/>
          <w:color w:val="1CAC93"/>
          <w:sz w:val="24"/>
          <w:szCs w:val="24"/>
        </w:rPr>
        <w:t>The Second Approach</w:t>
      </w:r>
    </w:p>
    <w:p w14:paraId="4CD9676C" w14:textId="77777777" w:rsidR="00B40857" w:rsidRDefault="00B40857">
      <w:pPr>
        <w:spacing w:before="3" w:line="160" w:lineRule="exact"/>
        <w:rPr>
          <w:sz w:val="16"/>
          <w:szCs w:val="16"/>
        </w:rPr>
      </w:pPr>
    </w:p>
    <w:p w14:paraId="4B6172F3" w14:textId="77777777" w:rsidR="00B40857" w:rsidRDefault="00D37348">
      <w:pPr>
        <w:spacing w:line="276" w:lineRule="auto"/>
        <w:ind w:left="100" w:right="77"/>
        <w:jc w:val="both"/>
        <w:rPr>
          <w:rFonts w:ascii="Calibri" w:eastAsia="Calibri" w:hAnsi="Calibri" w:cs="Calibri"/>
          <w:sz w:val="22"/>
          <w:szCs w:val="22"/>
        </w:rPr>
      </w:pPr>
      <w:r>
        <w:rPr>
          <w:rFonts w:ascii="Calibri" w:eastAsia="Calibri" w:hAnsi="Calibri" w:cs="Calibri"/>
          <w:sz w:val="22"/>
          <w:szCs w:val="22"/>
        </w:rPr>
        <w:t>The model in the first approach was able to reproduce Reviewmeta’s classification of reviews with a 78% accuracy. To further improve the model accuracy, the number of training data was increased by almost double. Additionally, more features were added to the model to better represent the data. Nonetheless, the accuracy did not increase.</w:t>
      </w:r>
    </w:p>
    <w:p w14:paraId="7483B083" w14:textId="77777777" w:rsidR="00B40857" w:rsidRDefault="00B40857">
      <w:pPr>
        <w:spacing w:before="9" w:line="240" w:lineRule="exact"/>
        <w:rPr>
          <w:sz w:val="24"/>
          <w:szCs w:val="24"/>
        </w:rPr>
      </w:pPr>
    </w:p>
    <w:p w14:paraId="4FF3A514" w14:textId="3A5411B9" w:rsidR="00B40857" w:rsidRDefault="00D37348" w:rsidP="0069429A">
      <w:pPr>
        <w:spacing w:line="276" w:lineRule="auto"/>
        <w:ind w:left="100" w:right="74"/>
        <w:jc w:val="both"/>
        <w:rPr>
          <w:rFonts w:ascii="Calibri" w:eastAsia="Calibri" w:hAnsi="Calibri" w:cs="Calibri"/>
          <w:sz w:val="22"/>
          <w:szCs w:val="22"/>
        </w:rPr>
      </w:pPr>
      <w:r>
        <w:rPr>
          <w:rFonts w:ascii="Calibri" w:eastAsia="Calibri" w:hAnsi="Calibri" w:cs="Calibri"/>
          <w:sz w:val="22"/>
          <w:szCs w:val="22"/>
        </w:rPr>
        <w:t xml:space="preserve">To investigate this problem further, individual reviews were reviewed thoroughly to understand how the </w:t>
      </w:r>
      <w:r w:rsidR="0069429A">
        <w:rPr>
          <w:rFonts w:ascii="Calibri" w:eastAsia="Calibri" w:hAnsi="Calibri" w:cs="Calibri"/>
          <w:sz w:val="22"/>
          <w:szCs w:val="22"/>
        </w:rPr>
        <w:t>classifications were generated</w:t>
      </w:r>
      <w:r>
        <w:rPr>
          <w:rFonts w:ascii="Calibri" w:eastAsia="Calibri" w:hAnsi="Calibri" w:cs="Calibri"/>
          <w:sz w:val="22"/>
          <w:szCs w:val="22"/>
        </w:rPr>
        <w:t xml:space="preserve">.  </w:t>
      </w:r>
      <w:r w:rsidR="0069429A">
        <w:rPr>
          <w:rFonts w:ascii="Calibri" w:eastAsia="Calibri" w:hAnsi="Calibri" w:cs="Calibri"/>
          <w:sz w:val="22"/>
          <w:szCs w:val="22"/>
        </w:rPr>
        <w:t xml:space="preserve">It was revealed that while some reviews were very similar with respect to </w:t>
      </w:r>
      <w:r>
        <w:rPr>
          <w:rFonts w:ascii="Calibri" w:eastAsia="Calibri" w:hAnsi="Calibri" w:cs="Calibri"/>
          <w:sz w:val="22"/>
          <w:szCs w:val="22"/>
        </w:rPr>
        <w:t>flagged features, they were rated extremely differently.</w:t>
      </w:r>
    </w:p>
    <w:p w14:paraId="5110D87D" w14:textId="77777777" w:rsidR="00B40857" w:rsidRDefault="00B40857">
      <w:pPr>
        <w:spacing w:before="8" w:line="140" w:lineRule="exact"/>
        <w:rPr>
          <w:sz w:val="14"/>
          <w:szCs w:val="14"/>
        </w:rPr>
      </w:pPr>
    </w:p>
    <w:p w14:paraId="0E4E26A7" w14:textId="77777777" w:rsidR="00B40857" w:rsidRDefault="00B40857">
      <w:pPr>
        <w:spacing w:line="200" w:lineRule="exact"/>
      </w:pPr>
    </w:p>
    <w:p w14:paraId="672D9614" w14:textId="77777777" w:rsidR="00B40857" w:rsidRDefault="00B40857">
      <w:pPr>
        <w:spacing w:line="200" w:lineRule="exact"/>
      </w:pPr>
    </w:p>
    <w:p w14:paraId="5AE36D0F" w14:textId="77777777" w:rsidR="00B40857" w:rsidRDefault="00B40857">
      <w:pPr>
        <w:spacing w:line="200" w:lineRule="exact"/>
      </w:pPr>
    </w:p>
    <w:p w14:paraId="61DBB296" w14:textId="77777777" w:rsidR="00B40857" w:rsidRDefault="00B40857">
      <w:pPr>
        <w:spacing w:line="200" w:lineRule="exact"/>
      </w:pPr>
    </w:p>
    <w:p w14:paraId="445F120A" w14:textId="77777777" w:rsidR="00B40857" w:rsidRDefault="00B40857">
      <w:pPr>
        <w:spacing w:line="200" w:lineRule="exact"/>
      </w:pPr>
    </w:p>
    <w:p w14:paraId="0E43D28B" w14:textId="77777777" w:rsidR="00B40857" w:rsidRDefault="00B40857">
      <w:pPr>
        <w:spacing w:line="200" w:lineRule="exact"/>
      </w:pPr>
    </w:p>
    <w:p w14:paraId="5AF0C7DB" w14:textId="77777777" w:rsidR="00B40857" w:rsidRDefault="00B40857">
      <w:pPr>
        <w:spacing w:line="200" w:lineRule="exact"/>
      </w:pPr>
    </w:p>
    <w:p w14:paraId="62300096" w14:textId="79F394A6" w:rsidR="00B40857" w:rsidRDefault="00B40857">
      <w:pPr>
        <w:spacing w:line="200" w:lineRule="exact"/>
      </w:pPr>
    </w:p>
    <w:p w14:paraId="0EF677F5" w14:textId="77777777" w:rsidR="00B24590" w:rsidRDefault="00B24590">
      <w:pPr>
        <w:spacing w:line="200" w:lineRule="exact"/>
      </w:pPr>
    </w:p>
    <w:p w14:paraId="66936723" w14:textId="77777777" w:rsidR="00B40857" w:rsidRDefault="00B40857">
      <w:pPr>
        <w:spacing w:line="200" w:lineRule="exact"/>
      </w:pPr>
    </w:p>
    <w:p w14:paraId="3FE89217" w14:textId="77777777" w:rsidR="00B40857" w:rsidRPr="00580F9E" w:rsidRDefault="00AF3835">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pict w14:anchorId="64894463">
          <v:group id="_x0000_s1132" alt="" style="position:absolute;left:0;text-align:left;margin-left:70.6pt;margin-top:.4pt;width:470.95pt;height:0;z-index:-251654656;mso-position-horizontal-relative:page" coordorigin="1412,8" coordsize="9419,0">
            <v:shape id="_x0000_s1133"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 xml:space="preserve">9 | </w:t>
      </w:r>
      <w:r w:rsidR="00D37348" w:rsidRPr="00580F9E">
        <w:rPr>
          <w:rFonts w:ascii="Calibri" w:eastAsia="Arial" w:hAnsi="Calibri" w:cs="Arial"/>
          <w:color w:val="7E7E7E"/>
        </w:rPr>
        <w:t>P a g e</w:t>
      </w:r>
    </w:p>
    <w:p w14:paraId="5839572B" w14:textId="77777777" w:rsidR="00B40857" w:rsidRDefault="00AF3835">
      <w:pPr>
        <w:spacing w:before="100"/>
        <w:ind w:left="100"/>
      </w:pPr>
      <w:r>
        <w:lastRenderedPageBreak/>
        <w:pict w14:anchorId="463C05DD">
          <v:group id="_x0000_s1127" alt="" style="position:absolute;left:0;text-align:left;margin-left:23.95pt;margin-top:23.7pt;width:564.2pt;height:744.7pt;z-index:-251651584;mso-position-horizontal-relative:page;mso-position-vertical-relative:page" coordorigin="479,474" coordsize="11284,14894">
            <v:shape id="_x0000_s1128" alt="" style="position:absolute;left:490;top:485;width:11263;height:0" coordorigin="490,485" coordsize="11263,0" path="m490,485r11263,e" filled="f" strokeweight=".58pt">
              <v:path arrowok="t"/>
            </v:shape>
            <v:shape id="_x0000_s1129" alt="" style="position:absolute;left:485;top:480;width:0;height:14882" coordorigin="485,480" coordsize="0,14882" path="m485,480r,14882e" filled="f" strokeweight=".58pt">
              <v:path arrowok="t"/>
            </v:shape>
            <v:shape id="_x0000_s1130" alt="" style="position:absolute;left:11758;top:480;width:0;height:14882" coordorigin="11758,480" coordsize="0,14882" path="m11758,480r,14882e" filled="f" strokeweight=".58pt">
              <v:path arrowok="t"/>
            </v:shape>
            <v:shape id="_x0000_s1131" alt="" style="position:absolute;left:490;top:15358;width:11263;height:0" coordorigin="490,15358" coordsize="11263,0" path="m490,15358r11263,e" filled="f" strokeweight=".58pt">
              <v:path arrowok="t"/>
            </v:shape>
            <w10:wrap anchorx="page" anchory="page"/>
          </v:group>
        </w:pict>
      </w:r>
      <w:r>
        <w:rPr>
          <w:noProof/>
        </w:rPr>
        <w:pict w14:anchorId="38C06E80">
          <v:shape id="_x0000_i1025" type="#_x0000_t75" alt="" style="width:456.35pt;height:120.7pt;mso-width-percent:0;mso-height-percent:0;mso-width-percent:0;mso-height-percent:0">
            <v:imagedata r:id="rId23" o:title=""/>
          </v:shape>
        </w:pict>
      </w:r>
    </w:p>
    <w:p w14:paraId="2AD1EC28" w14:textId="77777777" w:rsidR="00B40857" w:rsidRDefault="00D37348">
      <w:pPr>
        <w:spacing w:before="49"/>
        <w:ind w:left="2434" w:right="2455"/>
        <w:jc w:val="center"/>
        <w:rPr>
          <w:rFonts w:ascii="Calibri" w:eastAsia="Calibri" w:hAnsi="Calibri" w:cs="Calibri"/>
          <w:sz w:val="18"/>
          <w:szCs w:val="18"/>
        </w:rPr>
      </w:pPr>
      <w:r>
        <w:rPr>
          <w:rFonts w:ascii="Calibri" w:eastAsia="Calibri" w:hAnsi="Calibri" w:cs="Calibri"/>
          <w:i/>
          <w:sz w:val="18"/>
          <w:szCs w:val="18"/>
        </w:rPr>
        <w:t>Figure 8: A Reviewmeta Individual Score (Trusted vs. Untrusted)</w:t>
      </w:r>
    </w:p>
    <w:p w14:paraId="525D84B6" w14:textId="77777777" w:rsidR="00B40857" w:rsidRDefault="00B40857">
      <w:pPr>
        <w:spacing w:before="4" w:line="140" w:lineRule="exact"/>
        <w:rPr>
          <w:sz w:val="15"/>
          <w:szCs w:val="15"/>
        </w:rPr>
      </w:pPr>
    </w:p>
    <w:p w14:paraId="68B90D36" w14:textId="0888B0EB" w:rsidR="00B40857" w:rsidRDefault="00D37348">
      <w:pPr>
        <w:spacing w:line="275" w:lineRule="auto"/>
        <w:ind w:left="100" w:right="75"/>
        <w:jc w:val="both"/>
        <w:rPr>
          <w:rFonts w:ascii="Calibri" w:eastAsia="Calibri" w:hAnsi="Calibri" w:cs="Calibri"/>
          <w:sz w:val="22"/>
          <w:szCs w:val="22"/>
        </w:rPr>
      </w:pPr>
      <w:r>
        <w:rPr>
          <w:rFonts w:ascii="Calibri" w:eastAsia="Calibri" w:hAnsi="Calibri" w:cs="Calibri"/>
          <w:sz w:val="22"/>
          <w:szCs w:val="22"/>
        </w:rPr>
        <w:t xml:space="preserve">Looking at the above reviews, it is difficult to justify the difference in rating with similarly flagged features. Since the features (independent variables) were still a valid part of the analysis, </w:t>
      </w:r>
      <w:r w:rsidR="0069429A">
        <w:rPr>
          <w:rFonts w:ascii="Calibri" w:eastAsia="Calibri" w:hAnsi="Calibri" w:cs="Calibri"/>
          <w:sz w:val="22"/>
          <w:szCs w:val="22"/>
        </w:rPr>
        <w:t>new</w:t>
      </w:r>
      <w:r>
        <w:rPr>
          <w:rFonts w:ascii="Calibri" w:eastAsia="Calibri" w:hAnsi="Calibri" w:cs="Calibri"/>
          <w:sz w:val="22"/>
          <w:szCs w:val="22"/>
        </w:rPr>
        <w:t xml:space="preserve"> ways to improve labelling of reviews (dependent variable) were explored.</w:t>
      </w:r>
    </w:p>
    <w:p w14:paraId="1E3CBB51" w14:textId="77777777" w:rsidR="00B40857" w:rsidRDefault="00B40857">
      <w:pPr>
        <w:spacing w:before="8" w:line="240" w:lineRule="exact"/>
        <w:rPr>
          <w:sz w:val="24"/>
          <w:szCs w:val="24"/>
        </w:rPr>
      </w:pPr>
    </w:p>
    <w:p w14:paraId="1AEADF14" w14:textId="77777777" w:rsidR="00B40857" w:rsidRDefault="00D37348">
      <w:pPr>
        <w:spacing w:line="274" w:lineRule="auto"/>
        <w:ind w:left="100" w:right="76"/>
        <w:jc w:val="both"/>
        <w:rPr>
          <w:rFonts w:ascii="Calibri" w:eastAsia="Calibri" w:hAnsi="Calibri" w:cs="Calibri"/>
          <w:sz w:val="22"/>
          <w:szCs w:val="22"/>
        </w:rPr>
      </w:pPr>
      <w:r>
        <w:rPr>
          <w:rFonts w:ascii="Calibri" w:eastAsia="Calibri" w:hAnsi="Calibri" w:cs="Calibri"/>
          <w:sz w:val="22"/>
          <w:szCs w:val="22"/>
        </w:rPr>
        <w:t>Looking into individual reviews collected from Reviewmeta, it was noticed that some of the reviews that were collected months ago were deleted.</w:t>
      </w:r>
    </w:p>
    <w:p w14:paraId="3F7CD523" w14:textId="77777777" w:rsidR="00B40857" w:rsidRDefault="00B40857">
      <w:pPr>
        <w:spacing w:before="9" w:line="240" w:lineRule="exact"/>
        <w:rPr>
          <w:sz w:val="24"/>
          <w:szCs w:val="24"/>
        </w:rPr>
      </w:pPr>
    </w:p>
    <w:p w14:paraId="33097582" w14:textId="77777777" w:rsidR="00B40857" w:rsidRDefault="00D37348">
      <w:pPr>
        <w:ind w:left="3208" w:right="3228"/>
        <w:jc w:val="center"/>
        <w:rPr>
          <w:rFonts w:ascii="Calibri" w:eastAsia="Calibri" w:hAnsi="Calibri" w:cs="Calibri"/>
          <w:sz w:val="22"/>
          <w:szCs w:val="22"/>
        </w:rPr>
      </w:pPr>
      <w:r>
        <w:rPr>
          <w:rFonts w:ascii="Calibri" w:eastAsia="Calibri" w:hAnsi="Calibri" w:cs="Calibri"/>
          <w:i/>
          <w:sz w:val="22"/>
          <w:szCs w:val="22"/>
        </w:rPr>
        <w:t>“Sorry, we couldn’t find the page.”</w:t>
      </w:r>
    </w:p>
    <w:p w14:paraId="0CEDD53F" w14:textId="77777777" w:rsidR="00B40857" w:rsidRDefault="00B40857">
      <w:pPr>
        <w:spacing w:before="1" w:line="280" w:lineRule="exact"/>
        <w:rPr>
          <w:sz w:val="28"/>
          <w:szCs w:val="28"/>
        </w:rPr>
      </w:pPr>
    </w:p>
    <w:p w14:paraId="1B1A7D46" w14:textId="77777777" w:rsidR="00B40857" w:rsidRDefault="00D37348">
      <w:pPr>
        <w:spacing w:line="275" w:lineRule="auto"/>
        <w:ind w:left="100" w:right="76"/>
        <w:jc w:val="both"/>
        <w:rPr>
          <w:rFonts w:ascii="Calibri" w:eastAsia="Calibri" w:hAnsi="Calibri" w:cs="Calibri"/>
          <w:sz w:val="22"/>
          <w:szCs w:val="22"/>
        </w:rPr>
      </w:pPr>
      <w:r>
        <w:rPr>
          <w:rFonts w:ascii="Calibri" w:eastAsia="Calibri" w:hAnsi="Calibri" w:cs="Calibri"/>
          <w:sz w:val="22"/>
          <w:szCs w:val="22"/>
        </w:rPr>
        <w:t>There was a possibility that such reviews were deleted by Amazon due to suspicious behavior. In that case, review labels may be improved by assigning only deleted reviews as fraudulent reviews. This does however raise a concern as a review may be removed in one of two situations:</w:t>
      </w:r>
    </w:p>
    <w:p w14:paraId="6244A06C" w14:textId="77777777" w:rsidR="00B40857" w:rsidRDefault="00B40857">
      <w:pPr>
        <w:spacing w:before="13" w:line="240" w:lineRule="exact"/>
        <w:rPr>
          <w:sz w:val="24"/>
          <w:szCs w:val="24"/>
        </w:rPr>
      </w:pPr>
    </w:p>
    <w:p w14:paraId="7DCB3FB3" w14:textId="77777777" w:rsidR="00B40857" w:rsidRDefault="00D37348">
      <w:pPr>
        <w:ind w:left="46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Fraudulent review deleted by Amazon</w:t>
      </w:r>
    </w:p>
    <w:p w14:paraId="7957A884" w14:textId="77777777" w:rsidR="00B40857" w:rsidRDefault="00B40857">
      <w:pPr>
        <w:spacing w:before="3" w:line="100" w:lineRule="exact"/>
        <w:rPr>
          <w:sz w:val="10"/>
          <w:szCs w:val="10"/>
        </w:rPr>
      </w:pPr>
    </w:p>
    <w:p w14:paraId="32E8BEC6" w14:textId="5E8CDEFF" w:rsidR="00B40857" w:rsidRDefault="00D37348">
      <w:pPr>
        <w:ind w:left="46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 xml:space="preserve">Review deleted by the reviewer </w:t>
      </w:r>
      <w:r w:rsidR="00E67CF3">
        <w:rPr>
          <w:rFonts w:ascii="Calibri" w:eastAsia="Calibri" w:hAnsi="Calibri" w:cs="Calibri"/>
          <w:sz w:val="22"/>
          <w:szCs w:val="22"/>
        </w:rPr>
        <w:t>themselves</w:t>
      </w:r>
    </w:p>
    <w:p w14:paraId="25EB7E49" w14:textId="77777777" w:rsidR="00B40857" w:rsidRDefault="00B40857">
      <w:pPr>
        <w:spacing w:before="1" w:line="280" w:lineRule="exact"/>
        <w:rPr>
          <w:sz w:val="28"/>
          <w:szCs w:val="28"/>
        </w:rPr>
      </w:pPr>
    </w:p>
    <w:p w14:paraId="56586D84" w14:textId="69645B20" w:rsidR="00B40857" w:rsidRDefault="00D37348">
      <w:pPr>
        <w:spacing w:line="275" w:lineRule="auto"/>
        <w:ind w:left="100" w:right="76"/>
        <w:jc w:val="both"/>
        <w:rPr>
          <w:rFonts w:ascii="Calibri" w:eastAsia="Calibri" w:hAnsi="Calibri" w:cs="Calibri"/>
          <w:sz w:val="22"/>
          <w:szCs w:val="22"/>
        </w:rPr>
      </w:pPr>
      <w:r>
        <w:rPr>
          <w:rFonts w:ascii="Calibri" w:eastAsia="Calibri" w:hAnsi="Calibri" w:cs="Calibri"/>
          <w:sz w:val="22"/>
          <w:szCs w:val="22"/>
        </w:rPr>
        <w:t xml:space="preserve">To increase the possibility of the first case, only reviews that were deleted and given a trust score lower than 10% by ReviewMeta were considered. By adding this constraint, </w:t>
      </w:r>
      <w:r w:rsidR="005C1FBD">
        <w:rPr>
          <w:rFonts w:ascii="Calibri" w:eastAsia="Calibri" w:hAnsi="Calibri" w:cs="Calibri"/>
          <w:sz w:val="22"/>
          <w:szCs w:val="22"/>
        </w:rPr>
        <w:t>a</w:t>
      </w:r>
      <w:r>
        <w:rPr>
          <w:rFonts w:ascii="Calibri" w:eastAsia="Calibri" w:hAnsi="Calibri" w:cs="Calibri"/>
          <w:sz w:val="22"/>
          <w:szCs w:val="22"/>
        </w:rPr>
        <w:t xml:space="preserve"> strong hypothesis </w:t>
      </w:r>
      <w:r w:rsidR="005C1FBD">
        <w:rPr>
          <w:rFonts w:ascii="Calibri" w:eastAsia="Calibri" w:hAnsi="Calibri" w:cs="Calibri"/>
          <w:sz w:val="22"/>
          <w:szCs w:val="22"/>
        </w:rPr>
        <w:t xml:space="preserve">may be formed </w:t>
      </w:r>
      <w:r>
        <w:rPr>
          <w:rFonts w:ascii="Calibri" w:eastAsia="Calibri" w:hAnsi="Calibri" w:cs="Calibri"/>
          <w:sz w:val="22"/>
          <w:szCs w:val="22"/>
        </w:rPr>
        <w:t>that such reviews were deleted due to fraud.</w:t>
      </w:r>
    </w:p>
    <w:p w14:paraId="196E473C" w14:textId="77777777" w:rsidR="00B40857" w:rsidRDefault="00B40857">
      <w:pPr>
        <w:spacing w:before="8" w:line="240" w:lineRule="exact"/>
        <w:rPr>
          <w:sz w:val="24"/>
          <w:szCs w:val="24"/>
        </w:rPr>
      </w:pPr>
    </w:p>
    <w:p w14:paraId="36AF79F3" w14:textId="77777777" w:rsidR="00B40857" w:rsidRDefault="00D37348">
      <w:pPr>
        <w:ind w:left="100" w:right="4969"/>
        <w:jc w:val="both"/>
        <w:rPr>
          <w:rFonts w:ascii="Calibri" w:eastAsia="Calibri" w:hAnsi="Calibri" w:cs="Calibri"/>
          <w:sz w:val="22"/>
          <w:szCs w:val="22"/>
        </w:rPr>
      </w:pPr>
      <w:r>
        <w:rPr>
          <w:rFonts w:ascii="Calibri" w:eastAsia="Calibri" w:hAnsi="Calibri" w:cs="Calibri"/>
          <w:b/>
          <w:i/>
          <w:sz w:val="22"/>
          <w:szCs w:val="22"/>
        </w:rPr>
        <w:t>Detecting “Fraudulent” Amazon Deleted Reviews</w:t>
      </w:r>
    </w:p>
    <w:p w14:paraId="04E63F1D" w14:textId="77777777" w:rsidR="00B40857" w:rsidRDefault="00B40857">
      <w:pPr>
        <w:spacing w:before="1" w:line="160" w:lineRule="exact"/>
        <w:rPr>
          <w:sz w:val="16"/>
          <w:szCs w:val="16"/>
        </w:rPr>
      </w:pPr>
    </w:p>
    <w:p w14:paraId="100FFB3A" w14:textId="2631CB5F" w:rsidR="00B40857" w:rsidRDefault="00E67CF3">
      <w:pPr>
        <w:spacing w:line="274" w:lineRule="auto"/>
        <w:ind w:left="100" w:right="76"/>
        <w:jc w:val="both"/>
        <w:rPr>
          <w:rFonts w:ascii="Calibri" w:eastAsia="Calibri" w:hAnsi="Calibri" w:cs="Calibri"/>
          <w:sz w:val="22"/>
          <w:szCs w:val="22"/>
        </w:rPr>
      </w:pPr>
      <w:r>
        <w:rPr>
          <w:rFonts w:ascii="Calibri" w:eastAsia="Calibri" w:hAnsi="Calibri" w:cs="Calibri"/>
          <w:sz w:val="22"/>
          <w:szCs w:val="22"/>
        </w:rPr>
        <w:t>With this hypothesis in mind, the dataset for the classification model was prepared to detect the</w:t>
      </w:r>
      <w:r w:rsidR="00D37348">
        <w:rPr>
          <w:rFonts w:ascii="Calibri" w:eastAsia="Calibri" w:hAnsi="Calibri" w:cs="Calibri"/>
          <w:sz w:val="22"/>
          <w:szCs w:val="22"/>
        </w:rPr>
        <w:t xml:space="preserve"> fraudulent reviews deleted by Amazon. There are 3 steps involved this process:</w:t>
      </w:r>
    </w:p>
    <w:p w14:paraId="5025A2AE" w14:textId="77777777" w:rsidR="00B40857" w:rsidRDefault="00B40857">
      <w:pPr>
        <w:spacing w:before="10" w:line="240" w:lineRule="exact"/>
        <w:rPr>
          <w:sz w:val="24"/>
          <w:szCs w:val="24"/>
        </w:rPr>
      </w:pPr>
    </w:p>
    <w:p w14:paraId="4EDED968"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z w:val="22"/>
          <w:szCs w:val="22"/>
          <w:u w:val="single" w:color="000000"/>
        </w:rPr>
        <w:t>Get deleted reviews, good reviews and combine them together:</w:t>
      </w:r>
    </w:p>
    <w:p w14:paraId="56474FB5" w14:textId="77777777" w:rsidR="00B40857" w:rsidRDefault="00B40857">
      <w:pPr>
        <w:spacing w:before="1" w:line="160" w:lineRule="exact"/>
        <w:rPr>
          <w:sz w:val="16"/>
          <w:szCs w:val="16"/>
        </w:rPr>
      </w:pPr>
    </w:p>
    <w:p w14:paraId="08C9C64C" w14:textId="77777777" w:rsidR="00B40857" w:rsidRDefault="00D37348">
      <w:pPr>
        <w:ind w:left="820" w:right="82"/>
        <w:jc w:val="both"/>
        <w:rPr>
          <w:rFonts w:ascii="Calibri" w:eastAsia="Calibri" w:hAnsi="Calibri" w:cs="Calibri"/>
          <w:sz w:val="22"/>
          <w:szCs w:val="22"/>
        </w:rPr>
      </w:pPr>
      <w:r>
        <w:rPr>
          <w:rFonts w:ascii="Calibri" w:eastAsia="Calibri" w:hAnsi="Calibri" w:cs="Calibri"/>
          <w:sz w:val="22"/>
          <w:szCs w:val="22"/>
        </w:rPr>
        <w:t>First, the Reviewmeta dataset collected is filtered using a threshold of trust score smaller than</w:t>
      </w:r>
    </w:p>
    <w:p w14:paraId="3FC90888" w14:textId="77777777" w:rsidR="00B40857" w:rsidRDefault="00D37348">
      <w:pPr>
        <w:spacing w:before="38" w:line="276" w:lineRule="auto"/>
        <w:ind w:left="820" w:right="75"/>
        <w:jc w:val="both"/>
        <w:rPr>
          <w:rFonts w:ascii="Calibri" w:eastAsia="Calibri" w:hAnsi="Calibri" w:cs="Calibri"/>
          <w:sz w:val="22"/>
          <w:szCs w:val="22"/>
        </w:rPr>
      </w:pPr>
      <w:r>
        <w:rPr>
          <w:rFonts w:ascii="Calibri" w:eastAsia="Calibri" w:hAnsi="Calibri" w:cs="Calibri"/>
          <w:sz w:val="22"/>
          <w:szCs w:val="22"/>
        </w:rPr>
        <w:t>0.1. Then, reviews which are deleted on Amazon are identified. By subtracting the full dataset and the deleted reviews dataset, a set of “good” reviews that were not deleted is obtained.</w:t>
      </w:r>
    </w:p>
    <w:p w14:paraId="1E5928B8" w14:textId="77777777" w:rsidR="00B40857" w:rsidRDefault="00B40857">
      <w:pPr>
        <w:spacing w:before="7" w:line="120" w:lineRule="exact"/>
        <w:rPr>
          <w:sz w:val="12"/>
          <w:szCs w:val="12"/>
        </w:rPr>
      </w:pPr>
    </w:p>
    <w:p w14:paraId="5D7BD01E" w14:textId="7DF292A2" w:rsidR="00B40857" w:rsidRDefault="00E67CF3">
      <w:pPr>
        <w:spacing w:line="276" w:lineRule="auto"/>
        <w:ind w:left="820" w:right="74"/>
        <w:jc w:val="both"/>
        <w:rPr>
          <w:rFonts w:ascii="Calibri" w:eastAsia="Calibri" w:hAnsi="Calibri" w:cs="Calibri"/>
          <w:sz w:val="22"/>
          <w:szCs w:val="22"/>
        </w:rPr>
      </w:pPr>
      <w:r>
        <w:rPr>
          <w:rFonts w:ascii="Calibri" w:eastAsia="Calibri" w:hAnsi="Calibri" w:cs="Calibri"/>
          <w:sz w:val="22"/>
          <w:szCs w:val="22"/>
        </w:rPr>
        <w:t>Accordingly, approximately 13,500 good reviews and 900 bad reviews are obtained</w:t>
      </w:r>
      <w:r w:rsidR="00D37348">
        <w:rPr>
          <w:rFonts w:ascii="Calibri" w:eastAsia="Calibri" w:hAnsi="Calibri" w:cs="Calibri"/>
          <w:sz w:val="22"/>
          <w:szCs w:val="22"/>
        </w:rPr>
        <w:t>. Simply combining them together for analysis would be a problem due to an unbalanced dataset. Thus, a sampling is performed on the good review dataset, specifically, a stratified sampling. This helps build a stronger classifier because if only good reviews with a 100% trust score are included, the</w:t>
      </w:r>
    </w:p>
    <w:p w14:paraId="71EBEE5B" w14:textId="25F763C6" w:rsidR="00B40857" w:rsidRDefault="00E67CF3">
      <w:pPr>
        <w:spacing w:before="5"/>
        <w:ind w:left="820" w:right="85"/>
        <w:jc w:val="both"/>
        <w:rPr>
          <w:rFonts w:ascii="Calibri" w:eastAsia="Calibri" w:hAnsi="Calibri" w:cs="Calibri"/>
          <w:sz w:val="22"/>
          <w:szCs w:val="22"/>
        </w:rPr>
      </w:pPr>
      <w:r>
        <w:rPr>
          <w:rFonts w:ascii="Calibri" w:eastAsia="Calibri" w:hAnsi="Calibri" w:cs="Calibri"/>
          <w:sz w:val="22"/>
          <w:szCs w:val="22"/>
        </w:rPr>
        <w:t>reviews might not have many flags</w:t>
      </w:r>
      <w:r w:rsidR="00D37348">
        <w:rPr>
          <w:rFonts w:ascii="Calibri" w:eastAsia="Calibri" w:hAnsi="Calibri" w:cs="Calibri"/>
          <w:sz w:val="22"/>
          <w:szCs w:val="22"/>
        </w:rPr>
        <w:t xml:space="preserve">.  </w:t>
      </w:r>
      <w:r>
        <w:rPr>
          <w:rFonts w:ascii="Calibri" w:eastAsia="Calibri" w:hAnsi="Calibri" w:cs="Calibri"/>
          <w:sz w:val="22"/>
          <w:szCs w:val="22"/>
        </w:rPr>
        <w:t>That would make it “easier” for the classifier to pick out</w:t>
      </w:r>
    </w:p>
    <w:p w14:paraId="032402A3" w14:textId="3D60F3B3" w:rsidR="00B40857" w:rsidRDefault="00B40857">
      <w:pPr>
        <w:spacing w:before="3" w:line="180" w:lineRule="exact"/>
        <w:rPr>
          <w:sz w:val="19"/>
          <w:szCs w:val="19"/>
        </w:rPr>
      </w:pPr>
    </w:p>
    <w:p w14:paraId="4B71FF7B" w14:textId="2457360E" w:rsidR="00B24590" w:rsidRDefault="00B24590">
      <w:pPr>
        <w:spacing w:before="3" w:line="180" w:lineRule="exact"/>
        <w:rPr>
          <w:sz w:val="19"/>
          <w:szCs w:val="19"/>
        </w:rPr>
      </w:pPr>
    </w:p>
    <w:p w14:paraId="409C093B" w14:textId="40C18EAD" w:rsidR="00B24590" w:rsidRDefault="00AF3835">
      <w:pPr>
        <w:spacing w:before="3" w:line="180" w:lineRule="exact"/>
        <w:rPr>
          <w:sz w:val="19"/>
          <w:szCs w:val="19"/>
        </w:rPr>
      </w:pPr>
      <w:r>
        <w:pict w14:anchorId="12351174">
          <v:group id="_x0000_s1125" alt="" style="position:absolute;margin-left:70.6pt;margin-top:5.4pt;width:470.95pt;height:0;z-index:-251652608;mso-position-horizontal-relative:page" coordorigin="1412,475" coordsize="9419,0">
            <v:shape id="_x0000_s1126" alt="" style="position:absolute;left:1412;top:475;width:9419;height:0" coordorigin="1412,475" coordsize="9419,0" path="m1412,475r9419,e" filled="f" strokecolor="#d9d9d9" strokeweight=".20464mm">
              <v:path arrowok="t"/>
            </v:shape>
            <w10:wrap anchorx="page"/>
          </v:group>
        </w:pict>
      </w:r>
    </w:p>
    <w:p w14:paraId="1785D825" w14:textId="77777777" w:rsidR="00B40857" w:rsidRPr="00580F9E" w:rsidRDefault="00D37348">
      <w:pPr>
        <w:spacing w:before="32"/>
        <w:ind w:right="176"/>
        <w:jc w:val="right"/>
        <w:rPr>
          <w:rFonts w:ascii="Calibri" w:eastAsia="Arial" w:hAnsi="Calibri" w:cs="Arial"/>
        </w:rPr>
        <w:sectPr w:rsidR="00B40857" w:rsidRPr="00580F9E">
          <w:pgSz w:w="12240" w:h="15840"/>
          <w:pgMar w:top="1340" w:right="1320" w:bottom="280" w:left="1340" w:header="720" w:footer="720" w:gutter="0"/>
          <w:cols w:space="720"/>
        </w:sectPr>
      </w:pPr>
      <w:r w:rsidRPr="00580F9E">
        <w:rPr>
          <w:rFonts w:ascii="Calibri" w:eastAsia="Arial" w:hAnsi="Calibri" w:cs="Arial"/>
        </w:rPr>
        <w:t xml:space="preserve">10 | </w:t>
      </w:r>
      <w:r w:rsidRPr="00580F9E">
        <w:rPr>
          <w:rFonts w:ascii="Calibri" w:eastAsia="Arial" w:hAnsi="Calibri" w:cs="Arial"/>
          <w:color w:val="7E7E7E"/>
        </w:rPr>
        <w:t>P a g e</w:t>
      </w:r>
    </w:p>
    <w:p w14:paraId="04C1CE60" w14:textId="5D580EF1" w:rsidR="00B40857" w:rsidRDefault="00AF3835">
      <w:pPr>
        <w:spacing w:before="55" w:line="276" w:lineRule="auto"/>
        <w:ind w:left="820" w:right="78"/>
        <w:jc w:val="both"/>
        <w:rPr>
          <w:rFonts w:ascii="Calibri" w:eastAsia="Calibri" w:hAnsi="Calibri" w:cs="Calibri"/>
          <w:sz w:val="22"/>
          <w:szCs w:val="22"/>
        </w:rPr>
      </w:pPr>
      <w:r>
        <w:lastRenderedPageBreak/>
        <w:pict w14:anchorId="053CA708">
          <v:group id="_x0000_s1120" alt="" style="position:absolute;left:0;text-align:left;margin-left:23.95pt;margin-top:23.7pt;width:564.2pt;height:744.7pt;z-index:-251649536;mso-position-horizontal-relative:page;mso-position-vertical-relative:page" coordorigin="479,474" coordsize="11284,14894">
            <v:shape id="_x0000_s1121" alt="" style="position:absolute;left:490;top:485;width:11263;height:0" coordorigin="490,485" coordsize="11263,0" path="m490,485r11263,e" filled="f" strokeweight=".58pt">
              <v:path arrowok="t"/>
            </v:shape>
            <v:shape id="_x0000_s1122" alt="" style="position:absolute;left:485;top:480;width:0;height:14882" coordorigin="485,480" coordsize="0,14882" path="m485,480r,14882e" filled="f" strokeweight=".58pt">
              <v:path arrowok="t"/>
            </v:shape>
            <v:shape id="_x0000_s1123" alt="" style="position:absolute;left:11758;top:480;width:0;height:14882" coordorigin="11758,480" coordsize="0,14882" path="m11758,480r,14882e" filled="f" strokeweight=".58pt">
              <v:path arrowok="t"/>
            </v:shape>
            <v:shape id="_x0000_s1124"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sz w:val="22"/>
          <w:szCs w:val="22"/>
        </w:rPr>
        <w:t>fraudulent reviews. After the sampling was done, approximately 2</w:t>
      </w:r>
      <w:r w:rsidR="00075497">
        <w:rPr>
          <w:rFonts w:ascii="Calibri" w:eastAsia="Calibri" w:hAnsi="Calibri" w:cs="Calibri"/>
          <w:sz w:val="22"/>
          <w:szCs w:val="22"/>
        </w:rPr>
        <w:t>,</w:t>
      </w:r>
      <w:r w:rsidR="00D37348">
        <w:rPr>
          <w:rFonts w:ascii="Calibri" w:eastAsia="Calibri" w:hAnsi="Calibri" w:cs="Calibri"/>
          <w:sz w:val="22"/>
          <w:szCs w:val="22"/>
        </w:rPr>
        <w:t xml:space="preserve">000 good reviews and 900 bad or deleted reviews </w:t>
      </w:r>
      <w:r w:rsidR="00075497">
        <w:rPr>
          <w:rFonts w:ascii="Calibri" w:eastAsia="Calibri" w:hAnsi="Calibri" w:cs="Calibri"/>
          <w:sz w:val="22"/>
          <w:szCs w:val="22"/>
        </w:rPr>
        <w:t>are</w:t>
      </w:r>
      <w:r w:rsidR="00D37348">
        <w:rPr>
          <w:rFonts w:ascii="Calibri" w:eastAsia="Calibri" w:hAnsi="Calibri" w:cs="Calibri"/>
          <w:sz w:val="22"/>
          <w:szCs w:val="22"/>
        </w:rPr>
        <w:t xml:space="preserve"> obtained.</w:t>
      </w:r>
    </w:p>
    <w:p w14:paraId="1A16F592" w14:textId="77777777" w:rsidR="00B40857" w:rsidRDefault="00B40857">
      <w:pPr>
        <w:spacing w:before="5" w:line="120" w:lineRule="exact"/>
        <w:rPr>
          <w:sz w:val="12"/>
          <w:szCs w:val="12"/>
        </w:rPr>
      </w:pPr>
    </w:p>
    <w:p w14:paraId="7DD79A75"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z w:val="22"/>
          <w:szCs w:val="22"/>
          <w:u w:val="single" w:color="000000"/>
        </w:rPr>
        <w:t>Collect the profile pages to create more features:</w:t>
      </w:r>
    </w:p>
    <w:p w14:paraId="534D7217" w14:textId="77777777" w:rsidR="00B40857" w:rsidRDefault="00B40857">
      <w:pPr>
        <w:spacing w:before="1" w:line="160" w:lineRule="exact"/>
        <w:rPr>
          <w:sz w:val="16"/>
          <w:szCs w:val="16"/>
        </w:rPr>
      </w:pPr>
    </w:p>
    <w:p w14:paraId="5D1EB24C" w14:textId="5B572715" w:rsidR="00B40857" w:rsidRDefault="00D37348">
      <w:pPr>
        <w:spacing w:line="276" w:lineRule="auto"/>
        <w:ind w:left="820" w:right="75"/>
        <w:jc w:val="both"/>
        <w:rPr>
          <w:rFonts w:ascii="Calibri" w:eastAsia="Calibri" w:hAnsi="Calibri" w:cs="Calibri"/>
          <w:sz w:val="22"/>
          <w:szCs w:val="22"/>
        </w:rPr>
      </w:pPr>
      <w:r>
        <w:rPr>
          <w:rFonts w:ascii="Calibri" w:eastAsia="Calibri" w:hAnsi="Calibri" w:cs="Calibri"/>
          <w:sz w:val="22"/>
          <w:szCs w:val="22"/>
        </w:rPr>
        <w:t xml:space="preserve">Initially, the independent variables used in the model were primarily based on the ones created by Reviewmeta. To build a stronger classifier, profile pages were collected to create more profile- </w:t>
      </w:r>
      <w:r w:rsidR="00E67CF3">
        <w:rPr>
          <w:rFonts w:ascii="Calibri" w:eastAsia="Calibri" w:hAnsi="Calibri" w:cs="Calibri"/>
          <w:sz w:val="22"/>
          <w:szCs w:val="22"/>
        </w:rPr>
        <w:t>related features</w:t>
      </w:r>
      <w:r>
        <w:rPr>
          <w:rFonts w:ascii="Calibri" w:eastAsia="Calibri" w:hAnsi="Calibri" w:cs="Calibri"/>
          <w:sz w:val="22"/>
          <w:szCs w:val="22"/>
        </w:rPr>
        <w:t xml:space="preserve">.  </w:t>
      </w:r>
      <w:r w:rsidR="00E67CF3">
        <w:rPr>
          <w:rFonts w:ascii="Calibri" w:eastAsia="Calibri" w:hAnsi="Calibri" w:cs="Calibri"/>
          <w:sz w:val="22"/>
          <w:szCs w:val="22"/>
        </w:rPr>
        <w:t>By introducing more features, the model was better explained to enhance</w:t>
      </w:r>
      <w:r>
        <w:rPr>
          <w:rFonts w:ascii="Calibri" w:eastAsia="Calibri" w:hAnsi="Calibri" w:cs="Calibri"/>
          <w:sz w:val="22"/>
          <w:szCs w:val="22"/>
        </w:rPr>
        <w:t xml:space="preserve"> accuracy in predicting fraudulent reviews.</w:t>
      </w:r>
    </w:p>
    <w:p w14:paraId="7DAAF48F" w14:textId="77777777" w:rsidR="00B40857" w:rsidRDefault="00B40857">
      <w:pPr>
        <w:spacing w:before="8" w:line="120" w:lineRule="exact"/>
        <w:rPr>
          <w:sz w:val="12"/>
          <w:szCs w:val="12"/>
        </w:rPr>
      </w:pPr>
    </w:p>
    <w:p w14:paraId="227501D2"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sz w:val="22"/>
          <w:szCs w:val="22"/>
          <w:u w:val="single" w:color="000000"/>
        </w:rPr>
        <w:t>Remove reviews with only 1/2 flags to improve model performance:</w:t>
      </w:r>
    </w:p>
    <w:p w14:paraId="7DD3901B" w14:textId="77777777" w:rsidR="00B40857" w:rsidRDefault="00B40857">
      <w:pPr>
        <w:spacing w:before="9" w:line="140" w:lineRule="exact"/>
        <w:rPr>
          <w:sz w:val="15"/>
          <w:szCs w:val="15"/>
        </w:rPr>
      </w:pPr>
    </w:p>
    <w:p w14:paraId="384C4C34" w14:textId="0BAD3DFC" w:rsidR="00B40857" w:rsidRDefault="00D37348">
      <w:pPr>
        <w:spacing w:line="276" w:lineRule="auto"/>
        <w:ind w:left="820" w:right="75"/>
        <w:jc w:val="both"/>
        <w:rPr>
          <w:rFonts w:ascii="Calibri" w:eastAsia="Calibri" w:hAnsi="Calibri" w:cs="Calibri"/>
          <w:sz w:val="22"/>
          <w:szCs w:val="22"/>
        </w:rPr>
      </w:pPr>
      <w:r>
        <w:rPr>
          <w:rFonts w:ascii="Calibri" w:eastAsia="Calibri" w:hAnsi="Calibri" w:cs="Calibri"/>
          <w:sz w:val="22"/>
          <w:szCs w:val="22"/>
        </w:rPr>
        <w:t xml:space="preserve">During the initial attempts to train the model, a very low precision score was generated, meaning the model is falsely picking out many authentic reviews and classifying them as fraudulent. To tackle this problem, the reviews that were deleted but only have 1 or 2 flags were omitted. This </w:t>
      </w:r>
      <w:r w:rsidR="00E67CF3">
        <w:rPr>
          <w:rFonts w:ascii="Calibri" w:eastAsia="Calibri" w:hAnsi="Calibri" w:cs="Calibri"/>
          <w:sz w:val="22"/>
          <w:szCs w:val="22"/>
        </w:rPr>
        <w:t>made the</w:t>
      </w:r>
      <w:r>
        <w:rPr>
          <w:rFonts w:ascii="Calibri" w:eastAsia="Calibri" w:hAnsi="Calibri" w:cs="Calibri"/>
          <w:sz w:val="22"/>
          <w:szCs w:val="22"/>
        </w:rPr>
        <w:t xml:space="preserve"> </w:t>
      </w:r>
      <w:r w:rsidR="00E67CF3">
        <w:rPr>
          <w:rFonts w:ascii="Calibri" w:eastAsia="Calibri" w:hAnsi="Calibri" w:cs="Calibri"/>
          <w:sz w:val="22"/>
          <w:szCs w:val="22"/>
        </w:rPr>
        <w:t>model stricter and greatly improved the precision score</w:t>
      </w:r>
      <w:r>
        <w:rPr>
          <w:rFonts w:ascii="Calibri" w:eastAsia="Calibri" w:hAnsi="Calibri" w:cs="Calibri"/>
          <w:sz w:val="22"/>
          <w:szCs w:val="22"/>
        </w:rPr>
        <w:t xml:space="preserve">.  </w:t>
      </w:r>
      <w:r w:rsidR="00E67CF3">
        <w:rPr>
          <w:rFonts w:ascii="Calibri" w:eastAsia="Calibri" w:hAnsi="Calibri" w:cs="Calibri"/>
          <w:sz w:val="22"/>
          <w:szCs w:val="22"/>
        </w:rPr>
        <w:t>After this adjustment, the</w:t>
      </w:r>
      <w:r>
        <w:rPr>
          <w:rFonts w:ascii="Calibri" w:eastAsia="Calibri" w:hAnsi="Calibri" w:cs="Calibri"/>
          <w:sz w:val="22"/>
          <w:szCs w:val="22"/>
        </w:rPr>
        <w:t xml:space="preserve"> </w:t>
      </w:r>
      <w:r w:rsidR="00075497">
        <w:rPr>
          <w:rFonts w:ascii="Calibri" w:eastAsia="Calibri" w:hAnsi="Calibri" w:cs="Calibri"/>
          <w:sz w:val="22"/>
          <w:szCs w:val="22"/>
        </w:rPr>
        <w:t xml:space="preserve">final </w:t>
      </w:r>
      <w:r>
        <w:rPr>
          <w:rFonts w:ascii="Calibri" w:eastAsia="Calibri" w:hAnsi="Calibri" w:cs="Calibri"/>
          <w:sz w:val="22"/>
          <w:szCs w:val="22"/>
        </w:rPr>
        <w:t>dataset deduced contained approximately 2</w:t>
      </w:r>
      <w:r w:rsidR="00075497">
        <w:rPr>
          <w:rFonts w:ascii="Calibri" w:eastAsia="Calibri" w:hAnsi="Calibri" w:cs="Calibri"/>
          <w:sz w:val="22"/>
          <w:szCs w:val="22"/>
        </w:rPr>
        <w:t>,</w:t>
      </w:r>
      <w:r>
        <w:rPr>
          <w:rFonts w:ascii="Calibri" w:eastAsia="Calibri" w:hAnsi="Calibri" w:cs="Calibri"/>
          <w:sz w:val="22"/>
          <w:szCs w:val="22"/>
        </w:rPr>
        <w:t>000 good reviews and 700 bad or deleted reviews.</w:t>
      </w:r>
    </w:p>
    <w:p w14:paraId="62142C0C" w14:textId="77777777" w:rsidR="00B40857" w:rsidRDefault="00B40857">
      <w:pPr>
        <w:spacing w:before="8" w:line="120" w:lineRule="exact"/>
        <w:rPr>
          <w:sz w:val="12"/>
          <w:szCs w:val="12"/>
        </w:rPr>
      </w:pPr>
    </w:p>
    <w:p w14:paraId="3AEABB4D" w14:textId="77777777" w:rsidR="00B40857" w:rsidRDefault="00D37348">
      <w:pPr>
        <w:ind w:left="100" w:right="8241"/>
        <w:jc w:val="both"/>
        <w:rPr>
          <w:rFonts w:ascii="Calibri" w:eastAsia="Calibri" w:hAnsi="Calibri" w:cs="Calibri"/>
          <w:sz w:val="22"/>
          <w:szCs w:val="22"/>
        </w:rPr>
      </w:pPr>
      <w:r>
        <w:rPr>
          <w:rFonts w:ascii="Calibri" w:eastAsia="Calibri" w:hAnsi="Calibri" w:cs="Calibri"/>
          <w:b/>
          <w:i/>
          <w:sz w:val="22"/>
          <w:szCs w:val="22"/>
        </w:rPr>
        <w:t>The Classifier</w:t>
      </w:r>
    </w:p>
    <w:p w14:paraId="5A2044E0" w14:textId="77777777" w:rsidR="00B40857" w:rsidRDefault="00B40857">
      <w:pPr>
        <w:spacing w:before="1" w:line="160" w:lineRule="exact"/>
        <w:rPr>
          <w:sz w:val="16"/>
          <w:szCs w:val="16"/>
        </w:rPr>
      </w:pPr>
    </w:p>
    <w:p w14:paraId="22FF1F4B" w14:textId="0DFCA653" w:rsidR="00B40857" w:rsidRDefault="00D37348">
      <w:pPr>
        <w:spacing w:line="275" w:lineRule="auto"/>
        <w:ind w:left="100" w:right="75"/>
        <w:jc w:val="both"/>
        <w:rPr>
          <w:rFonts w:ascii="Calibri" w:eastAsia="Calibri" w:hAnsi="Calibri" w:cs="Calibri"/>
          <w:sz w:val="22"/>
          <w:szCs w:val="22"/>
        </w:rPr>
      </w:pPr>
      <w:r>
        <w:rPr>
          <w:rFonts w:ascii="Calibri" w:eastAsia="Calibri" w:hAnsi="Calibri" w:cs="Calibri"/>
          <w:sz w:val="22"/>
          <w:szCs w:val="22"/>
        </w:rPr>
        <w:t xml:space="preserve">After the </w:t>
      </w:r>
      <w:r w:rsidR="00E67CF3">
        <w:rPr>
          <w:rFonts w:ascii="Calibri" w:eastAsia="Calibri" w:hAnsi="Calibri" w:cs="Calibri"/>
          <w:sz w:val="22"/>
          <w:szCs w:val="22"/>
        </w:rPr>
        <w:t>above three steps</w:t>
      </w:r>
      <w:r>
        <w:rPr>
          <w:rFonts w:ascii="Calibri" w:eastAsia="Calibri" w:hAnsi="Calibri" w:cs="Calibri"/>
          <w:sz w:val="22"/>
          <w:szCs w:val="22"/>
        </w:rPr>
        <w:t xml:space="preserve"> </w:t>
      </w:r>
      <w:r w:rsidR="00E67CF3">
        <w:rPr>
          <w:rFonts w:ascii="Calibri" w:eastAsia="Calibri" w:hAnsi="Calibri" w:cs="Calibri"/>
          <w:sz w:val="22"/>
          <w:szCs w:val="22"/>
        </w:rPr>
        <w:t>are completed</w:t>
      </w:r>
      <w:r>
        <w:rPr>
          <w:rFonts w:ascii="Calibri" w:eastAsia="Calibri" w:hAnsi="Calibri" w:cs="Calibri"/>
          <w:sz w:val="22"/>
          <w:szCs w:val="22"/>
        </w:rPr>
        <w:t xml:space="preserve">, a </w:t>
      </w:r>
      <w:r w:rsidR="00E67CF3">
        <w:rPr>
          <w:rFonts w:ascii="Calibri" w:eastAsia="Calibri" w:hAnsi="Calibri" w:cs="Calibri"/>
          <w:sz w:val="22"/>
          <w:szCs w:val="22"/>
        </w:rPr>
        <w:t>dataset for</w:t>
      </w:r>
      <w:r>
        <w:rPr>
          <w:rFonts w:ascii="Calibri" w:eastAsia="Calibri" w:hAnsi="Calibri" w:cs="Calibri"/>
          <w:sz w:val="22"/>
          <w:szCs w:val="22"/>
        </w:rPr>
        <w:t xml:space="preserve"> model training is prepared. This is split into training and testing groups. The training dataset will train the model while the test dataset will be used to evaluate the out-of-sample performance of the model. Random Forest and XGBoost models were used because of their high performance on classification problems. For each model, </w:t>
      </w:r>
      <w:proofErr w:type="spellStart"/>
      <w:r>
        <w:rPr>
          <w:rFonts w:ascii="Calibri" w:eastAsia="Calibri" w:hAnsi="Calibri" w:cs="Calibri"/>
          <w:sz w:val="22"/>
          <w:szCs w:val="22"/>
        </w:rPr>
        <w:t>Gridsearch</w:t>
      </w:r>
      <w:proofErr w:type="spellEnd"/>
      <w:r>
        <w:rPr>
          <w:rFonts w:ascii="Calibri" w:eastAsia="Calibri" w:hAnsi="Calibri" w:cs="Calibri"/>
          <w:sz w:val="22"/>
          <w:szCs w:val="22"/>
        </w:rPr>
        <w:t xml:space="preserve"> was applied to optimize the hyperparameters that would ultimately optimize the model performance.</w:t>
      </w:r>
    </w:p>
    <w:p w14:paraId="30603286" w14:textId="77777777" w:rsidR="00B40857" w:rsidRDefault="00B40857">
      <w:pPr>
        <w:spacing w:before="9" w:line="240" w:lineRule="exact"/>
        <w:rPr>
          <w:sz w:val="24"/>
          <w:szCs w:val="24"/>
        </w:rPr>
      </w:pPr>
    </w:p>
    <w:p w14:paraId="757F13F2" w14:textId="30858004" w:rsidR="00B40857" w:rsidRDefault="00D37348">
      <w:pPr>
        <w:spacing w:line="275" w:lineRule="auto"/>
        <w:ind w:left="100" w:right="77"/>
        <w:jc w:val="both"/>
        <w:rPr>
          <w:rFonts w:ascii="Calibri" w:eastAsia="Calibri" w:hAnsi="Calibri" w:cs="Calibri"/>
          <w:sz w:val="22"/>
          <w:szCs w:val="22"/>
        </w:rPr>
      </w:pPr>
      <w:r>
        <w:rPr>
          <w:rFonts w:ascii="Calibri" w:eastAsia="Calibri" w:hAnsi="Calibri" w:cs="Calibri"/>
          <w:i/>
          <w:sz w:val="22"/>
          <w:szCs w:val="22"/>
          <w:u w:val="single" w:color="000000"/>
        </w:rPr>
        <w:t>Hyperparameters</w:t>
      </w:r>
      <w:r>
        <w:rPr>
          <w:rFonts w:ascii="Calibri" w:eastAsia="Calibri" w:hAnsi="Calibri" w:cs="Calibri"/>
          <w:sz w:val="22"/>
          <w:szCs w:val="22"/>
        </w:rPr>
        <w:t xml:space="preserve">: In machine learning, a hyperparameter is a parameter whose value is set before the </w:t>
      </w:r>
      <w:r w:rsidR="00E67CF3">
        <w:rPr>
          <w:rFonts w:ascii="Calibri" w:eastAsia="Calibri" w:hAnsi="Calibri" w:cs="Calibri"/>
          <w:sz w:val="22"/>
          <w:szCs w:val="22"/>
        </w:rPr>
        <w:t>learning process begins</w:t>
      </w:r>
      <w:r>
        <w:rPr>
          <w:rFonts w:ascii="Calibri" w:eastAsia="Calibri" w:hAnsi="Calibri" w:cs="Calibri"/>
          <w:sz w:val="22"/>
          <w:szCs w:val="22"/>
        </w:rPr>
        <w:t xml:space="preserve">. </w:t>
      </w:r>
      <w:r w:rsidR="00E67CF3">
        <w:rPr>
          <w:rFonts w:ascii="Calibri" w:eastAsia="Calibri" w:hAnsi="Calibri" w:cs="Calibri"/>
          <w:sz w:val="22"/>
          <w:szCs w:val="22"/>
        </w:rPr>
        <w:t>The hyperparameters are tuned before the</w:t>
      </w:r>
      <w:r>
        <w:rPr>
          <w:rFonts w:ascii="Calibri" w:eastAsia="Calibri" w:hAnsi="Calibri" w:cs="Calibri"/>
          <w:sz w:val="22"/>
          <w:szCs w:val="22"/>
        </w:rPr>
        <w:t xml:space="preserve"> </w:t>
      </w:r>
      <w:r w:rsidR="00E67CF3">
        <w:rPr>
          <w:rFonts w:ascii="Calibri" w:eastAsia="Calibri" w:hAnsi="Calibri" w:cs="Calibri"/>
          <w:sz w:val="22"/>
          <w:szCs w:val="22"/>
        </w:rPr>
        <w:t>model training process starts to</w:t>
      </w:r>
      <w:r>
        <w:rPr>
          <w:rFonts w:ascii="Calibri" w:eastAsia="Calibri" w:hAnsi="Calibri" w:cs="Calibri"/>
          <w:sz w:val="22"/>
          <w:szCs w:val="22"/>
        </w:rPr>
        <w:t xml:space="preserve"> enhance the model performance.</w:t>
      </w:r>
    </w:p>
    <w:p w14:paraId="272D1FE1" w14:textId="77777777" w:rsidR="00B40857" w:rsidRDefault="00B40857">
      <w:pPr>
        <w:spacing w:before="8" w:line="240" w:lineRule="exact"/>
        <w:rPr>
          <w:sz w:val="24"/>
          <w:szCs w:val="24"/>
        </w:rPr>
      </w:pPr>
    </w:p>
    <w:p w14:paraId="092CC30C" w14:textId="033F60FE" w:rsidR="00B40857" w:rsidRDefault="00D37348">
      <w:pPr>
        <w:spacing w:line="275" w:lineRule="auto"/>
        <w:ind w:left="100" w:right="76"/>
        <w:jc w:val="both"/>
        <w:rPr>
          <w:rFonts w:ascii="Calibri" w:eastAsia="Calibri" w:hAnsi="Calibri" w:cs="Calibri"/>
          <w:sz w:val="22"/>
          <w:szCs w:val="22"/>
        </w:rPr>
      </w:pPr>
      <w:proofErr w:type="spellStart"/>
      <w:r>
        <w:rPr>
          <w:rFonts w:ascii="Calibri" w:eastAsia="Calibri" w:hAnsi="Calibri" w:cs="Calibri"/>
          <w:i/>
          <w:sz w:val="22"/>
          <w:szCs w:val="22"/>
          <w:u w:val="single" w:color="000000"/>
        </w:rPr>
        <w:t>Gri</w:t>
      </w:r>
      <w:r w:rsidR="00FD44ED">
        <w:rPr>
          <w:rFonts w:ascii="Calibri" w:eastAsia="Calibri" w:hAnsi="Calibri" w:cs="Calibri"/>
          <w:i/>
          <w:sz w:val="22"/>
          <w:szCs w:val="22"/>
          <w:u w:val="single" w:color="000000"/>
        </w:rPr>
        <w:t>d</w:t>
      </w:r>
      <w:r>
        <w:rPr>
          <w:rFonts w:ascii="Calibri" w:eastAsia="Calibri" w:hAnsi="Calibri" w:cs="Calibri"/>
          <w:i/>
          <w:sz w:val="22"/>
          <w:szCs w:val="22"/>
          <w:u w:val="single" w:color="000000"/>
        </w:rPr>
        <w:t>search</w:t>
      </w:r>
      <w:proofErr w:type="spellEnd"/>
      <w:r>
        <w:rPr>
          <w:rFonts w:ascii="Calibri" w:eastAsia="Calibri" w:hAnsi="Calibri" w:cs="Calibri"/>
          <w:i/>
          <w:sz w:val="22"/>
          <w:szCs w:val="22"/>
          <w:u w:val="single" w:color="000000"/>
        </w:rPr>
        <w:t>:</w:t>
      </w:r>
      <w:r>
        <w:rPr>
          <w:rFonts w:ascii="Calibri" w:eastAsia="Calibri" w:hAnsi="Calibri" w:cs="Calibri"/>
          <w:i/>
          <w:sz w:val="22"/>
          <w:szCs w:val="22"/>
        </w:rPr>
        <w:t xml:space="preserve"> </w:t>
      </w:r>
      <w:r>
        <w:rPr>
          <w:rFonts w:ascii="Calibri" w:eastAsia="Calibri" w:hAnsi="Calibri" w:cs="Calibri"/>
          <w:sz w:val="22"/>
          <w:szCs w:val="22"/>
        </w:rPr>
        <w:t xml:space="preserve">It is the process of performing hyper parameter tuning to determine the optimal values for a </w:t>
      </w:r>
      <w:r w:rsidR="00E67CF3">
        <w:rPr>
          <w:rFonts w:ascii="Calibri" w:eastAsia="Calibri" w:hAnsi="Calibri" w:cs="Calibri"/>
          <w:sz w:val="22"/>
          <w:szCs w:val="22"/>
        </w:rPr>
        <w:t>given model</w:t>
      </w:r>
      <w:r>
        <w:rPr>
          <w:rFonts w:ascii="Calibri" w:eastAsia="Calibri" w:hAnsi="Calibri" w:cs="Calibri"/>
          <w:sz w:val="22"/>
          <w:szCs w:val="22"/>
        </w:rPr>
        <w:t xml:space="preserve">. </w:t>
      </w:r>
      <w:r w:rsidR="00E67CF3">
        <w:rPr>
          <w:rFonts w:ascii="Calibri" w:eastAsia="Calibri" w:hAnsi="Calibri" w:cs="Calibri"/>
          <w:sz w:val="22"/>
          <w:szCs w:val="22"/>
        </w:rPr>
        <w:t>Normally, multiple possible values for each hyperparameter is provided and it will</w:t>
      </w:r>
      <w:r>
        <w:rPr>
          <w:rFonts w:ascii="Calibri" w:eastAsia="Calibri" w:hAnsi="Calibri" w:cs="Calibri"/>
          <w:sz w:val="22"/>
          <w:szCs w:val="22"/>
        </w:rPr>
        <w:t xml:space="preserve"> exhaustively try every possible combination and choose the best set of values.</w:t>
      </w:r>
    </w:p>
    <w:p w14:paraId="154361B4" w14:textId="77777777" w:rsidR="00B40857" w:rsidRDefault="00B40857">
      <w:pPr>
        <w:spacing w:before="8" w:line="240" w:lineRule="exact"/>
        <w:rPr>
          <w:sz w:val="24"/>
          <w:szCs w:val="24"/>
        </w:rPr>
      </w:pPr>
    </w:p>
    <w:p w14:paraId="5507EEA9" w14:textId="77777777" w:rsidR="00B40857" w:rsidRDefault="00D37348">
      <w:pPr>
        <w:ind w:left="100" w:right="6017"/>
        <w:jc w:val="both"/>
        <w:rPr>
          <w:rFonts w:ascii="Calibri" w:eastAsia="Calibri" w:hAnsi="Calibri" w:cs="Calibri"/>
          <w:sz w:val="22"/>
          <w:szCs w:val="22"/>
        </w:rPr>
      </w:pPr>
      <w:r>
        <w:rPr>
          <w:rFonts w:ascii="Calibri" w:eastAsia="Calibri" w:hAnsi="Calibri" w:cs="Calibri"/>
          <w:sz w:val="22"/>
          <w:szCs w:val="22"/>
        </w:rPr>
        <w:t>Thus, in total four models are created:</w:t>
      </w:r>
    </w:p>
    <w:p w14:paraId="2C5BB30C" w14:textId="77777777" w:rsidR="00B40857" w:rsidRDefault="00B40857">
      <w:pPr>
        <w:spacing w:before="1" w:line="280" w:lineRule="exact"/>
        <w:rPr>
          <w:sz w:val="28"/>
          <w:szCs w:val="28"/>
        </w:rPr>
      </w:pPr>
    </w:p>
    <w:p w14:paraId="54F08B2E" w14:textId="737999C6" w:rsidR="00B40857" w:rsidRDefault="00D37348">
      <w:pPr>
        <w:ind w:left="460"/>
        <w:rPr>
          <w:rFonts w:ascii="Calibri" w:eastAsia="Calibri" w:hAnsi="Calibri" w:cs="Calibri"/>
          <w:sz w:val="22"/>
          <w:szCs w:val="22"/>
        </w:rPr>
      </w:pPr>
      <w:r>
        <w:rPr>
          <w:rFonts w:ascii="Calibri" w:eastAsia="Calibri" w:hAnsi="Calibri" w:cs="Calibri"/>
          <w:sz w:val="22"/>
          <w:szCs w:val="22"/>
        </w:rPr>
        <w:t>1.    Random Forest (RF) with default hyperparameters (HPs)</w:t>
      </w:r>
    </w:p>
    <w:p w14:paraId="2B1849EA" w14:textId="77777777" w:rsidR="00B40857" w:rsidRDefault="00B40857">
      <w:pPr>
        <w:spacing w:before="9" w:line="140" w:lineRule="exact"/>
        <w:rPr>
          <w:sz w:val="15"/>
          <w:szCs w:val="15"/>
        </w:rPr>
      </w:pPr>
    </w:p>
    <w:p w14:paraId="5DD8668E" w14:textId="6922B4A9" w:rsidR="00B40857" w:rsidRDefault="00D37348">
      <w:pPr>
        <w:ind w:left="460"/>
        <w:rPr>
          <w:rFonts w:ascii="Calibri" w:eastAsia="Calibri" w:hAnsi="Calibri" w:cs="Calibri"/>
          <w:sz w:val="22"/>
          <w:szCs w:val="22"/>
        </w:rPr>
      </w:pPr>
      <w:r>
        <w:rPr>
          <w:rFonts w:ascii="Calibri" w:eastAsia="Calibri" w:hAnsi="Calibri" w:cs="Calibri"/>
          <w:sz w:val="22"/>
          <w:szCs w:val="22"/>
        </w:rPr>
        <w:t>2.    Random Forest (RF) with an optimized set of hyperparameters (HPs)</w:t>
      </w:r>
    </w:p>
    <w:p w14:paraId="51E3398A" w14:textId="77777777" w:rsidR="00B40857" w:rsidRDefault="00B40857">
      <w:pPr>
        <w:spacing w:before="1" w:line="160" w:lineRule="exact"/>
        <w:rPr>
          <w:sz w:val="16"/>
          <w:szCs w:val="16"/>
        </w:rPr>
      </w:pPr>
    </w:p>
    <w:p w14:paraId="152348D0" w14:textId="77777777" w:rsidR="00B40857" w:rsidRDefault="00D37348">
      <w:pPr>
        <w:ind w:left="460"/>
        <w:rPr>
          <w:rFonts w:ascii="Calibri" w:eastAsia="Calibri" w:hAnsi="Calibri" w:cs="Calibri"/>
          <w:sz w:val="22"/>
          <w:szCs w:val="22"/>
        </w:rPr>
      </w:pPr>
      <w:r>
        <w:rPr>
          <w:rFonts w:ascii="Calibri" w:eastAsia="Calibri" w:hAnsi="Calibri" w:cs="Calibri"/>
          <w:sz w:val="22"/>
          <w:szCs w:val="22"/>
        </w:rPr>
        <w:t>3.    XGBoost with default hyper parameters (HPs)</w:t>
      </w:r>
    </w:p>
    <w:p w14:paraId="05AD19B3" w14:textId="77777777" w:rsidR="00B40857" w:rsidRDefault="00B40857">
      <w:pPr>
        <w:spacing w:before="1" w:line="160" w:lineRule="exact"/>
        <w:rPr>
          <w:sz w:val="16"/>
          <w:szCs w:val="16"/>
        </w:rPr>
      </w:pPr>
    </w:p>
    <w:p w14:paraId="5CBF9C1A" w14:textId="1B0D2DBA" w:rsidR="00B40857" w:rsidRDefault="00D37348">
      <w:pPr>
        <w:ind w:left="460"/>
        <w:rPr>
          <w:rFonts w:ascii="Calibri" w:eastAsia="Calibri" w:hAnsi="Calibri" w:cs="Calibri"/>
          <w:sz w:val="22"/>
          <w:szCs w:val="22"/>
        </w:rPr>
      </w:pPr>
      <w:r>
        <w:rPr>
          <w:rFonts w:ascii="Calibri" w:eastAsia="Calibri" w:hAnsi="Calibri" w:cs="Calibri"/>
          <w:sz w:val="22"/>
          <w:szCs w:val="22"/>
        </w:rPr>
        <w:t>4.    XGBoost with an optimized set of hyperparameters (HPs)</w:t>
      </w:r>
    </w:p>
    <w:p w14:paraId="3DD47480" w14:textId="77777777" w:rsidR="00B40857" w:rsidRDefault="00B40857">
      <w:pPr>
        <w:spacing w:before="8" w:line="140" w:lineRule="exact"/>
        <w:rPr>
          <w:sz w:val="15"/>
          <w:szCs w:val="15"/>
        </w:rPr>
      </w:pPr>
    </w:p>
    <w:p w14:paraId="1A863149" w14:textId="77777777" w:rsidR="00B40857" w:rsidRDefault="00D37348">
      <w:pPr>
        <w:ind w:left="100" w:right="6496"/>
        <w:jc w:val="both"/>
        <w:rPr>
          <w:rFonts w:ascii="Calibri" w:eastAsia="Calibri" w:hAnsi="Calibri" w:cs="Calibri"/>
          <w:sz w:val="24"/>
          <w:szCs w:val="24"/>
        </w:rPr>
      </w:pPr>
      <w:r>
        <w:rPr>
          <w:rFonts w:ascii="Calibri" w:eastAsia="Calibri" w:hAnsi="Calibri" w:cs="Calibri"/>
          <w:b/>
          <w:color w:val="1CAC93"/>
          <w:sz w:val="24"/>
          <w:szCs w:val="24"/>
        </w:rPr>
        <w:t>Model Evaluation &amp; Selection</w:t>
      </w:r>
    </w:p>
    <w:p w14:paraId="291D8EBE" w14:textId="77777777" w:rsidR="00B40857" w:rsidRDefault="00B40857">
      <w:pPr>
        <w:spacing w:before="4" w:line="120" w:lineRule="exact"/>
        <w:rPr>
          <w:sz w:val="12"/>
          <w:szCs w:val="12"/>
        </w:rPr>
      </w:pPr>
    </w:p>
    <w:p w14:paraId="6DF9E4F7" w14:textId="5E389CD3" w:rsidR="00B40857" w:rsidRDefault="00D37348">
      <w:pPr>
        <w:spacing w:line="300" w:lineRule="atLeast"/>
        <w:ind w:left="100" w:right="79"/>
        <w:jc w:val="both"/>
        <w:rPr>
          <w:rFonts w:ascii="Calibri" w:eastAsia="Calibri" w:hAnsi="Calibri" w:cs="Calibri"/>
          <w:sz w:val="22"/>
          <w:szCs w:val="22"/>
        </w:rPr>
      </w:pPr>
      <w:r>
        <w:rPr>
          <w:rFonts w:ascii="Calibri" w:eastAsia="Calibri" w:hAnsi="Calibri" w:cs="Calibri"/>
          <w:sz w:val="22"/>
          <w:szCs w:val="22"/>
        </w:rPr>
        <w:t>After training the model, the performance was evaluated using several key metrics: AUC score, confusion matrix, recall rate and precision rate.</w:t>
      </w:r>
    </w:p>
    <w:p w14:paraId="26D1BEAF" w14:textId="77777777" w:rsidR="00B40857" w:rsidRDefault="00B40857">
      <w:pPr>
        <w:spacing w:line="200" w:lineRule="exact"/>
      </w:pPr>
    </w:p>
    <w:p w14:paraId="578D093A" w14:textId="33465984" w:rsidR="00B40857" w:rsidRDefault="00B40857">
      <w:pPr>
        <w:spacing w:line="200" w:lineRule="exact"/>
      </w:pPr>
    </w:p>
    <w:p w14:paraId="2CE4E3E9" w14:textId="64083C02" w:rsidR="00B24590" w:rsidRDefault="00B24590">
      <w:pPr>
        <w:spacing w:line="200" w:lineRule="exact"/>
      </w:pPr>
    </w:p>
    <w:p w14:paraId="2AF2F4D1" w14:textId="2965CF0C" w:rsidR="00B24590" w:rsidRDefault="00B24590">
      <w:pPr>
        <w:spacing w:line="200" w:lineRule="exact"/>
      </w:pPr>
    </w:p>
    <w:p w14:paraId="58A7E51D" w14:textId="41C4DA53" w:rsidR="00B40857" w:rsidRDefault="00AF3835">
      <w:pPr>
        <w:spacing w:before="8" w:line="280" w:lineRule="exact"/>
        <w:rPr>
          <w:sz w:val="28"/>
          <w:szCs w:val="28"/>
        </w:rPr>
      </w:pPr>
      <w:r>
        <w:pict w14:anchorId="70B90B96">
          <v:group id="_x0000_s1118" alt="" style="position:absolute;margin-left:70.6pt;margin-top:11.55pt;width:470.95pt;height:0;z-index:-251650560;mso-position-horizontal-relative:page" coordorigin="1412,1316" coordsize="9419,0">
            <v:shape id="_x0000_s1119" alt="" style="position:absolute;left:1412;top:1316;width:9419;height:0" coordorigin="1412,1316" coordsize="9419,0" path="m1412,1316r9419,e" filled="f" strokecolor="#d9d9d9" strokeweight=".20464mm">
              <v:path arrowok="t"/>
            </v:shape>
            <w10:wrap anchorx="page"/>
          </v:group>
        </w:pict>
      </w:r>
    </w:p>
    <w:p w14:paraId="3C0D6AB8" w14:textId="77777777" w:rsidR="00B40857" w:rsidRPr="00580F9E" w:rsidRDefault="00D37348">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rsidRPr="00580F9E">
        <w:rPr>
          <w:rFonts w:ascii="Calibri" w:eastAsia="Arial" w:hAnsi="Calibri" w:cs="Arial"/>
        </w:rPr>
        <w:t xml:space="preserve">11 | </w:t>
      </w:r>
      <w:r w:rsidRPr="00580F9E">
        <w:rPr>
          <w:rFonts w:ascii="Calibri" w:eastAsia="Arial" w:hAnsi="Calibri" w:cs="Arial"/>
          <w:color w:val="7E7E7E"/>
        </w:rPr>
        <w:t>P a g e</w:t>
      </w:r>
    </w:p>
    <w:p w14:paraId="1A49FC89" w14:textId="2E978699" w:rsidR="00B40857" w:rsidRDefault="00D37348" w:rsidP="00FD44ED">
      <w:pPr>
        <w:spacing w:before="98" w:line="275" w:lineRule="auto"/>
        <w:ind w:left="820" w:right="75" w:hanging="360"/>
        <w:jc w:val="both"/>
        <w:rPr>
          <w:rFonts w:ascii="Calibri" w:eastAsia="Calibri" w:hAnsi="Calibri" w:cs="Calibri"/>
          <w:sz w:val="22"/>
          <w:szCs w:val="22"/>
        </w:rPr>
      </w:pPr>
      <w:r>
        <w:rPr>
          <w:rFonts w:ascii="Calibri" w:eastAsia="Calibri" w:hAnsi="Calibri" w:cs="Calibri"/>
          <w:sz w:val="22"/>
          <w:szCs w:val="22"/>
        </w:rPr>
        <w:lastRenderedPageBreak/>
        <w:t xml:space="preserve">1.    AUC Score: Explains how much the model is capable of distinguishing between classes. </w:t>
      </w:r>
      <w:r w:rsidR="00FD44ED">
        <w:rPr>
          <w:rFonts w:ascii="Calibri" w:eastAsia="Calibri" w:hAnsi="Calibri" w:cs="Calibri"/>
          <w:sz w:val="22"/>
          <w:szCs w:val="22"/>
        </w:rPr>
        <w:t>The h</w:t>
      </w:r>
      <w:r>
        <w:rPr>
          <w:rFonts w:ascii="Calibri" w:eastAsia="Calibri" w:hAnsi="Calibri" w:cs="Calibri"/>
          <w:sz w:val="22"/>
          <w:szCs w:val="22"/>
        </w:rPr>
        <w:t>igher the</w:t>
      </w:r>
      <w:r w:rsidR="00FD44ED">
        <w:rPr>
          <w:rFonts w:ascii="Calibri" w:eastAsia="Calibri" w:hAnsi="Calibri" w:cs="Calibri"/>
          <w:sz w:val="22"/>
          <w:szCs w:val="22"/>
        </w:rPr>
        <w:t xml:space="preserve"> </w:t>
      </w:r>
      <w:r>
        <w:rPr>
          <w:rFonts w:ascii="Calibri" w:eastAsia="Calibri" w:hAnsi="Calibri" w:cs="Calibri"/>
          <w:sz w:val="22"/>
          <w:szCs w:val="22"/>
        </w:rPr>
        <w:t xml:space="preserve">AUC, the better the model is at predicting zeros as zeros and ones as ones </w:t>
      </w:r>
      <w:r>
        <w:rPr>
          <w:rFonts w:ascii="Calibri" w:eastAsia="Calibri" w:hAnsi="Calibri" w:cs="Calibri"/>
          <w:w w:val="99"/>
          <w:position w:val="8"/>
          <w:sz w:val="14"/>
          <w:szCs w:val="14"/>
        </w:rPr>
        <w:t>[10]</w:t>
      </w:r>
      <w:r>
        <w:rPr>
          <w:rFonts w:ascii="Calibri" w:eastAsia="Calibri" w:hAnsi="Calibri" w:cs="Calibri"/>
          <w:sz w:val="22"/>
          <w:szCs w:val="22"/>
        </w:rPr>
        <w:t>.</w:t>
      </w:r>
    </w:p>
    <w:p w14:paraId="2369E059" w14:textId="79630EA0" w:rsidR="00B40857" w:rsidRDefault="00D37348">
      <w:pPr>
        <w:spacing w:before="98" w:line="275" w:lineRule="auto"/>
        <w:ind w:left="820" w:right="75" w:hanging="360"/>
        <w:jc w:val="both"/>
        <w:rPr>
          <w:rFonts w:ascii="Calibri" w:eastAsia="Calibri" w:hAnsi="Calibri" w:cs="Calibri"/>
          <w:sz w:val="22"/>
          <w:szCs w:val="22"/>
        </w:rPr>
      </w:pPr>
      <w:r>
        <w:rPr>
          <w:rFonts w:ascii="Calibri" w:eastAsia="Calibri" w:hAnsi="Calibri" w:cs="Calibri"/>
          <w:sz w:val="22"/>
          <w:szCs w:val="22"/>
        </w:rPr>
        <w:t xml:space="preserve">2.   </w:t>
      </w:r>
      <w:r w:rsidR="00FD44ED">
        <w:rPr>
          <w:rFonts w:ascii="Calibri" w:eastAsia="Calibri" w:hAnsi="Calibri" w:cs="Calibri"/>
          <w:sz w:val="22"/>
          <w:szCs w:val="22"/>
        </w:rPr>
        <w:tab/>
      </w:r>
      <w:r w:rsidR="00E67CF3">
        <w:rPr>
          <w:rFonts w:ascii="Calibri" w:eastAsia="Calibri" w:hAnsi="Calibri" w:cs="Calibri"/>
          <w:sz w:val="22"/>
          <w:szCs w:val="22"/>
        </w:rPr>
        <w:t>Confusion Matrix</w:t>
      </w:r>
      <w:r>
        <w:rPr>
          <w:rFonts w:ascii="Calibri" w:eastAsia="Calibri" w:hAnsi="Calibri" w:cs="Calibri"/>
          <w:sz w:val="22"/>
          <w:szCs w:val="22"/>
        </w:rPr>
        <w:t xml:space="preserve">:  </w:t>
      </w:r>
      <w:r w:rsidR="00E67CF3">
        <w:rPr>
          <w:rFonts w:ascii="Calibri" w:eastAsia="Calibri" w:hAnsi="Calibri" w:cs="Calibri"/>
          <w:sz w:val="22"/>
          <w:szCs w:val="22"/>
        </w:rPr>
        <w:t>A confusion matrix is a summary of prediction results on a classification</w:t>
      </w:r>
      <w:r>
        <w:rPr>
          <w:rFonts w:ascii="Calibri" w:eastAsia="Calibri" w:hAnsi="Calibri" w:cs="Calibri"/>
          <w:sz w:val="22"/>
          <w:szCs w:val="22"/>
        </w:rPr>
        <w:t xml:space="preserve"> problem. The number of correct and incorrect predictions are summarized with count values and broken down by each class </w:t>
      </w:r>
      <w:r>
        <w:rPr>
          <w:rFonts w:ascii="Calibri" w:eastAsia="Calibri" w:hAnsi="Calibri" w:cs="Calibri"/>
          <w:w w:val="99"/>
          <w:position w:val="8"/>
          <w:sz w:val="14"/>
          <w:szCs w:val="14"/>
        </w:rPr>
        <w:t>[11]</w:t>
      </w:r>
      <w:r>
        <w:rPr>
          <w:rFonts w:ascii="Calibri" w:eastAsia="Calibri" w:hAnsi="Calibri" w:cs="Calibri"/>
          <w:sz w:val="22"/>
          <w:szCs w:val="22"/>
        </w:rPr>
        <w:t>.</w:t>
      </w:r>
    </w:p>
    <w:p w14:paraId="2FD0823C" w14:textId="42E880FC" w:rsidR="00B40857" w:rsidRDefault="00D37348">
      <w:pPr>
        <w:spacing w:before="63" w:line="276"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3.    Recall Rate: Attempts to answer the question: What proportion of actual positives was identified correctly? In </w:t>
      </w:r>
      <w:r w:rsidR="00FD44ED">
        <w:rPr>
          <w:rFonts w:ascii="Calibri" w:eastAsia="Calibri" w:hAnsi="Calibri" w:cs="Calibri"/>
          <w:sz w:val="22"/>
          <w:szCs w:val="22"/>
        </w:rPr>
        <w:t>this</w:t>
      </w:r>
      <w:r>
        <w:rPr>
          <w:rFonts w:ascii="Calibri" w:eastAsia="Calibri" w:hAnsi="Calibri" w:cs="Calibri"/>
          <w:sz w:val="22"/>
          <w:szCs w:val="22"/>
        </w:rPr>
        <w:t xml:space="preserve"> case, it asks of all the fraudulent reviews, what proportion of them are we able to identify?</w:t>
      </w:r>
    </w:p>
    <w:p w14:paraId="6D2111B5" w14:textId="76FDC3FF" w:rsidR="00B40857" w:rsidRDefault="00D37348">
      <w:pPr>
        <w:spacing w:before="65" w:line="276" w:lineRule="auto"/>
        <w:ind w:left="820" w:right="76" w:hanging="360"/>
        <w:jc w:val="both"/>
        <w:rPr>
          <w:rFonts w:ascii="Calibri" w:eastAsia="Calibri" w:hAnsi="Calibri" w:cs="Calibri"/>
          <w:sz w:val="22"/>
          <w:szCs w:val="22"/>
        </w:rPr>
      </w:pPr>
      <w:r>
        <w:rPr>
          <w:rFonts w:ascii="Calibri" w:eastAsia="Calibri" w:hAnsi="Calibri" w:cs="Calibri"/>
          <w:sz w:val="22"/>
          <w:szCs w:val="22"/>
        </w:rPr>
        <w:t xml:space="preserve">4.    Precision Rate: Attempts to answer the question: What proportion of positive identifications were “actually” correct? In </w:t>
      </w:r>
      <w:r w:rsidR="00FD44ED">
        <w:rPr>
          <w:rFonts w:ascii="Calibri" w:eastAsia="Calibri" w:hAnsi="Calibri" w:cs="Calibri"/>
          <w:sz w:val="22"/>
          <w:szCs w:val="22"/>
        </w:rPr>
        <w:t>this</w:t>
      </w:r>
      <w:r>
        <w:rPr>
          <w:rFonts w:ascii="Calibri" w:eastAsia="Calibri" w:hAnsi="Calibri" w:cs="Calibri"/>
          <w:sz w:val="22"/>
          <w:szCs w:val="22"/>
        </w:rPr>
        <w:t xml:space="preserve"> case, it asks of all the reviews that have been classified as fraudulent, what proportion of them are “actually” fraudulent?</w:t>
      </w:r>
    </w:p>
    <w:p w14:paraId="28B14BC2" w14:textId="77777777" w:rsidR="00B40857" w:rsidRDefault="00B40857">
      <w:pPr>
        <w:spacing w:before="7" w:line="120" w:lineRule="exact"/>
        <w:rPr>
          <w:sz w:val="12"/>
          <w:szCs w:val="12"/>
        </w:rPr>
      </w:pPr>
    </w:p>
    <w:p w14:paraId="34B426D2" w14:textId="77777777" w:rsidR="00B40857" w:rsidRDefault="00D37348">
      <w:pPr>
        <w:spacing w:line="275" w:lineRule="auto"/>
        <w:ind w:left="100" w:right="76"/>
        <w:jc w:val="both"/>
        <w:rPr>
          <w:rFonts w:ascii="Calibri" w:eastAsia="Calibri" w:hAnsi="Calibri" w:cs="Calibri"/>
          <w:sz w:val="22"/>
          <w:szCs w:val="22"/>
        </w:rPr>
      </w:pPr>
      <w:r>
        <w:rPr>
          <w:rFonts w:ascii="Calibri" w:eastAsia="Calibri" w:hAnsi="Calibri" w:cs="Calibri"/>
          <w:sz w:val="22"/>
          <w:szCs w:val="22"/>
        </w:rPr>
        <w:t>Among these metrics, AUC score and recall rate are the most important. The classifier should be able to distinguish fraudulent reviews and authentic reviews as much as possible. Meanwhile, it should also pick out as many fraudulent reviews as possible.</w:t>
      </w:r>
    </w:p>
    <w:p w14:paraId="7E421BDB" w14:textId="77777777" w:rsidR="00B40857" w:rsidRDefault="00B40857">
      <w:pPr>
        <w:spacing w:before="8" w:line="240" w:lineRule="exact"/>
        <w:rPr>
          <w:sz w:val="24"/>
          <w:szCs w:val="24"/>
        </w:rPr>
      </w:pPr>
    </w:p>
    <w:p w14:paraId="49338B08" w14:textId="77777777" w:rsidR="00B40857" w:rsidRDefault="00D37348">
      <w:pPr>
        <w:ind w:left="100" w:right="3189"/>
        <w:jc w:val="both"/>
        <w:rPr>
          <w:rFonts w:ascii="Calibri" w:eastAsia="Calibri" w:hAnsi="Calibri" w:cs="Calibri"/>
          <w:sz w:val="22"/>
          <w:szCs w:val="22"/>
        </w:rPr>
      </w:pPr>
      <w:r>
        <w:rPr>
          <w:rFonts w:ascii="Calibri" w:eastAsia="Calibri" w:hAnsi="Calibri" w:cs="Calibri"/>
          <w:sz w:val="22"/>
          <w:szCs w:val="22"/>
        </w:rPr>
        <w:t>Here are the metrics on the test dataset for the four different models:</w:t>
      </w:r>
    </w:p>
    <w:p w14:paraId="59699017" w14:textId="70545F2A" w:rsidR="00B40857" w:rsidRDefault="00AF3835">
      <w:pPr>
        <w:spacing w:before="7" w:line="180" w:lineRule="exact"/>
        <w:rPr>
          <w:sz w:val="18"/>
          <w:szCs w:val="18"/>
        </w:rPr>
      </w:pPr>
      <w:r>
        <w:pict w14:anchorId="2B4C0965">
          <v:group id="_x0000_s1062" alt="" style="position:absolute;margin-left:1in;margin-top:3.95pt;width:469.15pt;height:105.75pt;z-index:-251647488;mso-position-horizontal-relative:page" coordorigin="1439,-394" coordsize="9383,1937">
            <v:shape id="_x0000_s1063" alt="" style="position:absolute;left:1460;top:-264;width:1853;height:617" coordorigin="1460,-264" coordsize="1853,617" path="m1460,353r1852,l3312,-264r-1852,l1460,353xe" fillcolor="#1cac93" stroked="f">
              <v:path arrowok="t"/>
            </v:shape>
            <v:shape id="_x0000_s1064" alt="" style="position:absolute;left:1551;top:-264;width:1673;height:310" coordorigin="1551,-264" coordsize="1673,310" path="m3224,46r,-310l1551,-264r,310l3224,46xe" fillcolor="#1cac93" stroked="f">
              <v:path arrowok="t"/>
            </v:shape>
            <v:shape id="_x0000_s1065" alt="" style="position:absolute;left:3332;top:-264;width:1853;height:617" coordorigin="3332,-264" coordsize="1853,617" path="m3332,353r1853,l5185,-264r-1853,l3332,353xe" fillcolor="#1cac93" stroked="f">
              <v:path arrowok="t"/>
            </v:shape>
            <v:shape id="_x0000_s1066" alt="" style="position:absolute;left:3423;top:-264;width:1673;height:310" coordorigin="3423,-264" coordsize="1673,310" path="m5096,46r,-310l3423,-264r,310l5096,46xe" fillcolor="#1cac93" stroked="f">
              <v:path arrowok="t"/>
            </v:shape>
            <v:shape id="_x0000_s1067" alt="" style="position:absolute;left:3423;top:46;width:1673;height:310" coordorigin="3423,46" coordsize="1673,310" path="m3423,355r1673,l5096,46r-1673,l3423,355xe" fillcolor="#1cac93" stroked="f">
              <v:path arrowok="t"/>
            </v:shape>
            <v:shape id="_x0000_s1068" alt="" style="position:absolute;left:5204;top:-264;width:1853;height:617" coordorigin="5204,-264" coordsize="1853,617" path="m5204,353r1853,l7057,-264r-1853,l5204,353xe" fillcolor="#1cac93" stroked="f">
              <v:path arrowok="t"/>
            </v:shape>
            <v:shape id="_x0000_s1069" alt="" style="position:absolute;left:5295;top:-264;width:1673;height:310" coordorigin="5295,-264" coordsize="1673,310" path="m6969,46r,-310l5295,-264r,310l6969,46xe" fillcolor="#1cac93" stroked="f">
              <v:path arrowok="t"/>
            </v:shape>
            <v:shape id="_x0000_s1070" alt="" style="position:absolute;left:5295;top:46;width:1673;height:310" coordorigin="5295,46" coordsize="1673,310" path="m5295,355r1674,l6969,46r-1674,l5295,355xe" fillcolor="#1cac93" stroked="f">
              <v:path arrowok="t"/>
            </v:shape>
            <v:shape id="_x0000_s1071" alt="" style="position:absolute;left:7077;top:-264;width:1853;height:617" coordorigin="7077,-264" coordsize="1853,617" path="m7077,353r1852,l8929,-264r-1852,l7077,353xe" fillcolor="#1cac93" stroked="f">
              <v:path arrowok="t"/>
            </v:shape>
            <v:shape id="_x0000_s1072" alt="" style="position:absolute;left:7168;top:-264;width:1673;height:310" coordorigin="7168,-264" coordsize="1673,310" path="m8841,46r,-310l7168,-264r,310l8841,46xe" fillcolor="#1cac93" stroked="f">
              <v:path arrowok="t"/>
            </v:shape>
            <v:shape id="_x0000_s1073" alt="" style="position:absolute;left:7168;top:46;width:1673;height:310" coordorigin="7168,46" coordsize="1673,310" path="m7168,355r1673,l8841,46r-1673,l7168,355xe" fillcolor="#1cac93" stroked="f">
              <v:path arrowok="t"/>
            </v:shape>
            <v:shape id="_x0000_s1074" alt="" style="position:absolute;left:8949;top:-264;width:1853;height:617" coordorigin="8949,-264" coordsize="1853,617" path="m8949,353r1853,l10802,-264r-1853,l8949,353xe" fillcolor="#1cac93" stroked="f">
              <v:path arrowok="t"/>
            </v:shape>
            <v:shape id="_x0000_s1075" alt="" style="position:absolute;left:9040;top:-264;width:1673;height:310" coordorigin="9040,-264" coordsize="1673,310" path="m10713,46r,-310l9040,-264r,310l10713,46xe" fillcolor="#1cac93" stroked="f">
              <v:path arrowok="t"/>
            </v:shape>
            <v:shape id="_x0000_s1076" alt="" style="position:absolute;left:9040;top:46;width:1673;height:310" coordorigin="9040,46" coordsize="1673,310" path="m9040,355r1673,l10713,46r-1673,l9040,355xe" fillcolor="#1cac93" stroked="f">
              <v:path arrowok="t"/>
            </v:shape>
            <v:shape id="_x0000_s1077" alt="" style="position:absolute;left:1460;top:-374;width:1853;height:0" coordorigin="1460,-374" coordsize="1853,0" path="m1460,-374r1852,e" filled="f" strokeweight="1.06pt">
              <v:path arrowok="t"/>
            </v:shape>
            <v:shape id="_x0000_s1078" alt="" style="position:absolute;left:1460;top:-365;width:1853;height:101" coordorigin="1460,-365" coordsize="1853,101" path="m1460,-264r1852,l3312,-365r-1852,l1460,-264xe" fillcolor="#1cac93" stroked="f">
              <v:path arrowok="t"/>
            </v:shape>
            <v:shape id="_x0000_s1079" alt="" style="position:absolute;left:3332;top:-374;width:1853;height:0" coordorigin="3332,-374" coordsize="1853,0" path="m3332,-374r1853,e" filled="f" strokeweight="1.06pt">
              <v:path arrowok="t"/>
            </v:shape>
            <v:shape id="_x0000_s1080" alt="" style="position:absolute;left:3332;top:-365;width:1853;height:101" coordorigin="3332,-365" coordsize="1853,101" path="m3332,-264r1853,l5185,-365r-1853,l3332,-264xe" fillcolor="#1cac93" stroked="f">
              <v:path arrowok="t"/>
            </v:shape>
            <v:shape id="_x0000_s1081" alt="" style="position:absolute;left:5204;top:-374;width:1853;height:0" coordorigin="5204,-374" coordsize="1853,0" path="m5204,-374r1853,e" filled="f" strokeweight="1.06pt">
              <v:path arrowok="t"/>
            </v:shape>
            <v:shape id="_x0000_s1082" alt="" style="position:absolute;left:5204;top:-365;width:1853;height:101" coordorigin="5204,-365" coordsize="1853,101" path="m5204,-264r1853,l7057,-365r-1853,l5204,-264xe" fillcolor="#1cac93" stroked="f">
              <v:path arrowok="t"/>
            </v:shape>
            <v:shape id="_x0000_s1083" alt="" style="position:absolute;left:7077;top:-374;width:1853;height:0" coordorigin="7077,-374" coordsize="1853,0" path="m7077,-374r1852,e" filled="f" strokeweight="1.06pt">
              <v:path arrowok="t"/>
            </v:shape>
            <v:shape id="_x0000_s1084" alt="" style="position:absolute;left:7077;top:-365;width:1853;height:101" coordorigin="7077,-365" coordsize="1853,101" path="m7077,-264r1852,l8929,-365r-1852,l7077,-264xe" fillcolor="#1cac93" stroked="f">
              <v:path arrowok="t"/>
            </v:shape>
            <v:shape id="_x0000_s1085" alt="" style="position:absolute;left:8949;top:-374;width:1853;height:0" coordorigin="8949,-374" coordsize="1853,0" path="m8949,-374r1853,e" filled="f" strokeweight="1.06pt">
              <v:path arrowok="t"/>
            </v:shape>
            <v:shape id="_x0000_s1086" alt="" style="position:absolute;left:8949;top:-365;width:1853;height:101" coordorigin="8949,-365" coordsize="1853,101" path="m8949,-264r1853,l10802,-365r-1853,l8949,-264xe" fillcolor="#1cac93" stroked="f">
              <v:path arrowok="t"/>
            </v:shape>
            <v:shape id="_x0000_s1087" alt="" style="position:absolute;left:1460;top:454;width:1853;height:2" coordorigin="1460,454" coordsize="1853,2" path="m1460,456r1852,l3312,454r-1852,l1460,456xe" fillcolor="#1cac93" stroked="f">
              <v:path arrowok="t"/>
            </v:shape>
            <v:shape id="_x0000_s1088" alt="" style="position:absolute;left:3332;top:454;width:1853;height:2" coordorigin="3332,454" coordsize="1853,2" path="m3332,456r1853,l5185,454r-1853,l3332,456xe" fillcolor="#1cac93" stroked="f">
              <v:path arrowok="t"/>
            </v:shape>
            <v:shape id="_x0000_s1089" alt="" style="position:absolute;left:5204;top:454;width:1853;height:2" coordorigin="5204,454" coordsize="1853,2" path="m5204,456r1853,l7057,454r-1853,l5204,456xe" fillcolor="#1cac93" stroked="f">
              <v:path arrowok="t"/>
            </v:shape>
            <v:shape id="_x0000_s1090" alt="" style="position:absolute;left:7077;top:454;width:1853;height:2" coordorigin="7077,454" coordsize="1853,2" path="m7077,456r1852,l8929,454r-1852,l7077,456xe" fillcolor="#1cac93" stroked="f">
              <v:path arrowok="t"/>
            </v:shape>
            <v:shape id="_x0000_s1091" alt="" style="position:absolute;left:8949;top:454;width:1853;height:2" coordorigin="8949,454" coordsize="1853,2" path="m8949,456r1853,l10802,454r-1853,l8949,456xe" fillcolor="#1cac93" stroked="f">
              <v:path arrowok="t"/>
            </v:shape>
            <v:shape id="_x0000_s1092" alt="" style="position:absolute;left:1450;top:353;width:1872;height:101" coordorigin="1450,353" coordsize="1872,101" path="m1450,454r1872,l3322,353r-1872,l1450,454xe" fillcolor="#1cac93" stroked="f">
              <v:path arrowok="t"/>
            </v:shape>
            <v:shape id="_x0000_s1093" alt="" style="position:absolute;left:3322;top:353;width:1872;height:101" coordorigin="3322,353" coordsize="1872,101" path="m3322,454r1872,l5194,353r-1872,l3322,454xe" fillcolor="#1cac93" stroked="f">
              <v:path arrowok="t"/>
            </v:shape>
            <v:shape id="_x0000_s1094" alt="" style="position:absolute;left:5195;top:353;width:1872;height:101" coordorigin="5195,353" coordsize="1872,101" path="m5195,454r1872,l7067,353r-1872,l5195,454xe" fillcolor="#1cac93" stroked="f">
              <v:path arrowok="t"/>
            </v:shape>
            <v:shape id="_x0000_s1095" alt="" style="position:absolute;left:7067;top:353;width:1872;height:101" coordorigin="7067,353" coordsize="1872,101" path="m7067,454r1872,l8939,353r-1872,l7067,454xe" fillcolor="#1cac93" stroked="f">
              <v:path arrowok="t"/>
            </v:shape>
            <v:shape id="_x0000_s1096" alt="" style="position:absolute;left:8939;top:353;width:1872;height:101" coordorigin="8939,353" coordsize="1872,101" path="m8939,454r1872,l10811,353r-1872,l8939,454xe" fillcolor="#1cac93" stroked="f">
              <v:path arrowok="t"/>
            </v:shape>
            <v:shape id="_x0000_s1097" alt="" style="position:absolute;left:1460;top:463;width:1853;height:0" coordorigin="1460,463" coordsize="1853,0" path="m1460,463r1852,e" filled="f" strokeweight="1.06pt">
              <v:path arrowok="t"/>
            </v:shape>
            <v:shape id="_x0000_s1098" alt="" style="position:absolute;left:3332;top:463;width:1853;height:0" coordorigin="3332,463" coordsize="1853,0" path="m3332,463r1853,e" filled="f" strokeweight="1.06pt">
              <v:path arrowok="t"/>
            </v:shape>
            <v:shape id="_x0000_s1099" alt="" style="position:absolute;left:5204;top:463;width:1853;height:0" coordorigin="5204,463" coordsize="1853,0" path="m5204,463r1853,e" filled="f" strokeweight="1.06pt">
              <v:path arrowok="t"/>
            </v:shape>
            <v:shape id="_x0000_s1100" alt="" style="position:absolute;left:7077;top:463;width:1853;height:0" coordorigin="7077,463" coordsize="1853,0" path="m7077,463r1852,e" filled="f" strokeweight="1.06pt">
              <v:path arrowok="t"/>
            </v:shape>
            <v:shape id="_x0000_s1101" alt="" style="position:absolute;left:8949;top:463;width:1853;height:0" coordorigin="8949,463" coordsize="1853,0" path="m8949,463r1853,e" filled="f" strokeweight="1.06pt">
              <v:path arrowok="t"/>
            </v:shape>
            <v:shape id="_x0000_s1102" alt="" style="position:absolute;left:1460;top:994;width:1853;height:0" coordorigin="1460,994" coordsize="1853,0" path="m1460,994r1852,e" filled="f" strokeweight="1.06pt">
              <v:path arrowok="t"/>
            </v:shape>
            <v:shape id="_x0000_s1103" alt="" style="position:absolute;left:3332;top:994;width:1853;height:0" coordorigin="3332,994" coordsize="1853,0" path="m3332,994r1853,e" filled="f" strokeweight="1.06pt">
              <v:path arrowok="t"/>
            </v:shape>
            <v:shape id="_x0000_s1104" alt="" style="position:absolute;left:5204;top:994;width:1853;height:0" coordorigin="5204,994" coordsize="1853,0" path="m5204,994r1853,e" filled="f" strokeweight="1.06pt">
              <v:path arrowok="t"/>
            </v:shape>
            <v:shape id="_x0000_s1105" alt="" style="position:absolute;left:7077;top:994;width:1853;height:0" coordorigin="7077,994" coordsize="1853,0" path="m7077,994r1852,e" filled="f" strokeweight="1.06pt">
              <v:path arrowok="t"/>
            </v:shape>
            <v:shape id="_x0000_s1106" alt="" style="position:absolute;left:8949;top:994;width:1853;height:0" coordorigin="8949,994" coordsize="1853,0" path="m8949,994r1853,e" filled="f" strokeweight="1.06pt">
              <v:path arrowok="t"/>
            </v:shape>
            <v:shape id="_x0000_s1107" alt="" style="position:absolute;left:1450;top:-384;width:0;height:1916" coordorigin="1450,-384" coordsize="0,1916" path="m1450,-384r,1916e" filled="f" strokeweight="1.06pt">
              <v:path arrowok="t"/>
            </v:shape>
            <v:shape id="_x0000_s1108" alt="" style="position:absolute;left:1460;top:1522;width:1853;height:0" coordorigin="1460,1522" coordsize="1853,0" path="m1460,1522r1852,e" filled="f" strokeweight="1.06pt">
              <v:path arrowok="t"/>
            </v:shape>
            <v:shape id="_x0000_s1109" alt="" style="position:absolute;left:3322;top:-384;width:0;height:1916" coordorigin="3322,-384" coordsize="0,1916" path="m3322,-384r,1916e" filled="f" strokeweight="1.06pt">
              <v:path arrowok="t"/>
            </v:shape>
            <v:shape id="_x0000_s1110" alt="" style="position:absolute;left:3332;top:1522;width:1853;height:0" coordorigin="3332,1522" coordsize="1853,0" path="m3332,1522r1853,e" filled="f" strokeweight="1.06pt">
              <v:path arrowok="t"/>
            </v:shape>
            <v:shape id="_x0000_s1111" alt="" style="position:absolute;left:5195;top:-384;width:0;height:1916" coordorigin="5195,-384" coordsize="0,1916" path="m5195,-384r,1916e" filled="f" strokeweight="1.06pt">
              <v:path arrowok="t"/>
            </v:shape>
            <v:shape id="_x0000_s1112" alt="" style="position:absolute;left:5204;top:1522;width:1853;height:0" coordorigin="5204,1522" coordsize="1853,0" path="m5204,1522r1853,e" filled="f" strokeweight="1.06pt">
              <v:path arrowok="t"/>
            </v:shape>
            <v:shape id="_x0000_s1113" alt="" style="position:absolute;left:7067;top:-384;width:0;height:1916" coordorigin="7067,-384" coordsize="0,1916" path="m7067,-384r,1916e" filled="f" strokeweight="1.06pt">
              <v:path arrowok="t"/>
            </v:shape>
            <v:shape id="_x0000_s1114" alt="" style="position:absolute;left:7077;top:1522;width:1853;height:0" coordorigin="7077,1522" coordsize="1853,0" path="m7077,1522r1852,e" filled="f" strokeweight="1.06pt">
              <v:path arrowok="t"/>
            </v:shape>
            <v:shape id="_x0000_s1115" alt="" style="position:absolute;left:8939;top:-384;width:0;height:1916" coordorigin="8939,-384" coordsize="0,1916" path="m8939,-384r,1916e" filled="f" strokeweight="1.06pt">
              <v:path arrowok="t"/>
            </v:shape>
            <v:shape id="_x0000_s1116" alt="" style="position:absolute;left:8949;top:1522;width:1853;height:0" coordorigin="8949,1522" coordsize="1853,0" path="m8949,1522r1853,e" filled="f" strokeweight="1.06pt">
              <v:path arrowok="t"/>
            </v:shape>
            <v:shape id="_x0000_s1117" alt="" style="position:absolute;left:10812;top:-384;width:0;height:1916" coordorigin="10812,-384" coordsize="0,1916" path="m10812,-384r,1916e" filled="f" strokeweight="1.06pt">
              <v:path arrowok="t"/>
            </v:shape>
            <w10:wrap anchorx="page"/>
          </v:group>
        </w:pict>
      </w:r>
    </w:p>
    <w:p w14:paraId="41C9A88F" w14:textId="77777777" w:rsidR="00B40857" w:rsidRDefault="00B40857">
      <w:pPr>
        <w:spacing w:line="200" w:lineRule="exact"/>
        <w:sectPr w:rsidR="00B40857">
          <w:pgSz w:w="12240" w:h="15840"/>
          <w:pgMar w:top="1380" w:right="1320" w:bottom="280" w:left="1340" w:header="720" w:footer="720" w:gutter="0"/>
          <w:cols w:space="720"/>
        </w:sectPr>
      </w:pPr>
    </w:p>
    <w:p w14:paraId="7054467F" w14:textId="77777777" w:rsidR="00B40857" w:rsidRDefault="00D37348">
      <w:pPr>
        <w:spacing w:before="12"/>
        <w:ind w:left="2185" w:right="-37"/>
        <w:jc w:val="center"/>
        <w:rPr>
          <w:rFonts w:ascii="Calibri" w:eastAsia="Calibri" w:hAnsi="Calibri" w:cs="Calibri"/>
          <w:sz w:val="22"/>
          <w:szCs w:val="22"/>
        </w:rPr>
      </w:pPr>
      <w:r>
        <w:rPr>
          <w:rFonts w:ascii="Calibri" w:eastAsia="Calibri" w:hAnsi="Calibri" w:cs="Calibri"/>
          <w:b/>
          <w:color w:val="FFFFFF"/>
          <w:sz w:val="22"/>
          <w:szCs w:val="22"/>
        </w:rPr>
        <w:t>RF with default</w:t>
      </w:r>
    </w:p>
    <w:p w14:paraId="6C215A17" w14:textId="77777777" w:rsidR="00B40857" w:rsidRDefault="00D37348">
      <w:pPr>
        <w:spacing w:before="41"/>
        <w:ind w:right="523"/>
        <w:jc w:val="right"/>
        <w:rPr>
          <w:rFonts w:ascii="Calibri" w:eastAsia="Calibri" w:hAnsi="Calibri" w:cs="Calibri"/>
          <w:sz w:val="22"/>
          <w:szCs w:val="22"/>
        </w:rPr>
      </w:pPr>
      <w:r>
        <w:rPr>
          <w:rFonts w:ascii="Calibri" w:eastAsia="Calibri" w:hAnsi="Calibri" w:cs="Calibri"/>
          <w:b/>
          <w:color w:val="FFFFFF"/>
          <w:sz w:val="22"/>
          <w:szCs w:val="22"/>
        </w:rPr>
        <w:t>HPs</w:t>
      </w:r>
    </w:p>
    <w:p w14:paraId="568A0A2F" w14:textId="77777777" w:rsidR="00B40857" w:rsidRDefault="00D37348">
      <w:pPr>
        <w:spacing w:before="12"/>
        <w:ind w:left="-37" w:right="-37"/>
        <w:jc w:val="center"/>
        <w:rPr>
          <w:rFonts w:ascii="Calibri" w:eastAsia="Calibri" w:hAnsi="Calibri" w:cs="Calibri"/>
          <w:sz w:val="22"/>
          <w:szCs w:val="22"/>
        </w:rPr>
      </w:pPr>
      <w:r>
        <w:br w:type="column"/>
      </w:r>
      <w:r>
        <w:rPr>
          <w:rFonts w:ascii="Calibri" w:eastAsia="Calibri" w:hAnsi="Calibri" w:cs="Calibri"/>
          <w:b/>
          <w:color w:val="FFFFFF"/>
          <w:sz w:val="22"/>
          <w:szCs w:val="22"/>
        </w:rPr>
        <w:t>RF with optimized</w:t>
      </w:r>
    </w:p>
    <w:p w14:paraId="08B58139" w14:textId="041D3A5B" w:rsidR="00B40857" w:rsidRDefault="00D37348">
      <w:pPr>
        <w:spacing w:before="41"/>
        <w:ind w:left="619" w:right="617"/>
        <w:jc w:val="center"/>
        <w:rPr>
          <w:rFonts w:ascii="Calibri" w:eastAsia="Calibri" w:hAnsi="Calibri" w:cs="Calibri"/>
          <w:sz w:val="22"/>
          <w:szCs w:val="22"/>
        </w:rPr>
      </w:pPr>
      <w:r>
        <w:rPr>
          <w:rFonts w:ascii="Calibri" w:eastAsia="Calibri" w:hAnsi="Calibri" w:cs="Calibri"/>
          <w:b/>
          <w:color w:val="FFFFFF"/>
          <w:sz w:val="22"/>
          <w:szCs w:val="22"/>
        </w:rPr>
        <w:t>HPs</w:t>
      </w:r>
    </w:p>
    <w:p w14:paraId="362B1A82" w14:textId="77777777" w:rsidR="00B40857" w:rsidRDefault="00D37348">
      <w:pPr>
        <w:spacing w:before="12"/>
        <w:ind w:left="-37" w:right="-37"/>
        <w:jc w:val="center"/>
        <w:rPr>
          <w:rFonts w:ascii="Calibri" w:eastAsia="Calibri" w:hAnsi="Calibri" w:cs="Calibri"/>
          <w:sz w:val="22"/>
          <w:szCs w:val="22"/>
        </w:rPr>
      </w:pPr>
      <w:r>
        <w:br w:type="column"/>
      </w:r>
      <w:r>
        <w:rPr>
          <w:rFonts w:ascii="Calibri" w:eastAsia="Calibri" w:hAnsi="Calibri" w:cs="Calibri"/>
          <w:b/>
          <w:color w:val="FFFFFF"/>
          <w:sz w:val="22"/>
          <w:szCs w:val="22"/>
        </w:rPr>
        <w:t>XGBoost with</w:t>
      </w:r>
    </w:p>
    <w:p w14:paraId="2EA4CCE9" w14:textId="77777777" w:rsidR="00B40857" w:rsidRDefault="00D37348">
      <w:pPr>
        <w:spacing w:before="41"/>
        <w:ind w:left="64" w:right="62"/>
        <w:jc w:val="center"/>
        <w:rPr>
          <w:rFonts w:ascii="Calibri" w:eastAsia="Calibri" w:hAnsi="Calibri" w:cs="Calibri"/>
          <w:sz w:val="22"/>
          <w:szCs w:val="22"/>
        </w:rPr>
      </w:pPr>
      <w:r>
        <w:rPr>
          <w:rFonts w:ascii="Calibri" w:eastAsia="Calibri" w:hAnsi="Calibri" w:cs="Calibri"/>
          <w:b/>
          <w:color w:val="FFFFFF"/>
          <w:sz w:val="22"/>
          <w:szCs w:val="22"/>
        </w:rPr>
        <w:t>default HPs</w:t>
      </w:r>
    </w:p>
    <w:p w14:paraId="0355DEC4" w14:textId="77777777" w:rsidR="00B40857" w:rsidRDefault="00D37348">
      <w:pPr>
        <w:spacing w:before="12"/>
        <w:ind w:left="31"/>
        <w:rPr>
          <w:rFonts w:ascii="Calibri" w:eastAsia="Calibri" w:hAnsi="Calibri" w:cs="Calibri"/>
          <w:sz w:val="22"/>
          <w:szCs w:val="22"/>
        </w:rPr>
      </w:pPr>
      <w:r>
        <w:br w:type="column"/>
      </w:r>
      <w:r>
        <w:rPr>
          <w:rFonts w:ascii="Calibri" w:eastAsia="Calibri" w:hAnsi="Calibri" w:cs="Calibri"/>
          <w:b/>
          <w:color w:val="FFFFFF"/>
          <w:sz w:val="22"/>
          <w:szCs w:val="22"/>
        </w:rPr>
        <w:t>XGBoost with</w:t>
      </w:r>
    </w:p>
    <w:p w14:paraId="104FA9B2" w14:textId="77777777" w:rsidR="00B40857" w:rsidRDefault="00D37348">
      <w:pPr>
        <w:spacing w:before="41"/>
        <w:rPr>
          <w:rFonts w:ascii="Calibri" w:eastAsia="Calibri" w:hAnsi="Calibri" w:cs="Calibri"/>
          <w:sz w:val="22"/>
          <w:szCs w:val="22"/>
        </w:rPr>
        <w:sectPr w:rsidR="00B40857">
          <w:type w:val="continuous"/>
          <w:pgSz w:w="12240" w:h="15840"/>
          <w:pgMar w:top="1480" w:right="1320" w:bottom="280" w:left="1340" w:header="720" w:footer="720" w:gutter="0"/>
          <w:cols w:num="4" w:space="720" w:equalWidth="0">
            <w:col w:w="3616" w:space="349"/>
            <w:col w:w="1654" w:space="420"/>
            <w:col w:w="1250" w:space="591"/>
            <w:col w:w="1700"/>
          </w:cols>
        </w:sectPr>
      </w:pPr>
      <w:r>
        <w:rPr>
          <w:rFonts w:ascii="Calibri" w:eastAsia="Calibri" w:hAnsi="Calibri" w:cs="Calibri"/>
          <w:b/>
          <w:color w:val="FFFFFF"/>
          <w:sz w:val="22"/>
          <w:szCs w:val="22"/>
        </w:rPr>
        <w:t>optimized HPs</w:t>
      </w:r>
    </w:p>
    <w:p w14:paraId="5B2DD6BF" w14:textId="77777777" w:rsidR="00B40857" w:rsidRDefault="00AF3835">
      <w:pPr>
        <w:spacing w:before="7" w:line="240" w:lineRule="exact"/>
        <w:rPr>
          <w:sz w:val="24"/>
          <w:szCs w:val="24"/>
        </w:rPr>
      </w:pPr>
      <w:r>
        <w:pict w14:anchorId="3DA08562">
          <v:group id="_x0000_s1057" alt="" style="position:absolute;margin-left:23.95pt;margin-top:23.7pt;width:564.2pt;height:744.7pt;z-index:-251646464;mso-position-horizontal-relative:page;mso-position-vertical-relative:page" coordorigin="479,474" coordsize="11284,14894">
            <v:shape id="_x0000_s1058" alt="" style="position:absolute;left:490;top:485;width:11263;height:0" coordorigin="490,485" coordsize="11263,0" path="m490,485r11263,e" filled="f" strokeweight=".58pt">
              <v:path arrowok="t"/>
            </v:shape>
            <v:shape id="_x0000_s1059" alt="" style="position:absolute;left:485;top:480;width:0;height:14882" coordorigin="485,480" coordsize="0,14882" path="m485,480r,14882e" filled="f" strokeweight=".58pt">
              <v:path arrowok="t"/>
            </v:shape>
            <v:shape id="_x0000_s1060" alt="" style="position:absolute;left:11758;top:480;width:0;height:14882" coordorigin="11758,480" coordsize="0,14882" path="m11758,480r,14882e" filled="f" strokeweight=".58pt">
              <v:path arrowok="t"/>
            </v:shape>
            <v:shape id="_x0000_s1061" alt="" style="position:absolute;left:490;top:15358;width:11263;height:0" coordorigin="490,15358" coordsize="11263,0" path="m490,15358r11263,e" filled="f" strokeweight=".58pt">
              <v:path arrowok="t"/>
            </v:shape>
            <w10:wrap anchorx="page" anchory="page"/>
          </v:group>
        </w:pict>
      </w:r>
    </w:p>
    <w:p w14:paraId="0894495D" w14:textId="77777777" w:rsidR="00B40857" w:rsidRDefault="00D37348">
      <w:pPr>
        <w:spacing w:before="12"/>
        <w:ind w:left="211"/>
        <w:rPr>
          <w:rFonts w:ascii="Calibri" w:eastAsia="Calibri" w:hAnsi="Calibri" w:cs="Calibri"/>
          <w:sz w:val="22"/>
          <w:szCs w:val="22"/>
        </w:rPr>
      </w:pPr>
      <w:r>
        <w:rPr>
          <w:rFonts w:ascii="Calibri" w:eastAsia="Calibri" w:hAnsi="Calibri" w:cs="Calibri"/>
          <w:b/>
          <w:sz w:val="22"/>
          <w:szCs w:val="22"/>
        </w:rPr>
        <w:t xml:space="preserve">AUC Score                                </w:t>
      </w:r>
      <w:r>
        <w:rPr>
          <w:rFonts w:ascii="Calibri" w:eastAsia="Calibri" w:hAnsi="Calibri" w:cs="Calibri"/>
          <w:sz w:val="22"/>
          <w:szCs w:val="22"/>
        </w:rPr>
        <w:t>91%                              92%                              90%                              92%</w:t>
      </w:r>
    </w:p>
    <w:p w14:paraId="3BCF1E72" w14:textId="77777777" w:rsidR="00B40857" w:rsidRDefault="00B40857">
      <w:pPr>
        <w:spacing w:before="10" w:line="240" w:lineRule="exact"/>
        <w:rPr>
          <w:sz w:val="24"/>
          <w:szCs w:val="24"/>
        </w:rPr>
      </w:pPr>
    </w:p>
    <w:p w14:paraId="13CFD4F5" w14:textId="77777777" w:rsidR="00B40857" w:rsidRDefault="00D37348">
      <w:pPr>
        <w:spacing w:before="12"/>
        <w:ind w:left="211"/>
        <w:rPr>
          <w:rFonts w:ascii="Calibri" w:eastAsia="Calibri" w:hAnsi="Calibri" w:cs="Calibri"/>
          <w:sz w:val="22"/>
          <w:szCs w:val="22"/>
        </w:rPr>
      </w:pPr>
      <w:r>
        <w:rPr>
          <w:rFonts w:ascii="Calibri" w:eastAsia="Calibri" w:hAnsi="Calibri" w:cs="Calibri"/>
          <w:b/>
          <w:sz w:val="22"/>
          <w:szCs w:val="22"/>
        </w:rPr>
        <w:t xml:space="preserve">Recall Rate                              </w:t>
      </w:r>
      <w:r>
        <w:rPr>
          <w:rFonts w:ascii="Calibri" w:eastAsia="Calibri" w:hAnsi="Calibri" w:cs="Calibri"/>
          <w:sz w:val="22"/>
          <w:szCs w:val="22"/>
        </w:rPr>
        <w:t>88%                              92%                              86%                              89%</w:t>
      </w:r>
    </w:p>
    <w:p w14:paraId="272970CE" w14:textId="77777777" w:rsidR="00B40857" w:rsidRDefault="00B40857">
      <w:pPr>
        <w:spacing w:before="9" w:line="140" w:lineRule="exact"/>
        <w:rPr>
          <w:sz w:val="15"/>
          <w:szCs w:val="15"/>
        </w:rPr>
      </w:pPr>
    </w:p>
    <w:p w14:paraId="7BD95258" w14:textId="77777777" w:rsidR="00B40857" w:rsidRDefault="00D37348">
      <w:pPr>
        <w:ind w:left="3761" w:right="3780"/>
        <w:jc w:val="center"/>
        <w:rPr>
          <w:rFonts w:ascii="Calibri" w:eastAsia="Calibri" w:hAnsi="Calibri" w:cs="Calibri"/>
          <w:sz w:val="18"/>
          <w:szCs w:val="18"/>
        </w:rPr>
      </w:pPr>
      <w:r>
        <w:rPr>
          <w:rFonts w:ascii="Calibri" w:eastAsia="Calibri" w:hAnsi="Calibri" w:cs="Calibri"/>
          <w:i/>
          <w:sz w:val="18"/>
          <w:szCs w:val="18"/>
        </w:rPr>
        <w:t>Table 1: Model Evaluations</w:t>
      </w:r>
    </w:p>
    <w:p w14:paraId="5B38ED0F" w14:textId="77777777" w:rsidR="00B40857" w:rsidRDefault="00B40857">
      <w:pPr>
        <w:spacing w:before="14" w:line="260" w:lineRule="exact"/>
        <w:rPr>
          <w:sz w:val="26"/>
          <w:szCs w:val="26"/>
        </w:rPr>
      </w:pPr>
    </w:p>
    <w:p w14:paraId="31EB324A" w14:textId="00550E25" w:rsidR="00B40857" w:rsidRDefault="00D37348">
      <w:pPr>
        <w:spacing w:line="275" w:lineRule="auto"/>
        <w:ind w:left="100" w:right="77"/>
        <w:jc w:val="both"/>
        <w:rPr>
          <w:rFonts w:ascii="Calibri" w:eastAsia="Calibri" w:hAnsi="Calibri" w:cs="Calibri"/>
          <w:sz w:val="22"/>
          <w:szCs w:val="22"/>
        </w:rPr>
      </w:pPr>
      <w:r>
        <w:rPr>
          <w:rFonts w:ascii="Calibri" w:eastAsia="Calibri" w:hAnsi="Calibri" w:cs="Calibri"/>
          <w:sz w:val="22"/>
          <w:szCs w:val="22"/>
        </w:rPr>
        <w:t>From table 1, we can see that the Random Forest model with optimized hyperparameters performs the best as it is getting both the highest AUC score and the highest recall rate. The precision score of it is just slightly lower than that of the other two models. Accordingly, this model was selected for deployment.</w:t>
      </w:r>
    </w:p>
    <w:p w14:paraId="26F5128E" w14:textId="77777777" w:rsidR="00B40857" w:rsidRDefault="00B40857">
      <w:pPr>
        <w:spacing w:before="8" w:line="240" w:lineRule="exact"/>
        <w:rPr>
          <w:sz w:val="24"/>
          <w:szCs w:val="24"/>
        </w:rPr>
      </w:pPr>
    </w:p>
    <w:p w14:paraId="22D5AAFA" w14:textId="77777777" w:rsidR="00B40857" w:rsidRDefault="00D37348">
      <w:pPr>
        <w:ind w:left="100" w:right="6085"/>
        <w:jc w:val="both"/>
        <w:rPr>
          <w:rFonts w:ascii="Calibri" w:eastAsia="Calibri" w:hAnsi="Calibri" w:cs="Calibri"/>
          <w:sz w:val="24"/>
          <w:szCs w:val="24"/>
        </w:rPr>
      </w:pPr>
      <w:r>
        <w:rPr>
          <w:rFonts w:ascii="Calibri" w:eastAsia="Calibri" w:hAnsi="Calibri" w:cs="Calibri"/>
          <w:b/>
          <w:color w:val="1CAC93"/>
          <w:sz w:val="24"/>
          <w:szCs w:val="24"/>
        </w:rPr>
        <w:t>Incentivized Reviews as a Product</w:t>
      </w:r>
    </w:p>
    <w:p w14:paraId="7A0D070B" w14:textId="77777777" w:rsidR="00B40857" w:rsidRDefault="00B40857">
      <w:pPr>
        <w:spacing w:before="3" w:line="160" w:lineRule="exact"/>
        <w:rPr>
          <w:sz w:val="16"/>
          <w:szCs w:val="16"/>
        </w:rPr>
      </w:pPr>
    </w:p>
    <w:p w14:paraId="60D4231C" w14:textId="77777777" w:rsidR="00B40857" w:rsidRDefault="00D37348">
      <w:pPr>
        <w:ind w:left="100" w:right="4755"/>
        <w:jc w:val="both"/>
        <w:rPr>
          <w:rFonts w:ascii="Calibri" w:eastAsia="Calibri" w:hAnsi="Calibri" w:cs="Calibri"/>
          <w:sz w:val="22"/>
          <w:szCs w:val="22"/>
        </w:rPr>
      </w:pPr>
      <w:r>
        <w:rPr>
          <w:rFonts w:ascii="Calibri" w:eastAsia="Calibri" w:hAnsi="Calibri" w:cs="Calibri"/>
          <w:b/>
          <w:i/>
          <w:color w:val="434343"/>
          <w:sz w:val="22"/>
          <w:szCs w:val="22"/>
        </w:rPr>
        <w:t>Why build a separate incentivized reviews product?</w:t>
      </w:r>
    </w:p>
    <w:p w14:paraId="4553DB96" w14:textId="77777777" w:rsidR="00B40857" w:rsidRDefault="00B40857">
      <w:pPr>
        <w:spacing w:before="1" w:line="160" w:lineRule="exact"/>
        <w:rPr>
          <w:sz w:val="16"/>
          <w:szCs w:val="16"/>
        </w:rPr>
      </w:pPr>
    </w:p>
    <w:p w14:paraId="3D1BF158" w14:textId="51CD90C7" w:rsidR="00B40857" w:rsidRDefault="00E67CF3">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Initially, incentivized review was just one feature that contributed to the Reviewscore model</w:t>
      </w:r>
      <w:r w:rsidR="00D37348">
        <w:rPr>
          <w:rFonts w:ascii="Calibri" w:eastAsia="Calibri" w:hAnsi="Calibri" w:cs="Calibri"/>
          <w:sz w:val="22"/>
          <w:szCs w:val="22"/>
        </w:rPr>
        <w:t xml:space="preserve">. </w:t>
      </w:r>
      <w:r>
        <w:rPr>
          <w:rFonts w:ascii="Calibri" w:eastAsia="Calibri" w:hAnsi="Calibri" w:cs="Calibri"/>
          <w:sz w:val="22"/>
          <w:szCs w:val="22"/>
        </w:rPr>
        <w:t>As the</w:t>
      </w:r>
      <w:r w:rsidR="00D37348">
        <w:rPr>
          <w:rFonts w:ascii="Calibri" w:eastAsia="Calibri" w:hAnsi="Calibri" w:cs="Calibri"/>
          <w:sz w:val="22"/>
          <w:szCs w:val="22"/>
        </w:rPr>
        <w:t xml:space="preserve"> project progressed, this feature showed clear importance as it was self-explainable to report to Amazon for further action. An indicator of reviews on Reviewbox platform could help customers quickly identify incentivized reviews posted on their competitors’’ products.</w:t>
      </w:r>
    </w:p>
    <w:p w14:paraId="74068D5D" w14:textId="77777777" w:rsidR="00B40857" w:rsidRDefault="00B40857">
      <w:pPr>
        <w:spacing w:before="5" w:line="120" w:lineRule="exact"/>
        <w:rPr>
          <w:sz w:val="12"/>
          <w:szCs w:val="12"/>
        </w:rPr>
      </w:pPr>
    </w:p>
    <w:p w14:paraId="3A6A252B" w14:textId="77777777" w:rsidR="00B40857" w:rsidRDefault="00D37348">
      <w:pPr>
        <w:ind w:left="100" w:right="8842"/>
        <w:jc w:val="both"/>
        <w:rPr>
          <w:rFonts w:ascii="Calibri" w:eastAsia="Calibri" w:hAnsi="Calibri" w:cs="Calibri"/>
          <w:sz w:val="22"/>
          <w:szCs w:val="22"/>
        </w:rPr>
      </w:pPr>
      <w:r>
        <w:rPr>
          <w:rFonts w:ascii="Calibri" w:eastAsia="Calibri" w:hAnsi="Calibri" w:cs="Calibri"/>
          <w:b/>
          <w:i/>
          <w:color w:val="434343"/>
          <w:sz w:val="22"/>
          <w:szCs w:val="22"/>
        </w:rPr>
        <w:t>Target</w:t>
      </w:r>
    </w:p>
    <w:p w14:paraId="1520AA2E" w14:textId="77777777" w:rsidR="00B40857" w:rsidRDefault="00B40857">
      <w:pPr>
        <w:spacing w:before="1" w:line="160" w:lineRule="exact"/>
        <w:rPr>
          <w:sz w:val="16"/>
          <w:szCs w:val="16"/>
        </w:rPr>
      </w:pPr>
    </w:p>
    <w:p w14:paraId="212D6C19" w14:textId="77777777" w:rsidR="00B40857" w:rsidRDefault="00D37348">
      <w:pPr>
        <w:spacing w:line="276" w:lineRule="auto"/>
        <w:ind w:left="100" w:right="77"/>
        <w:jc w:val="both"/>
        <w:rPr>
          <w:rFonts w:ascii="Calibri" w:eastAsia="Calibri" w:hAnsi="Calibri" w:cs="Calibri"/>
          <w:sz w:val="22"/>
          <w:szCs w:val="22"/>
        </w:rPr>
      </w:pPr>
      <w:r>
        <w:rPr>
          <w:rFonts w:ascii="Calibri" w:eastAsia="Calibri" w:hAnsi="Calibri" w:cs="Calibri"/>
          <w:sz w:val="22"/>
          <w:szCs w:val="22"/>
        </w:rPr>
        <w:t>While Amazon has been actively removing incentivized reviews, there are still many new reviews that are incentivized that can affect fair competition in the marketplace. It has been reported that there are still</w:t>
      </w:r>
    </w:p>
    <w:p w14:paraId="6698B633" w14:textId="3890449E" w:rsidR="00B40857" w:rsidRDefault="00D37348">
      <w:pPr>
        <w:spacing w:before="5"/>
        <w:ind w:left="100" w:right="85"/>
        <w:jc w:val="both"/>
        <w:rPr>
          <w:rFonts w:ascii="Calibri" w:eastAsia="Calibri" w:hAnsi="Calibri" w:cs="Calibri"/>
          <w:sz w:val="22"/>
          <w:szCs w:val="22"/>
        </w:rPr>
      </w:pPr>
      <w:r>
        <w:rPr>
          <w:rFonts w:ascii="Calibri" w:eastAsia="Calibri" w:hAnsi="Calibri" w:cs="Calibri"/>
          <w:sz w:val="22"/>
          <w:szCs w:val="22"/>
        </w:rPr>
        <w:t xml:space="preserve">0.5%-1.5% reviews that are incentivized </w:t>
      </w:r>
      <w:r w:rsidRPr="00043E05">
        <w:rPr>
          <w:rFonts w:ascii="Calibri" w:eastAsia="Calibri" w:hAnsi="Calibri" w:cs="Calibri"/>
          <w:w w:val="99"/>
          <w:position w:val="8"/>
          <w:sz w:val="14"/>
          <w:szCs w:val="14"/>
        </w:rPr>
        <w:t>[2]</w:t>
      </w:r>
      <w:r>
        <w:rPr>
          <w:rFonts w:ascii="Calibri" w:eastAsia="Calibri" w:hAnsi="Calibri" w:cs="Calibri"/>
          <w:sz w:val="22"/>
          <w:szCs w:val="22"/>
        </w:rPr>
        <w:t xml:space="preserve">. </w:t>
      </w:r>
      <w:r w:rsidR="00043E05">
        <w:rPr>
          <w:rFonts w:ascii="Calibri" w:eastAsia="Calibri" w:hAnsi="Calibri" w:cs="Calibri"/>
          <w:sz w:val="22"/>
          <w:szCs w:val="22"/>
        </w:rPr>
        <w:t>The</w:t>
      </w:r>
      <w:r>
        <w:rPr>
          <w:rFonts w:ascii="Calibri" w:eastAsia="Calibri" w:hAnsi="Calibri" w:cs="Calibri"/>
          <w:sz w:val="22"/>
          <w:szCs w:val="22"/>
        </w:rPr>
        <w:t xml:space="preserve"> target is to label those reviews and send notifications to</w:t>
      </w:r>
    </w:p>
    <w:p w14:paraId="0B92A86F" w14:textId="77777777" w:rsidR="00B40857" w:rsidRDefault="00D37348">
      <w:pPr>
        <w:spacing w:before="41"/>
        <w:ind w:left="100" w:right="7562"/>
        <w:jc w:val="both"/>
        <w:rPr>
          <w:rFonts w:ascii="Calibri" w:eastAsia="Calibri" w:hAnsi="Calibri" w:cs="Calibri"/>
          <w:sz w:val="22"/>
          <w:szCs w:val="22"/>
        </w:rPr>
      </w:pPr>
      <w:r>
        <w:rPr>
          <w:rFonts w:ascii="Calibri" w:eastAsia="Calibri" w:hAnsi="Calibri" w:cs="Calibri"/>
          <w:sz w:val="22"/>
          <w:szCs w:val="22"/>
        </w:rPr>
        <w:t>Amazon for deletion.</w:t>
      </w:r>
    </w:p>
    <w:p w14:paraId="14545F00" w14:textId="183ADDE7" w:rsidR="00B40857" w:rsidRDefault="00B40857">
      <w:pPr>
        <w:spacing w:before="16" w:line="280" w:lineRule="exact"/>
        <w:rPr>
          <w:sz w:val="28"/>
          <w:szCs w:val="28"/>
        </w:rPr>
      </w:pPr>
    </w:p>
    <w:p w14:paraId="255FA7CF" w14:textId="77777777" w:rsidR="00B24590" w:rsidRDefault="00B24590">
      <w:pPr>
        <w:spacing w:before="16" w:line="280" w:lineRule="exact"/>
        <w:rPr>
          <w:sz w:val="28"/>
          <w:szCs w:val="28"/>
        </w:rPr>
      </w:pPr>
    </w:p>
    <w:p w14:paraId="03CD5114" w14:textId="77777777" w:rsidR="00B40857" w:rsidRPr="00580F9E" w:rsidRDefault="00AF3835">
      <w:pPr>
        <w:spacing w:before="32"/>
        <w:ind w:right="176"/>
        <w:jc w:val="right"/>
        <w:rPr>
          <w:rFonts w:ascii="Calibri" w:eastAsia="Arial" w:hAnsi="Calibri" w:cs="Arial"/>
        </w:rPr>
        <w:sectPr w:rsidR="00B40857" w:rsidRPr="00580F9E">
          <w:type w:val="continuous"/>
          <w:pgSz w:w="12240" w:h="15840"/>
          <w:pgMar w:top="1480" w:right="1320" w:bottom="280" w:left="1340" w:header="720" w:footer="720" w:gutter="0"/>
          <w:cols w:space="720"/>
        </w:sectPr>
      </w:pPr>
      <w:r>
        <w:pict w14:anchorId="1BB2C526">
          <v:group id="_x0000_s1055" alt="" style="position:absolute;left:0;text-align:left;margin-left:70.6pt;margin-top:.4pt;width:470.95pt;height:0;z-index:-251648512;mso-position-horizontal-relative:page" coordorigin="1412,8" coordsize="9419,0">
            <v:shape id="_x0000_s1056"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 xml:space="preserve">12 | </w:t>
      </w:r>
      <w:r w:rsidR="00D37348" w:rsidRPr="00580F9E">
        <w:rPr>
          <w:rFonts w:ascii="Calibri" w:eastAsia="Arial" w:hAnsi="Calibri" w:cs="Arial"/>
          <w:color w:val="7E7E7E"/>
        </w:rPr>
        <w:t>P a g e</w:t>
      </w:r>
    </w:p>
    <w:p w14:paraId="76AC2A14" w14:textId="77777777" w:rsidR="00B40857" w:rsidRDefault="00AF3835">
      <w:pPr>
        <w:spacing w:before="55"/>
        <w:ind w:left="100"/>
        <w:rPr>
          <w:rFonts w:ascii="Calibri" w:eastAsia="Calibri" w:hAnsi="Calibri" w:cs="Calibri"/>
          <w:sz w:val="22"/>
          <w:szCs w:val="22"/>
        </w:rPr>
      </w:pPr>
      <w:r>
        <w:lastRenderedPageBreak/>
        <w:pict w14:anchorId="168B80DC">
          <v:group id="_x0000_s1050" alt="" style="position:absolute;left:0;text-align:left;margin-left:23.95pt;margin-top:23.7pt;width:564.2pt;height:744.7pt;z-index:-251643392;mso-position-horizontal-relative:page;mso-position-vertical-relative:page" coordorigin="479,474" coordsize="11284,14894">
            <v:shape id="_x0000_s1051" alt="" style="position:absolute;left:490;top:485;width:11263;height:0" coordorigin="490,485" coordsize="11263,0" path="m490,485r11263,e" filled="f" strokeweight=".58pt">
              <v:path arrowok="t"/>
            </v:shape>
            <v:shape id="_x0000_s1052" alt="" style="position:absolute;left:485;top:480;width:0;height:14882" coordorigin="485,480" coordsize="0,14882" path="m485,480r,14882e" filled="f" strokeweight=".58pt">
              <v:path arrowok="t"/>
            </v:shape>
            <v:shape id="_x0000_s1053" alt="" style="position:absolute;left:11758;top:480;width:0;height:14882" coordorigin="11758,480" coordsize="0,14882" path="m11758,480r,14882e" filled="f" strokeweight=".58pt">
              <v:path arrowok="t"/>
            </v:shape>
            <v:shape id="_x0000_s1054"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b/>
          <w:i/>
          <w:color w:val="434343"/>
          <w:sz w:val="22"/>
          <w:szCs w:val="22"/>
        </w:rPr>
        <w:t>How it works</w:t>
      </w:r>
    </w:p>
    <w:p w14:paraId="45D73BD9" w14:textId="77777777" w:rsidR="00B40857" w:rsidRDefault="00B40857">
      <w:pPr>
        <w:spacing w:before="1" w:line="160" w:lineRule="exact"/>
        <w:rPr>
          <w:sz w:val="16"/>
          <w:szCs w:val="16"/>
        </w:rPr>
      </w:pPr>
    </w:p>
    <w:p w14:paraId="6D1FD3F6" w14:textId="77777777" w:rsidR="00B40857" w:rsidRDefault="00D37348">
      <w:pPr>
        <w:spacing w:line="274" w:lineRule="auto"/>
        <w:ind w:left="100" w:right="76"/>
        <w:rPr>
          <w:rFonts w:ascii="Calibri" w:eastAsia="Calibri" w:hAnsi="Calibri" w:cs="Calibri"/>
          <w:sz w:val="22"/>
          <w:szCs w:val="22"/>
        </w:rPr>
      </w:pPr>
      <w:r>
        <w:rPr>
          <w:rFonts w:ascii="Calibri" w:eastAsia="Calibri" w:hAnsi="Calibri" w:cs="Calibri"/>
          <w:sz w:val="22"/>
          <w:szCs w:val="22"/>
        </w:rPr>
        <w:t>Once Reviewbox has automatically collected data 3 times a day, the incentivized algorithm is run to detect incentivized patterns. Once detected, a team will label those features and send notifications.</w:t>
      </w:r>
    </w:p>
    <w:p w14:paraId="7913864A" w14:textId="77777777" w:rsidR="00B40857" w:rsidRDefault="00B40857">
      <w:pPr>
        <w:spacing w:before="9" w:line="240" w:lineRule="exact"/>
        <w:rPr>
          <w:sz w:val="24"/>
          <w:szCs w:val="24"/>
        </w:rPr>
      </w:pPr>
    </w:p>
    <w:p w14:paraId="7D13C3E2" w14:textId="77777777" w:rsidR="00B40857" w:rsidRDefault="00D37348">
      <w:pPr>
        <w:ind w:left="100"/>
        <w:rPr>
          <w:rFonts w:ascii="Calibri" w:eastAsia="Calibri" w:hAnsi="Calibri" w:cs="Calibri"/>
          <w:sz w:val="22"/>
          <w:szCs w:val="22"/>
        </w:rPr>
      </w:pPr>
      <w:r>
        <w:rPr>
          <w:rFonts w:ascii="Calibri" w:eastAsia="Calibri" w:hAnsi="Calibri" w:cs="Calibri"/>
          <w:b/>
          <w:i/>
          <w:color w:val="434343"/>
          <w:sz w:val="22"/>
          <w:szCs w:val="22"/>
        </w:rPr>
        <w:t>Algorithm explained:</w:t>
      </w:r>
    </w:p>
    <w:p w14:paraId="7A4EB0CE" w14:textId="77777777" w:rsidR="00B40857" w:rsidRDefault="00B40857">
      <w:pPr>
        <w:spacing w:before="1" w:line="160" w:lineRule="exact"/>
        <w:rPr>
          <w:sz w:val="16"/>
          <w:szCs w:val="16"/>
        </w:rPr>
      </w:pPr>
    </w:p>
    <w:p w14:paraId="37E1CAD8" w14:textId="77777777" w:rsidR="00B40857" w:rsidRDefault="00D37348">
      <w:pPr>
        <w:ind w:left="100"/>
        <w:rPr>
          <w:rFonts w:ascii="Calibri" w:eastAsia="Calibri" w:hAnsi="Calibri" w:cs="Calibri"/>
          <w:sz w:val="22"/>
          <w:szCs w:val="22"/>
        </w:rPr>
      </w:pPr>
      <w:r>
        <w:rPr>
          <w:rFonts w:ascii="Calibri" w:eastAsia="Calibri" w:hAnsi="Calibri" w:cs="Calibri"/>
          <w:sz w:val="22"/>
          <w:szCs w:val="22"/>
          <w:u w:val="single" w:color="000000"/>
        </w:rPr>
        <w:t>Stage 1</w:t>
      </w:r>
      <w:r>
        <w:rPr>
          <w:rFonts w:ascii="Calibri" w:eastAsia="Calibri" w:hAnsi="Calibri" w:cs="Calibri"/>
          <w:sz w:val="22"/>
          <w:szCs w:val="22"/>
        </w:rPr>
        <w:t>: Retrieve the initial list of incentivized reviews</w:t>
      </w:r>
    </w:p>
    <w:p w14:paraId="6C2F8B9F" w14:textId="77777777" w:rsidR="00B40857" w:rsidRDefault="00B40857">
      <w:pPr>
        <w:spacing w:before="7" w:line="260" w:lineRule="exact"/>
        <w:rPr>
          <w:sz w:val="26"/>
          <w:szCs w:val="26"/>
        </w:rPr>
      </w:pPr>
    </w:p>
    <w:p w14:paraId="770C33B7" w14:textId="77777777" w:rsidR="00B40857" w:rsidRDefault="00D37348">
      <w:pPr>
        <w:spacing w:before="12" w:line="276" w:lineRule="auto"/>
        <w:ind w:left="820" w:right="76"/>
        <w:jc w:val="both"/>
        <w:rPr>
          <w:rFonts w:ascii="Calibri" w:eastAsia="Calibri" w:hAnsi="Calibri" w:cs="Calibri"/>
          <w:sz w:val="22"/>
          <w:szCs w:val="22"/>
        </w:rPr>
      </w:pPr>
      <w:r>
        <w:rPr>
          <w:rFonts w:ascii="Calibri" w:eastAsia="Calibri" w:hAnsi="Calibri" w:cs="Calibri"/>
          <w:sz w:val="22"/>
          <w:szCs w:val="22"/>
        </w:rPr>
        <w:t>A word list is crafted from observed incentivized reviews and researches. After using text data treatment, text analysis is performed to find the existence of incentivized terms. When a match is found, an initial label is assigned.</w:t>
      </w:r>
    </w:p>
    <w:p w14:paraId="2A28F57C" w14:textId="77777777" w:rsidR="00B40857" w:rsidRDefault="00B40857">
      <w:pPr>
        <w:spacing w:before="6" w:line="240" w:lineRule="exact"/>
        <w:rPr>
          <w:sz w:val="24"/>
          <w:szCs w:val="24"/>
        </w:rPr>
      </w:pPr>
    </w:p>
    <w:p w14:paraId="005E4F39" w14:textId="77777777" w:rsidR="00B40857" w:rsidRDefault="00D37348">
      <w:pPr>
        <w:ind w:left="100"/>
        <w:rPr>
          <w:rFonts w:ascii="Calibri" w:eastAsia="Calibri" w:hAnsi="Calibri" w:cs="Calibri"/>
          <w:sz w:val="22"/>
          <w:szCs w:val="22"/>
        </w:rPr>
      </w:pPr>
      <w:r>
        <w:rPr>
          <w:rFonts w:ascii="Calibri" w:eastAsia="Calibri" w:hAnsi="Calibri" w:cs="Calibri"/>
          <w:sz w:val="22"/>
          <w:szCs w:val="22"/>
          <w:u w:val="single" w:color="000000"/>
        </w:rPr>
        <w:t>Stage 2</w:t>
      </w:r>
      <w:r>
        <w:rPr>
          <w:rFonts w:ascii="Calibri" w:eastAsia="Calibri" w:hAnsi="Calibri" w:cs="Calibri"/>
          <w:sz w:val="22"/>
          <w:szCs w:val="22"/>
        </w:rPr>
        <w:t>: Improve its accuracy</w:t>
      </w:r>
    </w:p>
    <w:p w14:paraId="3D11E186" w14:textId="77777777" w:rsidR="00B40857" w:rsidRDefault="00B40857">
      <w:pPr>
        <w:spacing w:before="9" w:line="260" w:lineRule="exact"/>
        <w:rPr>
          <w:sz w:val="26"/>
          <w:szCs w:val="26"/>
        </w:rPr>
      </w:pPr>
    </w:p>
    <w:p w14:paraId="7205A4C6" w14:textId="5382D96D" w:rsidR="00B40857" w:rsidRDefault="00D37348">
      <w:pPr>
        <w:spacing w:before="12" w:line="276" w:lineRule="auto"/>
        <w:ind w:left="820" w:right="73"/>
        <w:jc w:val="both"/>
        <w:rPr>
          <w:rFonts w:ascii="Calibri" w:eastAsia="Calibri" w:hAnsi="Calibri" w:cs="Calibri"/>
          <w:sz w:val="22"/>
          <w:szCs w:val="22"/>
        </w:rPr>
      </w:pPr>
      <w:r>
        <w:rPr>
          <w:rFonts w:ascii="Calibri" w:eastAsia="Calibri" w:hAnsi="Calibri" w:cs="Calibri"/>
          <w:sz w:val="22"/>
          <w:szCs w:val="22"/>
        </w:rPr>
        <w:t>After deploying the first step, 0.5% of the reviews are usually labeled as incentivized. However, after manually checking individual reviews, only 50% of them are found to be incentivized.</w:t>
      </w:r>
    </w:p>
    <w:p w14:paraId="5D8F3903" w14:textId="77777777" w:rsidR="00B40857" w:rsidRDefault="00B40857">
      <w:pPr>
        <w:spacing w:before="7" w:line="240" w:lineRule="exact"/>
        <w:rPr>
          <w:sz w:val="24"/>
          <w:szCs w:val="24"/>
        </w:rPr>
      </w:pPr>
    </w:p>
    <w:p w14:paraId="5A8B164F" w14:textId="67D82A7A" w:rsidR="00B40857" w:rsidRDefault="00E67CF3">
      <w:pPr>
        <w:spacing w:line="275" w:lineRule="auto"/>
        <w:ind w:left="820" w:right="76"/>
        <w:jc w:val="both"/>
        <w:rPr>
          <w:rFonts w:ascii="Calibri" w:eastAsia="Calibri" w:hAnsi="Calibri" w:cs="Calibri"/>
          <w:sz w:val="22"/>
          <w:szCs w:val="22"/>
        </w:rPr>
      </w:pPr>
      <w:r>
        <w:rPr>
          <w:rFonts w:ascii="Calibri" w:eastAsia="Calibri" w:hAnsi="Calibri" w:cs="Calibri"/>
          <w:sz w:val="22"/>
          <w:szCs w:val="22"/>
        </w:rPr>
        <w:t>An automated</w:t>
      </w:r>
      <w:r w:rsidR="00D37348">
        <w:rPr>
          <w:rFonts w:ascii="Calibri" w:eastAsia="Calibri" w:hAnsi="Calibri" w:cs="Calibri"/>
          <w:sz w:val="22"/>
          <w:szCs w:val="22"/>
        </w:rPr>
        <w:t xml:space="preserve"> </w:t>
      </w:r>
      <w:r>
        <w:rPr>
          <w:rFonts w:ascii="Calibri" w:eastAsia="Calibri" w:hAnsi="Calibri" w:cs="Calibri"/>
          <w:sz w:val="22"/>
          <w:szCs w:val="22"/>
        </w:rPr>
        <w:t>method which does not resort to manually labelling all reviews retrieved</w:t>
      </w:r>
      <w:r w:rsidR="00D37348">
        <w:rPr>
          <w:rFonts w:ascii="Calibri" w:eastAsia="Calibri" w:hAnsi="Calibri" w:cs="Calibri"/>
          <w:sz w:val="22"/>
          <w:szCs w:val="22"/>
        </w:rPr>
        <w:t xml:space="preserve"> from stage 1 is required. For that, features were crafted and used in a predictive model to remove false positive results filtered out by the first stage.</w:t>
      </w:r>
    </w:p>
    <w:p w14:paraId="24E3B5F5" w14:textId="77777777" w:rsidR="00B40857" w:rsidRDefault="00B40857">
      <w:pPr>
        <w:spacing w:before="17" w:line="200" w:lineRule="exact"/>
      </w:pPr>
    </w:p>
    <w:p w14:paraId="4EC84900" w14:textId="77777777" w:rsidR="00B40857" w:rsidRDefault="00D37348">
      <w:pPr>
        <w:spacing w:line="300" w:lineRule="atLeast"/>
        <w:ind w:left="820" w:right="78"/>
        <w:jc w:val="both"/>
        <w:rPr>
          <w:rFonts w:ascii="Calibri" w:eastAsia="Calibri" w:hAnsi="Calibri" w:cs="Calibri"/>
          <w:sz w:val="22"/>
          <w:szCs w:val="22"/>
        </w:rPr>
      </w:pPr>
      <w:r>
        <w:rPr>
          <w:rFonts w:ascii="Calibri" w:eastAsia="Calibri" w:hAnsi="Calibri" w:cs="Calibri"/>
          <w:sz w:val="22"/>
          <w:szCs w:val="22"/>
        </w:rPr>
        <w:t>By building a random forest classifier on engineered features, the final product was able to extract incentivized reviews with a 90% accuracy.</w:t>
      </w:r>
    </w:p>
    <w:p w14:paraId="74A56C66" w14:textId="77777777" w:rsidR="00B40857" w:rsidRDefault="00B40857">
      <w:pPr>
        <w:spacing w:before="4" w:line="280" w:lineRule="exact"/>
        <w:rPr>
          <w:sz w:val="28"/>
          <w:szCs w:val="28"/>
        </w:rPr>
      </w:pPr>
    </w:p>
    <w:p w14:paraId="093C785F" w14:textId="77777777" w:rsidR="00B40857" w:rsidRDefault="00AF3835">
      <w:pPr>
        <w:spacing w:line="340" w:lineRule="exact"/>
        <w:ind w:left="100" w:right="8140"/>
        <w:jc w:val="both"/>
        <w:rPr>
          <w:rFonts w:ascii="Calibri" w:eastAsia="Calibri" w:hAnsi="Calibri" w:cs="Calibri"/>
          <w:sz w:val="28"/>
          <w:szCs w:val="28"/>
        </w:rPr>
      </w:pPr>
      <w:r>
        <w:pict w14:anchorId="461BF944">
          <v:group id="_x0000_s1048" alt="" style="position:absolute;left:0;text-align:left;margin-left:70.6pt;margin-top:.1pt;width:470.95pt;height:19.7pt;z-index:-251644416;mso-position-horizontal-relative:page" coordorigin="1412,2" coordsize="9419,394">
            <v:shape id="_x0000_s1049" alt="" style="position:absolute;left:1412;top:2;width:9419;height:394" coordorigin="1412,2" coordsize="9419,394" path="m1412,395r9419,l10831,2,1412,2r,393xe" fillcolor="#404040" stroked="f">
              <v:path arrowok="t"/>
            </v:shape>
            <w10:wrap anchorx="page"/>
          </v:group>
        </w:pict>
      </w:r>
      <w:r w:rsidR="00D37348">
        <w:rPr>
          <w:rFonts w:ascii="Calibri" w:eastAsia="Calibri" w:hAnsi="Calibri" w:cs="Calibri"/>
          <w:b/>
          <w:color w:val="FFFFFF"/>
          <w:sz w:val="28"/>
          <w:szCs w:val="28"/>
        </w:rPr>
        <w:t>Limitations</w:t>
      </w:r>
    </w:p>
    <w:p w14:paraId="6FE29CF7" w14:textId="77777777" w:rsidR="00B40857" w:rsidRDefault="00B40857">
      <w:pPr>
        <w:spacing w:line="160" w:lineRule="exact"/>
        <w:rPr>
          <w:sz w:val="17"/>
          <w:szCs w:val="17"/>
        </w:rPr>
      </w:pPr>
    </w:p>
    <w:p w14:paraId="63ACA25E" w14:textId="6B2596BA" w:rsidR="00B40857" w:rsidRDefault="00D37348">
      <w:pPr>
        <w:spacing w:line="275" w:lineRule="auto"/>
        <w:ind w:left="100" w:right="75"/>
        <w:jc w:val="both"/>
        <w:rPr>
          <w:rFonts w:ascii="Calibri" w:eastAsia="Calibri" w:hAnsi="Calibri" w:cs="Calibri"/>
          <w:sz w:val="22"/>
          <w:szCs w:val="22"/>
        </w:rPr>
      </w:pPr>
      <w:r>
        <w:rPr>
          <w:rFonts w:ascii="Calibri" w:eastAsia="Calibri" w:hAnsi="Calibri" w:cs="Calibri"/>
          <w:sz w:val="22"/>
          <w:szCs w:val="22"/>
        </w:rPr>
        <w:t xml:space="preserve">The model was built based on research and practical assumptions. The strength of the analysis was based on features determined </w:t>
      </w:r>
      <w:r w:rsidR="00E67CF3">
        <w:rPr>
          <w:rFonts w:ascii="Calibri" w:eastAsia="Calibri" w:hAnsi="Calibri" w:cs="Calibri"/>
          <w:sz w:val="22"/>
          <w:szCs w:val="22"/>
        </w:rPr>
        <w:t>using domain</w:t>
      </w:r>
      <w:r>
        <w:rPr>
          <w:rFonts w:ascii="Calibri" w:eastAsia="Calibri" w:hAnsi="Calibri" w:cs="Calibri"/>
          <w:sz w:val="22"/>
          <w:szCs w:val="22"/>
        </w:rPr>
        <w:t xml:space="preserve"> knowledge. Nonetheless, </w:t>
      </w:r>
      <w:r w:rsidR="00E67CF3">
        <w:rPr>
          <w:rFonts w:ascii="Calibri" w:eastAsia="Calibri" w:hAnsi="Calibri" w:cs="Calibri"/>
          <w:sz w:val="22"/>
          <w:szCs w:val="22"/>
        </w:rPr>
        <w:t>there are</w:t>
      </w:r>
      <w:r>
        <w:rPr>
          <w:rFonts w:ascii="Calibri" w:eastAsia="Calibri" w:hAnsi="Calibri" w:cs="Calibri"/>
          <w:sz w:val="22"/>
          <w:szCs w:val="22"/>
        </w:rPr>
        <w:t xml:space="preserve"> </w:t>
      </w:r>
      <w:r w:rsidR="00E67CF3">
        <w:rPr>
          <w:rFonts w:ascii="Calibri" w:eastAsia="Calibri" w:hAnsi="Calibri" w:cs="Calibri"/>
          <w:sz w:val="22"/>
          <w:szCs w:val="22"/>
        </w:rPr>
        <w:t>some possible</w:t>
      </w:r>
      <w:r>
        <w:rPr>
          <w:rFonts w:ascii="Calibri" w:eastAsia="Calibri" w:hAnsi="Calibri" w:cs="Calibri"/>
          <w:sz w:val="22"/>
          <w:szCs w:val="22"/>
        </w:rPr>
        <w:t xml:space="preserve"> </w:t>
      </w:r>
      <w:r w:rsidR="00E67CF3">
        <w:rPr>
          <w:rFonts w:ascii="Calibri" w:eastAsia="Calibri" w:hAnsi="Calibri" w:cs="Calibri"/>
          <w:sz w:val="22"/>
          <w:szCs w:val="22"/>
        </w:rPr>
        <w:t>biases in</w:t>
      </w:r>
      <w:r>
        <w:rPr>
          <w:rFonts w:ascii="Calibri" w:eastAsia="Calibri" w:hAnsi="Calibri" w:cs="Calibri"/>
          <w:sz w:val="22"/>
          <w:szCs w:val="22"/>
        </w:rPr>
        <w:t xml:space="preserve"> the approach:</w:t>
      </w:r>
    </w:p>
    <w:p w14:paraId="70DDED0D" w14:textId="77777777" w:rsidR="00B40857" w:rsidRDefault="00B40857">
      <w:pPr>
        <w:spacing w:before="8" w:line="240" w:lineRule="exact"/>
        <w:rPr>
          <w:sz w:val="24"/>
          <w:szCs w:val="24"/>
        </w:rPr>
      </w:pPr>
    </w:p>
    <w:p w14:paraId="0CDC0410" w14:textId="77777777" w:rsidR="00B40857" w:rsidRDefault="00D37348">
      <w:pPr>
        <w:ind w:left="460"/>
        <w:rPr>
          <w:rFonts w:ascii="Calibri" w:eastAsia="Calibri" w:hAnsi="Calibri" w:cs="Calibri"/>
          <w:sz w:val="22"/>
          <w:szCs w:val="22"/>
        </w:rPr>
      </w:pPr>
      <w:r>
        <w:rPr>
          <w:rFonts w:ascii="Calibri" w:eastAsia="Calibri" w:hAnsi="Calibri" w:cs="Calibri"/>
          <w:b/>
          <w:sz w:val="22"/>
          <w:szCs w:val="22"/>
        </w:rPr>
        <w:t>1.    Sampling Bias</w:t>
      </w:r>
    </w:p>
    <w:p w14:paraId="6F94827F" w14:textId="77777777" w:rsidR="00B40857" w:rsidRDefault="00B40857">
      <w:pPr>
        <w:spacing w:before="9" w:line="140" w:lineRule="exact"/>
        <w:rPr>
          <w:sz w:val="15"/>
          <w:szCs w:val="15"/>
        </w:rPr>
      </w:pPr>
    </w:p>
    <w:p w14:paraId="2F5F342E" w14:textId="541DDC78" w:rsidR="00B40857" w:rsidRDefault="00D37348">
      <w:pPr>
        <w:spacing w:line="276" w:lineRule="auto"/>
        <w:ind w:left="820" w:right="77"/>
        <w:jc w:val="both"/>
        <w:rPr>
          <w:rFonts w:ascii="Calibri" w:eastAsia="Calibri" w:hAnsi="Calibri" w:cs="Calibri"/>
          <w:sz w:val="22"/>
          <w:szCs w:val="22"/>
        </w:rPr>
      </w:pPr>
      <w:r>
        <w:rPr>
          <w:rFonts w:ascii="Calibri" w:eastAsia="Calibri" w:hAnsi="Calibri" w:cs="Calibri"/>
          <w:sz w:val="22"/>
          <w:szCs w:val="22"/>
        </w:rPr>
        <w:t xml:space="preserve">The training data was collected based on the assumption that if a review was deleted by Amazon, it is fraudulent.  </w:t>
      </w:r>
      <w:r w:rsidR="00E67CF3">
        <w:rPr>
          <w:rFonts w:ascii="Calibri" w:eastAsia="Calibri" w:hAnsi="Calibri" w:cs="Calibri"/>
          <w:sz w:val="22"/>
          <w:szCs w:val="22"/>
        </w:rPr>
        <w:t>To increase the</w:t>
      </w:r>
      <w:r>
        <w:rPr>
          <w:rFonts w:ascii="Calibri" w:eastAsia="Calibri" w:hAnsi="Calibri" w:cs="Calibri"/>
          <w:sz w:val="22"/>
          <w:szCs w:val="22"/>
        </w:rPr>
        <w:t xml:space="preserve"> probability of only capturing </w:t>
      </w:r>
      <w:r w:rsidR="00E67CF3">
        <w:rPr>
          <w:rFonts w:ascii="Calibri" w:eastAsia="Calibri" w:hAnsi="Calibri" w:cs="Calibri"/>
          <w:sz w:val="22"/>
          <w:szCs w:val="22"/>
        </w:rPr>
        <w:t>fraudulent reviews</w:t>
      </w:r>
      <w:r>
        <w:rPr>
          <w:rFonts w:ascii="Calibri" w:eastAsia="Calibri" w:hAnsi="Calibri" w:cs="Calibri"/>
          <w:sz w:val="22"/>
          <w:szCs w:val="22"/>
        </w:rPr>
        <w:t xml:space="preserve">, reviews with lower trust scores were selected; however, there is no way to ensure the deleted reviews selected were 100% deleted by Amazon. </w:t>
      </w:r>
    </w:p>
    <w:p w14:paraId="72618DDE" w14:textId="77777777" w:rsidR="00B40857" w:rsidRDefault="00B40857">
      <w:pPr>
        <w:spacing w:before="9" w:line="120" w:lineRule="exact"/>
        <w:rPr>
          <w:sz w:val="12"/>
          <w:szCs w:val="12"/>
        </w:rPr>
      </w:pPr>
    </w:p>
    <w:p w14:paraId="238C7097" w14:textId="189FBEE3" w:rsidR="00B40857" w:rsidRDefault="00E67CF3">
      <w:pPr>
        <w:spacing w:line="276" w:lineRule="auto"/>
        <w:ind w:left="820" w:right="77"/>
        <w:jc w:val="both"/>
        <w:rPr>
          <w:rFonts w:ascii="Calibri" w:eastAsia="Calibri" w:hAnsi="Calibri" w:cs="Calibri"/>
          <w:sz w:val="22"/>
          <w:szCs w:val="22"/>
        </w:rPr>
      </w:pPr>
      <w:r>
        <w:rPr>
          <w:rFonts w:ascii="Calibri" w:eastAsia="Calibri" w:hAnsi="Calibri" w:cs="Calibri"/>
          <w:sz w:val="22"/>
          <w:szCs w:val="22"/>
        </w:rPr>
        <w:t>More observations are needed</w:t>
      </w:r>
      <w:r w:rsidR="00D37348">
        <w:rPr>
          <w:rFonts w:ascii="Calibri" w:eastAsia="Calibri" w:hAnsi="Calibri" w:cs="Calibri"/>
          <w:sz w:val="22"/>
          <w:szCs w:val="22"/>
        </w:rPr>
        <w:t xml:space="preserve">.  </w:t>
      </w:r>
      <w:r>
        <w:rPr>
          <w:rFonts w:ascii="Calibri" w:eastAsia="Calibri" w:hAnsi="Calibri" w:cs="Calibri"/>
          <w:sz w:val="22"/>
          <w:szCs w:val="22"/>
        </w:rPr>
        <w:t>Currently, the dataset used to train the review score model</w:t>
      </w:r>
      <w:r w:rsidR="00D37348">
        <w:rPr>
          <w:rFonts w:ascii="Calibri" w:eastAsia="Calibri" w:hAnsi="Calibri" w:cs="Calibri"/>
          <w:sz w:val="22"/>
          <w:szCs w:val="22"/>
        </w:rPr>
        <w:t xml:space="preserve"> includes approximately 2</w:t>
      </w:r>
      <w:r w:rsidR="00841C56">
        <w:rPr>
          <w:rFonts w:ascii="Calibri" w:eastAsia="Calibri" w:hAnsi="Calibri" w:cs="Calibri"/>
          <w:sz w:val="22"/>
          <w:szCs w:val="22"/>
        </w:rPr>
        <w:t>,</w:t>
      </w:r>
      <w:r w:rsidR="00D37348">
        <w:rPr>
          <w:rFonts w:ascii="Calibri" w:eastAsia="Calibri" w:hAnsi="Calibri" w:cs="Calibri"/>
          <w:sz w:val="22"/>
          <w:szCs w:val="22"/>
        </w:rPr>
        <w:t>700 datapoints with 700 deleted reviews. One way to improve the model reliability in the future is including more data points, especially deleted reviews.</w:t>
      </w:r>
    </w:p>
    <w:p w14:paraId="5DC81CE8" w14:textId="77777777" w:rsidR="00B40857" w:rsidRDefault="00B40857">
      <w:pPr>
        <w:spacing w:before="5" w:line="120" w:lineRule="exact"/>
        <w:rPr>
          <w:sz w:val="12"/>
          <w:szCs w:val="12"/>
        </w:rPr>
      </w:pPr>
    </w:p>
    <w:p w14:paraId="6109D821" w14:textId="77777777" w:rsidR="00B40857" w:rsidRDefault="00D37348">
      <w:pPr>
        <w:ind w:left="460"/>
        <w:rPr>
          <w:rFonts w:ascii="Calibri" w:eastAsia="Calibri" w:hAnsi="Calibri" w:cs="Calibri"/>
          <w:sz w:val="22"/>
          <w:szCs w:val="22"/>
        </w:rPr>
      </w:pPr>
      <w:r>
        <w:rPr>
          <w:rFonts w:ascii="Calibri" w:eastAsia="Calibri" w:hAnsi="Calibri" w:cs="Calibri"/>
          <w:b/>
          <w:sz w:val="22"/>
          <w:szCs w:val="22"/>
        </w:rPr>
        <w:t>2.    Feature Engineering Bias</w:t>
      </w:r>
    </w:p>
    <w:p w14:paraId="51B560C0" w14:textId="77777777" w:rsidR="00B40857" w:rsidRDefault="00B40857">
      <w:pPr>
        <w:spacing w:before="1" w:line="160" w:lineRule="exact"/>
        <w:rPr>
          <w:sz w:val="16"/>
          <w:szCs w:val="16"/>
        </w:rPr>
      </w:pPr>
    </w:p>
    <w:p w14:paraId="364D7BC5" w14:textId="77777777" w:rsidR="00B40857" w:rsidRDefault="00D37348">
      <w:pPr>
        <w:spacing w:line="276" w:lineRule="auto"/>
        <w:ind w:left="820" w:right="76"/>
        <w:jc w:val="both"/>
        <w:rPr>
          <w:rFonts w:ascii="Calibri" w:eastAsia="Calibri" w:hAnsi="Calibri" w:cs="Calibri"/>
          <w:sz w:val="22"/>
          <w:szCs w:val="22"/>
        </w:rPr>
      </w:pPr>
      <w:r>
        <w:rPr>
          <w:rFonts w:ascii="Calibri" w:eastAsia="Calibri" w:hAnsi="Calibri" w:cs="Calibri"/>
          <w:sz w:val="22"/>
          <w:szCs w:val="22"/>
        </w:rPr>
        <w:t>Features were extracted using collected profile pages. However, the current method might not seamlessly capture some features. For some features such as take-back reviews, the number of</w:t>
      </w:r>
    </w:p>
    <w:p w14:paraId="5591FC1F" w14:textId="56753518" w:rsidR="00B40857" w:rsidRDefault="00D37348">
      <w:pPr>
        <w:spacing w:before="5"/>
        <w:ind w:left="820" w:right="85"/>
        <w:jc w:val="both"/>
        <w:rPr>
          <w:rFonts w:ascii="Calibri" w:eastAsia="Calibri" w:hAnsi="Calibri" w:cs="Calibri"/>
          <w:sz w:val="22"/>
          <w:szCs w:val="22"/>
        </w:rPr>
      </w:pPr>
      <w:r>
        <w:rPr>
          <w:rFonts w:ascii="Calibri" w:eastAsia="Calibri" w:hAnsi="Calibri" w:cs="Calibri"/>
          <w:sz w:val="22"/>
          <w:szCs w:val="22"/>
        </w:rPr>
        <w:t>reviews in a certain profile page was counted and compared with the number displayed in the</w:t>
      </w:r>
    </w:p>
    <w:p w14:paraId="5C821D02" w14:textId="77777777" w:rsidR="00B40857" w:rsidRDefault="00B40857">
      <w:pPr>
        <w:spacing w:line="200" w:lineRule="exact"/>
      </w:pPr>
    </w:p>
    <w:p w14:paraId="069FB736" w14:textId="61B56F36" w:rsidR="00B40857" w:rsidRDefault="00B40857">
      <w:pPr>
        <w:spacing w:before="2" w:line="260" w:lineRule="exact"/>
        <w:rPr>
          <w:sz w:val="26"/>
          <w:szCs w:val="26"/>
        </w:rPr>
      </w:pPr>
    </w:p>
    <w:p w14:paraId="34169535" w14:textId="6982C6F6" w:rsidR="00B24590" w:rsidRDefault="00AF3835">
      <w:pPr>
        <w:spacing w:before="2" w:line="260" w:lineRule="exact"/>
        <w:rPr>
          <w:sz w:val="26"/>
          <w:szCs w:val="26"/>
        </w:rPr>
      </w:pPr>
      <w:r>
        <w:pict w14:anchorId="534F499A">
          <v:group id="_x0000_s1046" alt="" style="position:absolute;margin-left:70.6pt;margin-top:10.95pt;width:470.95pt;height:0;z-index:-251645440;mso-position-horizontal-relative:page" coordorigin="1412,744" coordsize="9419,0">
            <v:shape id="_x0000_s1047" alt="" style="position:absolute;left:1412;top:744;width:9419;height:0" coordorigin="1412,744" coordsize="9419,0" path="m1412,744r9419,e" filled="f" strokecolor="#d9d9d9" strokeweight=".20464mm">
              <v:path arrowok="t"/>
            </v:shape>
            <w10:wrap anchorx="page"/>
          </v:group>
        </w:pict>
      </w:r>
    </w:p>
    <w:p w14:paraId="38445228" w14:textId="77777777" w:rsidR="00B40857" w:rsidRPr="00580F9E" w:rsidRDefault="00D37348">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rsidRPr="00580F9E">
        <w:rPr>
          <w:rFonts w:ascii="Calibri" w:eastAsia="Arial" w:hAnsi="Calibri" w:cs="Arial"/>
        </w:rPr>
        <w:t xml:space="preserve">13 | </w:t>
      </w:r>
      <w:r w:rsidRPr="00580F9E">
        <w:rPr>
          <w:rFonts w:ascii="Calibri" w:eastAsia="Arial" w:hAnsi="Calibri" w:cs="Arial"/>
          <w:color w:val="7E7E7E"/>
        </w:rPr>
        <w:t>P a g e</w:t>
      </w:r>
    </w:p>
    <w:p w14:paraId="3010A392" w14:textId="77777777" w:rsidR="00B40857" w:rsidRDefault="00AF3835">
      <w:pPr>
        <w:spacing w:before="55" w:line="275" w:lineRule="auto"/>
        <w:ind w:left="820" w:right="74"/>
        <w:jc w:val="both"/>
        <w:rPr>
          <w:rFonts w:ascii="Calibri" w:eastAsia="Calibri" w:hAnsi="Calibri" w:cs="Calibri"/>
          <w:sz w:val="22"/>
          <w:szCs w:val="22"/>
        </w:rPr>
      </w:pPr>
      <w:r>
        <w:lastRenderedPageBreak/>
        <w:pict w14:anchorId="210941B3">
          <v:group id="_x0000_s1041" alt="" style="position:absolute;left:0;text-align:left;margin-left:23.95pt;margin-top:23.7pt;width:564.2pt;height:744.7pt;z-index:-251639296;mso-position-horizontal-relative:page;mso-position-vertical-relative:page" coordorigin="479,474" coordsize="11284,14894">
            <v:shape id="_x0000_s1042" alt="" style="position:absolute;left:490;top:485;width:11263;height:0" coordorigin="490,485" coordsize="11263,0" path="m490,485r11263,e" filled="f" strokeweight=".58pt">
              <v:path arrowok="t"/>
            </v:shape>
            <v:shape id="_x0000_s1043" alt="" style="position:absolute;left:485;top:480;width:0;height:14882" coordorigin="485,480" coordsize="0,14882" path="m485,480r,14882e" filled="f" strokeweight=".58pt">
              <v:path arrowok="t"/>
            </v:shape>
            <v:shape id="_x0000_s1044" alt="" style="position:absolute;left:11758;top:480;width:0;height:14882" coordorigin="11758,480" coordsize="0,14882" path="m11758,480r,14882e" filled="f" strokeweight=".58pt">
              <v:path arrowok="t"/>
            </v:shape>
            <v:shape id="_x0000_s1045" alt="" style="position:absolute;left:490;top:15358;width:11263;height:0" coordorigin="490,15358" coordsize="11263,0" path="m490,15358r11263,e" filled="f" strokeweight=".58pt">
              <v:path arrowok="t"/>
            </v:shape>
            <w10:wrap anchorx="page" anchory="page"/>
          </v:group>
        </w:pict>
      </w:r>
      <w:r w:rsidR="00D37348">
        <w:rPr>
          <w:rFonts w:ascii="Calibri" w:eastAsia="Calibri" w:hAnsi="Calibri" w:cs="Calibri"/>
          <w:sz w:val="22"/>
          <w:szCs w:val="22"/>
        </w:rPr>
        <w:t>reviewer’s profile. The reviewer was flagged when a difference in numbers was spotted. A more reliable way is to monitor the review history of reviewers over time. Whenever a review is deleted, it can be properly recorded.</w:t>
      </w:r>
    </w:p>
    <w:p w14:paraId="095FE61E" w14:textId="77777777" w:rsidR="00B40857" w:rsidRDefault="00B40857">
      <w:pPr>
        <w:spacing w:before="8" w:line="120" w:lineRule="exact"/>
        <w:rPr>
          <w:sz w:val="12"/>
          <w:szCs w:val="12"/>
        </w:rPr>
      </w:pPr>
    </w:p>
    <w:p w14:paraId="3F0BCAB7" w14:textId="6D9848EC" w:rsidR="00B40857" w:rsidRDefault="00D37348">
      <w:pPr>
        <w:spacing w:line="275" w:lineRule="auto"/>
        <w:ind w:left="820" w:right="75"/>
        <w:jc w:val="both"/>
        <w:rPr>
          <w:rFonts w:ascii="Calibri" w:eastAsia="Calibri" w:hAnsi="Calibri" w:cs="Calibri"/>
          <w:sz w:val="22"/>
          <w:szCs w:val="22"/>
        </w:rPr>
      </w:pPr>
      <w:r>
        <w:rPr>
          <w:rFonts w:ascii="Calibri" w:eastAsia="Calibri" w:hAnsi="Calibri" w:cs="Calibri"/>
          <w:sz w:val="22"/>
          <w:szCs w:val="22"/>
        </w:rPr>
        <w:t xml:space="preserve">Another way to help increase the prediction power of the model is to create more meaningful features. For example, Reviewmeta uses the take back reviews rating as a feature; however, it was not included in </w:t>
      </w:r>
      <w:r w:rsidR="00841C56">
        <w:rPr>
          <w:rFonts w:ascii="Calibri" w:eastAsia="Calibri" w:hAnsi="Calibri" w:cs="Calibri"/>
          <w:sz w:val="22"/>
          <w:szCs w:val="22"/>
        </w:rPr>
        <w:t>the</w:t>
      </w:r>
      <w:r>
        <w:rPr>
          <w:rFonts w:ascii="Calibri" w:eastAsia="Calibri" w:hAnsi="Calibri" w:cs="Calibri"/>
          <w:sz w:val="22"/>
          <w:szCs w:val="22"/>
        </w:rPr>
        <w:t xml:space="preserve"> model due to limitations in the available data. To create it, the reviewer profile pages would need to be collected in different time periods. The reviewer’s history is then compared at different time points to get the take back reviews and average take back review rating.</w:t>
      </w:r>
    </w:p>
    <w:p w14:paraId="426CA2B3" w14:textId="77777777" w:rsidR="00B40857" w:rsidRDefault="00B40857">
      <w:pPr>
        <w:spacing w:before="8" w:line="120" w:lineRule="exact"/>
        <w:rPr>
          <w:sz w:val="12"/>
          <w:szCs w:val="12"/>
        </w:rPr>
      </w:pPr>
    </w:p>
    <w:p w14:paraId="5CAA8D29" w14:textId="77777777" w:rsidR="00B40857" w:rsidRDefault="00D37348">
      <w:pPr>
        <w:ind w:left="460"/>
        <w:rPr>
          <w:rFonts w:ascii="Calibri" w:eastAsia="Calibri" w:hAnsi="Calibri" w:cs="Calibri"/>
          <w:sz w:val="22"/>
          <w:szCs w:val="22"/>
        </w:rPr>
      </w:pPr>
      <w:r>
        <w:rPr>
          <w:rFonts w:ascii="Calibri" w:eastAsia="Calibri" w:hAnsi="Calibri" w:cs="Calibri"/>
          <w:b/>
          <w:sz w:val="22"/>
          <w:szCs w:val="22"/>
        </w:rPr>
        <w:t>3.    Modeling Bias</w:t>
      </w:r>
    </w:p>
    <w:p w14:paraId="15F63976" w14:textId="77777777" w:rsidR="00B40857" w:rsidRDefault="00B40857">
      <w:pPr>
        <w:spacing w:before="2" w:line="160" w:lineRule="exact"/>
        <w:rPr>
          <w:sz w:val="16"/>
          <w:szCs w:val="16"/>
        </w:rPr>
      </w:pPr>
    </w:p>
    <w:p w14:paraId="220715FF" w14:textId="77777777" w:rsidR="00B40857" w:rsidRDefault="00D37348">
      <w:pPr>
        <w:spacing w:line="276" w:lineRule="auto"/>
        <w:ind w:left="820" w:right="73"/>
        <w:jc w:val="both"/>
        <w:rPr>
          <w:rFonts w:ascii="Calibri" w:eastAsia="Calibri" w:hAnsi="Calibri" w:cs="Calibri"/>
          <w:sz w:val="22"/>
          <w:szCs w:val="22"/>
        </w:rPr>
      </w:pPr>
      <w:r>
        <w:rPr>
          <w:rFonts w:ascii="Calibri" w:eastAsia="Calibri" w:hAnsi="Calibri" w:cs="Calibri"/>
          <w:sz w:val="22"/>
          <w:szCs w:val="22"/>
        </w:rPr>
        <w:t>It is difficult to measure the effectiveness of the created model as we are unable to observe if the reviews flagged are then deleted by Amazon. To further support this analysis, it would be best to track flagged reviews, which are reported, over time to verify if they are eventually deleted by Amazon.</w:t>
      </w:r>
    </w:p>
    <w:p w14:paraId="04E39EF9" w14:textId="77777777" w:rsidR="00B40857" w:rsidRDefault="00B40857">
      <w:pPr>
        <w:spacing w:before="10" w:line="120" w:lineRule="exact"/>
        <w:rPr>
          <w:sz w:val="12"/>
          <w:szCs w:val="12"/>
        </w:rPr>
      </w:pPr>
    </w:p>
    <w:p w14:paraId="2B5666F0" w14:textId="77777777" w:rsidR="00B40857" w:rsidRDefault="00AF3835">
      <w:pPr>
        <w:ind w:left="100" w:right="7182"/>
        <w:jc w:val="both"/>
        <w:rPr>
          <w:rFonts w:ascii="Calibri" w:eastAsia="Calibri" w:hAnsi="Calibri" w:cs="Calibri"/>
          <w:sz w:val="28"/>
          <w:szCs w:val="28"/>
        </w:rPr>
      </w:pPr>
      <w:r>
        <w:pict w14:anchorId="3098E3A0">
          <v:group id="_x0000_s1039" alt="" style="position:absolute;left:0;text-align:left;margin-left:70.6pt;margin-top:.15pt;width:470.95pt;height:19.55pt;z-index:-251641344;mso-position-horizontal-relative:page" coordorigin="1412,3" coordsize="9419,391">
            <v:shape id="_x0000_s1040" alt="" style="position:absolute;left:1412;top:3;width:9419;height:391" coordorigin="1412,3" coordsize="9419,391" path="m1412,394r9419,l10831,3,1412,3r,391xe" fillcolor="#404040" stroked="f">
              <v:path arrowok="t"/>
            </v:shape>
            <w10:wrap anchorx="page"/>
          </v:group>
        </w:pict>
      </w:r>
      <w:r w:rsidR="00D37348">
        <w:rPr>
          <w:rFonts w:ascii="Calibri" w:eastAsia="Calibri" w:hAnsi="Calibri" w:cs="Calibri"/>
          <w:b/>
          <w:color w:val="FFFFFF"/>
          <w:sz w:val="28"/>
          <w:szCs w:val="28"/>
        </w:rPr>
        <w:t>Model Deployment</w:t>
      </w:r>
    </w:p>
    <w:p w14:paraId="2CB7CCAC" w14:textId="77777777" w:rsidR="00B40857" w:rsidRDefault="00B40857">
      <w:pPr>
        <w:spacing w:before="8" w:line="160" w:lineRule="exact"/>
        <w:rPr>
          <w:sz w:val="16"/>
          <w:szCs w:val="16"/>
        </w:rPr>
      </w:pPr>
    </w:p>
    <w:p w14:paraId="570D6AC4" w14:textId="49426002" w:rsidR="00841C56" w:rsidRDefault="00841C56" w:rsidP="00841C56">
      <w:pPr>
        <w:ind w:left="100" w:right="4969"/>
        <w:jc w:val="both"/>
        <w:rPr>
          <w:rFonts w:ascii="Calibri" w:eastAsia="Calibri" w:hAnsi="Calibri" w:cs="Calibri"/>
          <w:b/>
          <w:i/>
          <w:sz w:val="22"/>
          <w:szCs w:val="22"/>
        </w:rPr>
      </w:pPr>
      <w:r w:rsidRPr="00841C56">
        <w:rPr>
          <w:rFonts w:ascii="Calibri" w:eastAsia="Calibri" w:hAnsi="Calibri" w:cs="Calibri"/>
          <w:b/>
          <w:i/>
          <w:sz w:val="22"/>
          <w:szCs w:val="22"/>
        </w:rPr>
        <w:t xml:space="preserve">Reviewscore </w:t>
      </w:r>
    </w:p>
    <w:p w14:paraId="77095646" w14:textId="77777777" w:rsidR="00841C56" w:rsidRPr="00841C56" w:rsidRDefault="00841C56" w:rsidP="00841C56">
      <w:pPr>
        <w:ind w:left="100" w:right="3435"/>
        <w:jc w:val="both"/>
        <w:rPr>
          <w:rFonts w:ascii="Times" w:eastAsia="Calibri" w:hAnsi="Times" w:cs="Calibri"/>
          <w:sz w:val="16"/>
          <w:szCs w:val="16"/>
        </w:rPr>
      </w:pPr>
    </w:p>
    <w:p w14:paraId="523D454B" w14:textId="1403F637" w:rsidR="00841C56" w:rsidRDefault="00841C56" w:rsidP="00841C56">
      <w:pPr>
        <w:ind w:left="100" w:right="3435"/>
        <w:jc w:val="both"/>
        <w:rPr>
          <w:rFonts w:ascii="Calibri" w:eastAsia="Calibri" w:hAnsi="Calibri" w:cs="Calibri"/>
          <w:sz w:val="22"/>
          <w:szCs w:val="22"/>
        </w:rPr>
      </w:pPr>
      <w:r>
        <w:rPr>
          <w:rFonts w:ascii="Calibri" w:eastAsia="Calibri" w:hAnsi="Calibri" w:cs="Calibri"/>
          <w:sz w:val="22"/>
          <w:szCs w:val="22"/>
        </w:rPr>
        <w:t>In the final model deployment, the following datasets are required:</w:t>
      </w:r>
    </w:p>
    <w:p w14:paraId="139830EE" w14:textId="77777777" w:rsidR="00841C56" w:rsidRDefault="00841C56" w:rsidP="00841C56">
      <w:pPr>
        <w:spacing w:before="1" w:line="280" w:lineRule="exact"/>
        <w:rPr>
          <w:sz w:val="28"/>
          <w:szCs w:val="28"/>
        </w:rPr>
      </w:pPr>
    </w:p>
    <w:p w14:paraId="5099D667" w14:textId="77777777" w:rsidR="00841C56" w:rsidRDefault="00841C56" w:rsidP="00841C56">
      <w:pPr>
        <w:ind w:left="460"/>
        <w:rPr>
          <w:rFonts w:ascii="Calibri" w:eastAsia="Calibri" w:hAnsi="Calibri" w:cs="Calibri"/>
          <w:sz w:val="22"/>
          <w:szCs w:val="22"/>
        </w:rPr>
      </w:pPr>
      <w:r>
        <w:rPr>
          <w:rFonts w:ascii="Calibri" w:eastAsia="Calibri" w:hAnsi="Calibri" w:cs="Calibri"/>
          <w:sz w:val="22"/>
          <w:szCs w:val="22"/>
        </w:rPr>
        <w:t>1.    Reviewbox’s review dataset including an additional column with the profile id.</w:t>
      </w:r>
    </w:p>
    <w:p w14:paraId="38C3133F" w14:textId="77777777" w:rsidR="00841C56" w:rsidRDefault="00841C56" w:rsidP="00841C56">
      <w:pPr>
        <w:spacing w:before="1" w:line="100" w:lineRule="exact"/>
        <w:rPr>
          <w:sz w:val="10"/>
          <w:szCs w:val="10"/>
        </w:rPr>
      </w:pPr>
    </w:p>
    <w:p w14:paraId="2EC62BF5" w14:textId="77777777" w:rsidR="00841C56" w:rsidRDefault="00841C56" w:rsidP="00841C56">
      <w:pPr>
        <w:ind w:left="460"/>
        <w:rPr>
          <w:rFonts w:ascii="Calibri" w:eastAsia="Calibri" w:hAnsi="Calibri" w:cs="Calibri"/>
          <w:sz w:val="22"/>
          <w:szCs w:val="22"/>
        </w:rPr>
      </w:pPr>
      <w:r>
        <w:rPr>
          <w:rFonts w:ascii="Calibri" w:eastAsia="Calibri" w:hAnsi="Calibri" w:cs="Calibri"/>
          <w:sz w:val="22"/>
          <w:szCs w:val="22"/>
        </w:rPr>
        <w:t>2.    Profile pages data from the profile ids in the above dataset.</w:t>
      </w:r>
    </w:p>
    <w:p w14:paraId="03912834" w14:textId="77777777" w:rsidR="00841C56" w:rsidRDefault="00841C56" w:rsidP="00841C56">
      <w:pPr>
        <w:spacing w:before="19" w:line="260" w:lineRule="exact"/>
        <w:rPr>
          <w:sz w:val="26"/>
          <w:szCs w:val="26"/>
        </w:rPr>
      </w:pPr>
    </w:p>
    <w:p w14:paraId="72C01054" w14:textId="77777777" w:rsidR="00841C56" w:rsidRDefault="00841C56" w:rsidP="00841C56">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Once the above datasets are provided, the features used for the classifier are then created to structure a final dataset identical to that of the created model. Accordingly, the feature importance may be applied into Reviewbox’s reviews dataset to tag individual reviews (fraudulent or non-fraudulent). The final model will not only help output review classification but will also highlight the features flagged to contribute to</w:t>
      </w:r>
    </w:p>
    <w:p w14:paraId="4800050E" w14:textId="5D808902" w:rsidR="00841C56" w:rsidRDefault="00841C56" w:rsidP="00841C56">
      <w:pPr>
        <w:spacing w:before="8" w:after="120" w:line="276" w:lineRule="auto"/>
        <w:ind w:left="101" w:right="8482"/>
        <w:jc w:val="both"/>
        <w:rPr>
          <w:rFonts w:ascii="Calibri" w:eastAsia="Calibri" w:hAnsi="Calibri" w:cs="Calibri"/>
          <w:sz w:val="22"/>
          <w:szCs w:val="22"/>
        </w:rPr>
      </w:pPr>
      <w:r>
        <w:rPr>
          <w:rFonts w:ascii="Calibri" w:eastAsia="Calibri" w:hAnsi="Calibri" w:cs="Calibri"/>
          <w:sz w:val="22"/>
          <w:szCs w:val="22"/>
        </w:rPr>
        <w:t>this rating.</w:t>
      </w:r>
    </w:p>
    <w:p w14:paraId="340F47CD" w14:textId="77777777" w:rsidR="00841C56" w:rsidRPr="00841C56" w:rsidRDefault="00841C56" w:rsidP="00841C56">
      <w:pPr>
        <w:ind w:left="100" w:right="4969"/>
        <w:jc w:val="both"/>
        <w:rPr>
          <w:rFonts w:ascii="Calibri" w:eastAsia="Calibri" w:hAnsi="Calibri" w:cs="Calibri"/>
          <w:b/>
          <w:i/>
          <w:sz w:val="22"/>
          <w:szCs w:val="22"/>
        </w:rPr>
      </w:pPr>
      <w:r w:rsidRPr="00841C56">
        <w:rPr>
          <w:rFonts w:ascii="Calibri" w:eastAsia="Calibri" w:hAnsi="Calibri" w:cs="Calibri"/>
          <w:b/>
          <w:i/>
          <w:sz w:val="22"/>
          <w:szCs w:val="22"/>
        </w:rPr>
        <w:t>Incentivized Reviews as a Product</w:t>
      </w:r>
    </w:p>
    <w:p w14:paraId="13C810A1" w14:textId="787938AF" w:rsidR="00841C56" w:rsidRPr="00841C56" w:rsidRDefault="00841C56">
      <w:pPr>
        <w:ind w:left="100" w:right="3435"/>
        <w:jc w:val="both"/>
        <w:rPr>
          <w:rFonts w:ascii="Times" w:eastAsia="Calibri" w:hAnsi="Times" w:cs="Calibri"/>
          <w:sz w:val="16"/>
          <w:szCs w:val="16"/>
        </w:rPr>
      </w:pPr>
    </w:p>
    <w:p w14:paraId="7D057181" w14:textId="79AD0309" w:rsidR="007C6BE8" w:rsidRDefault="00841C56" w:rsidP="007C6BE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Future products may be examined for incentivization by applying the classifier model on Reviewbox’s review dataset. Upon </w:t>
      </w:r>
      <w:r w:rsidR="007C6BE8">
        <w:rPr>
          <w:rFonts w:ascii="Calibri" w:eastAsia="Calibri" w:hAnsi="Calibri" w:cs="Calibri"/>
          <w:sz w:val="22"/>
          <w:szCs w:val="22"/>
        </w:rPr>
        <w:t xml:space="preserve">uploading </w:t>
      </w:r>
      <w:r w:rsidR="00540997">
        <w:rPr>
          <w:rFonts w:ascii="Calibri" w:eastAsia="Calibri" w:hAnsi="Calibri" w:cs="Calibri"/>
          <w:sz w:val="22"/>
          <w:szCs w:val="22"/>
        </w:rPr>
        <w:t>a dataset</w:t>
      </w:r>
      <w:r w:rsidR="007C6BE8">
        <w:rPr>
          <w:rFonts w:ascii="Calibri" w:eastAsia="Calibri" w:hAnsi="Calibri" w:cs="Calibri"/>
          <w:sz w:val="22"/>
          <w:szCs w:val="22"/>
        </w:rPr>
        <w:t xml:space="preserve"> with ASIN’s of interest, a 2-stage process is automatically </w:t>
      </w:r>
      <w:r w:rsidR="00540997">
        <w:rPr>
          <w:rFonts w:ascii="Calibri" w:eastAsia="Calibri" w:hAnsi="Calibri" w:cs="Calibri"/>
          <w:sz w:val="22"/>
          <w:szCs w:val="22"/>
        </w:rPr>
        <w:t>executed</w:t>
      </w:r>
      <w:r w:rsidR="007C6BE8">
        <w:rPr>
          <w:rFonts w:ascii="Calibri" w:eastAsia="Calibri" w:hAnsi="Calibri" w:cs="Calibri"/>
          <w:sz w:val="22"/>
          <w:szCs w:val="22"/>
        </w:rPr>
        <w:t xml:space="preserve"> to shortlist reviews with incentivization features. </w:t>
      </w:r>
    </w:p>
    <w:p w14:paraId="30BDF431" w14:textId="77777777" w:rsidR="007C6BE8" w:rsidRDefault="007C6BE8" w:rsidP="007C6BE8">
      <w:pPr>
        <w:spacing w:line="276" w:lineRule="auto"/>
        <w:ind w:left="100" w:right="75"/>
        <w:jc w:val="both"/>
        <w:rPr>
          <w:rFonts w:ascii="Calibri" w:eastAsia="Calibri" w:hAnsi="Calibri" w:cs="Calibri"/>
          <w:sz w:val="22"/>
          <w:szCs w:val="22"/>
        </w:rPr>
      </w:pPr>
    </w:p>
    <w:p w14:paraId="40AE8605" w14:textId="598FDAD6" w:rsidR="007C6BE8" w:rsidRDefault="007C6BE8" w:rsidP="007C6BE8">
      <w:pPr>
        <w:spacing w:line="276" w:lineRule="auto"/>
        <w:ind w:left="100" w:right="75"/>
        <w:jc w:val="both"/>
        <w:rPr>
          <w:rFonts w:ascii="Calibri" w:eastAsia="Calibri" w:hAnsi="Calibri" w:cs="Calibri"/>
          <w:sz w:val="22"/>
          <w:szCs w:val="22"/>
        </w:rPr>
      </w:pPr>
      <w:r>
        <w:rPr>
          <w:rFonts w:ascii="Calibri" w:eastAsia="Calibri" w:hAnsi="Calibri" w:cs="Calibri"/>
          <w:sz w:val="22"/>
          <w:szCs w:val="22"/>
        </w:rPr>
        <w:t xml:space="preserve">Once the above models are deployed, individual reviews </w:t>
      </w:r>
      <w:r w:rsidR="0065775A">
        <w:rPr>
          <w:rFonts w:ascii="Calibri" w:eastAsia="Calibri" w:hAnsi="Calibri" w:cs="Calibri"/>
          <w:sz w:val="22"/>
          <w:szCs w:val="22"/>
        </w:rPr>
        <w:t>with their associated labels (</w:t>
      </w:r>
      <w:r w:rsidR="009917A9">
        <w:rPr>
          <w:rFonts w:ascii="Calibri" w:eastAsia="Calibri" w:hAnsi="Calibri" w:cs="Calibri"/>
          <w:sz w:val="22"/>
          <w:szCs w:val="22"/>
        </w:rPr>
        <w:t>f</w:t>
      </w:r>
      <w:r w:rsidR="0065775A">
        <w:rPr>
          <w:rFonts w:ascii="Calibri" w:eastAsia="Calibri" w:hAnsi="Calibri" w:cs="Calibri"/>
          <w:sz w:val="22"/>
          <w:szCs w:val="22"/>
        </w:rPr>
        <w:t xml:space="preserve">raudulent/incentivized) </w:t>
      </w:r>
      <w:r>
        <w:rPr>
          <w:rFonts w:ascii="Calibri" w:eastAsia="Calibri" w:hAnsi="Calibri" w:cs="Calibri"/>
          <w:sz w:val="22"/>
          <w:szCs w:val="22"/>
        </w:rPr>
        <w:t xml:space="preserve">may </w:t>
      </w:r>
      <w:r w:rsidR="0065775A">
        <w:rPr>
          <w:rFonts w:ascii="Calibri" w:eastAsia="Calibri" w:hAnsi="Calibri" w:cs="Calibri"/>
          <w:sz w:val="22"/>
          <w:szCs w:val="22"/>
        </w:rPr>
        <w:t xml:space="preserve">then </w:t>
      </w:r>
      <w:r>
        <w:rPr>
          <w:rFonts w:ascii="Calibri" w:eastAsia="Calibri" w:hAnsi="Calibri" w:cs="Calibri"/>
          <w:sz w:val="22"/>
          <w:szCs w:val="22"/>
        </w:rPr>
        <w:t xml:space="preserve">be extracted </w:t>
      </w:r>
      <w:r w:rsidR="0065775A">
        <w:rPr>
          <w:rFonts w:ascii="Calibri" w:eastAsia="Calibri" w:hAnsi="Calibri" w:cs="Calibri"/>
          <w:sz w:val="22"/>
          <w:szCs w:val="22"/>
        </w:rPr>
        <w:t>and integrated within</w:t>
      </w:r>
      <w:r>
        <w:rPr>
          <w:rFonts w:ascii="Calibri" w:eastAsia="Calibri" w:hAnsi="Calibri" w:cs="Calibri"/>
          <w:sz w:val="22"/>
          <w:szCs w:val="22"/>
        </w:rPr>
        <w:t xml:space="preserve"> </w:t>
      </w:r>
      <w:r w:rsidR="007747BB">
        <w:rPr>
          <w:rFonts w:ascii="Calibri" w:eastAsia="Calibri" w:hAnsi="Calibri" w:cs="Calibri"/>
          <w:sz w:val="22"/>
          <w:szCs w:val="22"/>
        </w:rPr>
        <w:t>platform’s</w:t>
      </w:r>
      <w:r>
        <w:rPr>
          <w:rFonts w:ascii="Calibri" w:eastAsia="Calibri" w:hAnsi="Calibri" w:cs="Calibri"/>
          <w:sz w:val="22"/>
          <w:szCs w:val="22"/>
        </w:rPr>
        <w:t xml:space="preserve"> </w:t>
      </w:r>
      <w:r w:rsidR="009917A9">
        <w:rPr>
          <w:rFonts w:ascii="Calibri" w:eastAsia="Calibri" w:hAnsi="Calibri" w:cs="Calibri"/>
          <w:sz w:val="22"/>
          <w:szCs w:val="22"/>
        </w:rPr>
        <w:t xml:space="preserve">review </w:t>
      </w:r>
      <w:r w:rsidR="007747BB">
        <w:rPr>
          <w:rFonts w:ascii="Calibri" w:eastAsia="Calibri" w:hAnsi="Calibri" w:cs="Calibri"/>
          <w:sz w:val="22"/>
          <w:szCs w:val="22"/>
        </w:rPr>
        <w:t>register</w:t>
      </w:r>
      <w:r>
        <w:rPr>
          <w:rFonts w:ascii="Calibri" w:eastAsia="Calibri" w:hAnsi="Calibri" w:cs="Calibri"/>
          <w:sz w:val="22"/>
          <w:szCs w:val="22"/>
        </w:rPr>
        <w:t xml:space="preserve">. </w:t>
      </w:r>
    </w:p>
    <w:p w14:paraId="4884B29E" w14:textId="77777777" w:rsidR="00B40857" w:rsidRDefault="00B40857">
      <w:pPr>
        <w:spacing w:before="4" w:line="280" w:lineRule="exact"/>
        <w:rPr>
          <w:sz w:val="28"/>
          <w:szCs w:val="28"/>
        </w:rPr>
      </w:pPr>
    </w:p>
    <w:p w14:paraId="25C53B34" w14:textId="77777777" w:rsidR="00B40857" w:rsidRDefault="00AF3835">
      <w:pPr>
        <w:spacing w:line="340" w:lineRule="exact"/>
        <w:ind w:left="100" w:right="8169"/>
        <w:jc w:val="both"/>
        <w:rPr>
          <w:rFonts w:ascii="Calibri" w:eastAsia="Calibri" w:hAnsi="Calibri" w:cs="Calibri"/>
          <w:sz w:val="28"/>
          <w:szCs w:val="28"/>
        </w:rPr>
      </w:pPr>
      <w:r>
        <w:pict w14:anchorId="543D5A84">
          <v:group id="_x0000_s1037" alt="" style="position:absolute;left:0;text-align:left;margin-left:70.6pt;margin-top:.1pt;width:470.95pt;height:19.7pt;z-index:-251640320;mso-position-horizontal-relative:page" coordorigin="1412,2" coordsize="9419,394">
            <v:shape id="_x0000_s1038" alt="" style="position:absolute;left:1412;top:2;width:9419;height:394" coordorigin="1412,2" coordsize="9419,394" path="m1412,395r9419,l10831,2,1412,2r,393xe" fillcolor="#404040" stroked="f">
              <v:path arrowok="t"/>
            </v:shape>
            <w10:wrap anchorx="page"/>
          </v:group>
        </w:pict>
      </w:r>
      <w:r w:rsidR="00D37348">
        <w:rPr>
          <w:rFonts w:ascii="Calibri" w:eastAsia="Calibri" w:hAnsi="Calibri" w:cs="Calibri"/>
          <w:b/>
          <w:color w:val="FFFFFF"/>
          <w:sz w:val="28"/>
          <w:szCs w:val="28"/>
        </w:rPr>
        <w:t>Conclusion</w:t>
      </w:r>
    </w:p>
    <w:p w14:paraId="1A7D11A2" w14:textId="77777777" w:rsidR="00B40857" w:rsidRDefault="00B40857">
      <w:pPr>
        <w:spacing w:line="160" w:lineRule="exact"/>
        <w:rPr>
          <w:sz w:val="17"/>
          <w:szCs w:val="17"/>
        </w:rPr>
      </w:pPr>
    </w:p>
    <w:p w14:paraId="051CCAB1" w14:textId="0CB9EE6A" w:rsidR="00C5086E" w:rsidRDefault="00D37348" w:rsidP="00C5086E">
      <w:pPr>
        <w:spacing w:line="276" w:lineRule="auto"/>
        <w:ind w:left="100" w:right="74"/>
        <w:jc w:val="both"/>
        <w:rPr>
          <w:rFonts w:ascii="Calibri" w:eastAsia="Calibri" w:hAnsi="Calibri" w:cs="Calibri"/>
          <w:sz w:val="22"/>
          <w:szCs w:val="22"/>
        </w:rPr>
      </w:pPr>
      <w:r>
        <w:rPr>
          <w:rFonts w:ascii="Calibri" w:eastAsia="Calibri" w:hAnsi="Calibri" w:cs="Calibri"/>
          <w:sz w:val="22"/>
          <w:szCs w:val="22"/>
        </w:rPr>
        <w:t xml:space="preserve">While Reviewbox currently utilizes large sums of data to help brands monitor their products’ performance through descriptive analytics, the aim of this product is to introduce advanced analytics to the existing tools. Business on e-commerce platforms is more important today than before with the increased reliance </w:t>
      </w:r>
    </w:p>
    <w:p w14:paraId="5C89916A" w14:textId="570B2A9D" w:rsidR="00C5086E" w:rsidRDefault="00C5086E" w:rsidP="00C5086E">
      <w:pPr>
        <w:spacing w:line="276" w:lineRule="auto"/>
        <w:ind w:left="100" w:right="74"/>
        <w:jc w:val="both"/>
        <w:rPr>
          <w:rFonts w:ascii="Calibri" w:eastAsia="Calibri" w:hAnsi="Calibri" w:cs="Calibri"/>
          <w:sz w:val="22"/>
          <w:szCs w:val="22"/>
        </w:rPr>
      </w:pPr>
    </w:p>
    <w:p w14:paraId="626EA2DF" w14:textId="77777777" w:rsidR="00B24590" w:rsidRPr="00C5086E" w:rsidRDefault="00B24590" w:rsidP="00C5086E">
      <w:pPr>
        <w:spacing w:line="276" w:lineRule="auto"/>
        <w:ind w:left="100" w:right="74"/>
        <w:jc w:val="both"/>
        <w:rPr>
          <w:rFonts w:ascii="Calibri" w:eastAsia="Calibri" w:hAnsi="Calibri" w:cs="Calibri"/>
          <w:sz w:val="22"/>
          <w:szCs w:val="22"/>
        </w:rPr>
      </w:pPr>
    </w:p>
    <w:p w14:paraId="3C988C7E" w14:textId="77777777" w:rsidR="00C5086E" w:rsidRPr="00580F9E" w:rsidRDefault="00C5086E" w:rsidP="00C5086E">
      <w:pPr>
        <w:spacing w:before="32"/>
        <w:ind w:right="176"/>
        <w:jc w:val="right"/>
        <w:rPr>
          <w:rFonts w:ascii="Calibri" w:eastAsia="Arial" w:hAnsi="Calibri" w:cs="Arial"/>
        </w:rPr>
        <w:sectPr w:rsidR="00C5086E" w:rsidRPr="00580F9E">
          <w:pgSz w:w="12240" w:h="15840"/>
          <w:pgMar w:top="1380" w:right="1320" w:bottom="280" w:left="1340" w:header="720" w:footer="720" w:gutter="0"/>
          <w:cols w:space="720"/>
        </w:sectPr>
      </w:pPr>
      <w:r w:rsidRPr="00580F9E">
        <w:rPr>
          <w:rFonts w:ascii="Calibri" w:hAnsi="Calibri"/>
          <w:noProof/>
        </w:rPr>
        <mc:AlternateContent>
          <mc:Choice Requires="wpg">
            <w:drawing>
              <wp:anchor distT="0" distB="0" distL="114300" distR="114300" simplePos="0" relativeHeight="251684352" behindDoc="1" locked="0" layoutInCell="1" allowOverlap="1" wp14:anchorId="43528D59" wp14:editId="5105656D">
                <wp:simplePos x="0" y="0"/>
                <wp:positionH relativeFrom="page">
                  <wp:posOffset>896620</wp:posOffset>
                </wp:positionH>
                <wp:positionV relativeFrom="paragraph">
                  <wp:posOffset>5080</wp:posOffset>
                </wp:positionV>
                <wp:extent cx="5981065" cy="0"/>
                <wp:effectExtent l="0" t="0" r="13335" b="12700"/>
                <wp:wrapNone/>
                <wp:docPr id="442"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8"/>
                          <a:chExt cx="9419" cy="0"/>
                        </a:xfrm>
                      </wpg:grpSpPr>
                      <wps:wsp>
                        <wps:cNvPr id="443" name="Freeform 239"/>
                        <wps:cNvSpPr>
                          <a:spLocks/>
                        </wps:cNvSpPr>
                        <wps:spPr bwMode="auto">
                          <a:xfrm>
                            <a:off x="1412" y="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7">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CD99F" id="Group 238" o:spid="_x0000_s1026" style="position:absolute;margin-left:70.6pt;margin-top:.4pt;width:470.95pt;height:0;z-index:-251632128;mso-position-horizontal-relative:page" coordorigin="1412,8" coordsize="94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">
                <v:shape id="Freeform 239" o:spid="_x0000_s1027" style="position:absolute;left:1412;top:8;width:9419;height:0;visibility:visible;mso-wrap-style:square;v-text-anchor:top" coordsize="94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" path="m,l9419,e" filled="f" strokecolor="#d9d9d9" strokeweight=".20464mm">
                  <v:path arrowok="t" o:connecttype="custom" o:connectlocs="0,0;9419,0" o:connectangles="0,0"/>
                </v:shape>
                <w10:wrap anchorx="page"/>
              </v:group>
            </w:pict>
          </mc:Fallback>
        </mc:AlternateContent>
      </w:r>
      <w:r w:rsidRPr="00580F9E">
        <w:rPr>
          <w:rFonts w:ascii="Calibri" w:eastAsia="Arial" w:hAnsi="Calibri" w:cs="Arial"/>
        </w:rPr>
        <w:t xml:space="preserve">14 | </w:t>
      </w:r>
      <w:r w:rsidRPr="00580F9E">
        <w:rPr>
          <w:rFonts w:ascii="Calibri" w:eastAsia="Arial" w:hAnsi="Calibri" w:cs="Arial"/>
          <w:color w:val="7E7E7E"/>
        </w:rPr>
        <w:t>P a g e</w:t>
      </w:r>
    </w:p>
    <w:p w14:paraId="41556BFE" w14:textId="25C036B8" w:rsidR="00C5086E" w:rsidRDefault="00F22980">
      <w:pPr>
        <w:spacing w:line="276" w:lineRule="auto"/>
        <w:ind w:left="100" w:right="74"/>
        <w:jc w:val="both"/>
        <w:rPr>
          <w:rFonts w:ascii="Calibri" w:eastAsia="Calibri" w:hAnsi="Calibri" w:cs="Calibri"/>
          <w:sz w:val="22"/>
          <w:szCs w:val="22"/>
        </w:rPr>
      </w:pPr>
      <w:r>
        <w:rPr>
          <w:noProof/>
        </w:rPr>
        <w:lastRenderedPageBreak/>
        <mc:AlternateContent>
          <mc:Choice Requires="wpg">
            <w:drawing>
              <wp:anchor distT="0" distB="0" distL="114300" distR="114300" simplePos="0" relativeHeight="251682304" behindDoc="1" locked="0" layoutInCell="1" allowOverlap="1" wp14:anchorId="407F8BA7" wp14:editId="720DDD55">
                <wp:simplePos x="0" y="0"/>
                <wp:positionH relativeFrom="page">
                  <wp:posOffset>297039</wp:posOffset>
                </wp:positionH>
                <wp:positionV relativeFrom="page">
                  <wp:posOffset>339090</wp:posOffset>
                </wp:positionV>
                <wp:extent cx="7165340" cy="9457690"/>
                <wp:effectExtent l="0" t="0" r="10160" b="3810"/>
                <wp:wrapNone/>
                <wp:docPr id="437"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s:wsp>
                        <wps:cNvPr id="438" name="Freeform 245"/>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Freeform 246"/>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247"/>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248"/>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E61F4C" id="Group 244" o:spid="_x0000_s1026" style="position:absolute;margin-left:23.4pt;margin-top:26.7pt;width:564.2pt;height:744.7pt;z-index:-251634176;mso-position-horizontal-relative:page;mso-position-vertical-relative:page" coordorigin="479,474" coordsize="11284,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">
                <v:shape id="Freeform 245" o:spid="_x0000_s1027" style="position:absolute;left:490;top:485;width:11263;height:0;visibility:visible;mso-wrap-style:square;v-text-anchor:top" coordsize="112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" path="m,l11263,e" filled="f" strokeweight=".58pt">
                  <v:path arrowok="t" o:connecttype="custom" o:connectlocs="0,0;11263,0" o:connectangles="0,0"/>
                </v:shape>
                <v:shape id="Freeform 246" o:spid="_x0000_s1028" style="position:absolute;left:485;top:480;width:0;height:14882;visibility:visible;mso-wrap-style:square;v-text-anchor:top" coordsize="0,148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" path="m,l,14882e" filled="f" strokeweight=".58pt">
                  <v:path arrowok="t" o:connecttype="custom" o:connectlocs="0,480;0,15362" o:connectangles="0,0"/>
                </v:shape>
                <v:shape id="Freeform 247" o:spid="_x0000_s1029" style="position:absolute;left:11758;top:480;width:0;height:14882;visibility:visible;mso-wrap-style:square;v-text-anchor:top" coordsize="0,148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" path="m,l,14882e" filled="f" strokeweight=".58pt">
                  <v:path arrowok="t" o:connecttype="custom" o:connectlocs="0,480;0,15362" o:connectangles="0,0"/>
                </v:shape>
                <v:shape id="Freeform 248" o:spid="_x0000_s1030" style="position:absolute;left:490;top:15358;width:11263;height:0;visibility:visible;mso-wrap-style:square;v-text-anchor:top" coordsize="112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" path="m,l11263,e" filled="f" strokeweight=".58pt">
                  <v:path arrowok="t" o:connecttype="custom" o:connectlocs="0,0;11263,0" o:connectangles="0,0"/>
                </v:shape>
                <w10:wrap anchorx="page" anchory="page"/>
              </v:group>
            </w:pict>
          </mc:Fallback>
        </mc:AlternateContent>
      </w:r>
      <w:r w:rsidR="00C5086E">
        <w:rPr>
          <w:rFonts w:ascii="Calibri" w:eastAsia="Calibri" w:hAnsi="Calibri" w:cs="Calibri"/>
          <w:sz w:val="22"/>
          <w:szCs w:val="22"/>
        </w:rPr>
        <w:t>on on-demand services and increased restrictions on visits to retail stores due to the COVID-19 outbreak.</w:t>
      </w:r>
    </w:p>
    <w:p w14:paraId="2FDA9B59" w14:textId="6372C597" w:rsidR="004748C4" w:rsidRDefault="004748C4">
      <w:pPr>
        <w:spacing w:before="5" w:line="240" w:lineRule="exact"/>
        <w:rPr>
          <w:sz w:val="24"/>
          <w:szCs w:val="24"/>
        </w:rPr>
      </w:pPr>
    </w:p>
    <w:p w14:paraId="36AA1909" w14:textId="3CAC8694" w:rsidR="00B40857" w:rsidRDefault="00D37348" w:rsidP="00C5086E">
      <w:pPr>
        <w:spacing w:line="276" w:lineRule="auto"/>
        <w:ind w:left="100" w:right="74"/>
        <w:jc w:val="both"/>
        <w:rPr>
          <w:rFonts w:ascii="Calibri" w:eastAsia="Calibri" w:hAnsi="Calibri" w:cs="Calibri"/>
          <w:sz w:val="22"/>
          <w:szCs w:val="22"/>
        </w:rPr>
      </w:pPr>
      <w:r>
        <w:rPr>
          <w:rFonts w:ascii="Calibri" w:eastAsia="Calibri" w:hAnsi="Calibri" w:cs="Calibri"/>
          <w:sz w:val="22"/>
          <w:szCs w:val="22"/>
        </w:rPr>
        <w:t xml:space="preserve">With such increased reliance, it is vital to ensure that Reviewbox’s brands are </w:t>
      </w:r>
      <w:r w:rsidR="00DB7ADE">
        <w:rPr>
          <w:rFonts w:ascii="Calibri" w:eastAsia="Calibri" w:hAnsi="Calibri" w:cs="Calibri"/>
          <w:sz w:val="22"/>
          <w:szCs w:val="22"/>
        </w:rPr>
        <w:t>having</w:t>
      </w:r>
      <w:r>
        <w:rPr>
          <w:rFonts w:ascii="Calibri" w:eastAsia="Calibri" w:hAnsi="Calibri" w:cs="Calibri"/>
          <w:sz w:val="22"/>
          <w:szCs w:val="22"/>
        </w:rPr>
        <w:t xml:space="preserve"> fair market play to </w:t>
      </w:r>
      <w:r w:rsidR="00E67CF3">
        <w:rPr>
          <w:rFonts w:ascii="Calibri" w:eastAsia="Calibri" w:hAnsi="Calibri" w:cs="Calibri"/>
          <w:sz w:val="22"/>
          <w:szCs w:val="22"/>
        </w:rPr>
        <w:t>avoid jeopardizing lost revenues</w:t>
      </w:r>
      <w:r>
        <w:rPr>
          <w:rFonts w:ascii="Calibri" w:eastAsia="Calibri" w:hAnsi="Calibri" w:cs="Calibri"/>
          <w:sz w:val="22"/>
          <w:szCs w:val="22"/>
        </w:rPr>
        <w:t xml:space="preserve">.  </w:t>
      </w:r>
      <w:r w:rsidR="00E67CF3">
        <w:rPr>
          <w:rFonts w:ascii="Calibri" w:eastAsia="Calibri" w:hAnsi="Calibri" w:cs="Calibri"/>
          <w:sz w:val="22"/>
          <w:szCs w:val="22"/>
        </w:rPr>
        <w:t>By building a product to tackle fraudulent reviews,</w:t>
      </w:r>
      <w:r w:rsidR="00C5086E">
        <w:rPr>
          <w:rFonts w:ascii="Calibri" w:eastAsia="Calibri" w:hAnsi="Calibri" w:cs="Calibri"/>
          <w:sz w:val="22"/>
          <w:szCs w:val="22"/>
        </w:rPr>
        <w:t xml:space="preserve"> Reviewbox is able to expand their platform services to their customers for stronger insights. More importantly, this will</w:t>
      </w:r>
      <w:r w:rsidR="00E67CF3">
        <w:rPr>
          <w:rFonts w:ascii="Calibri" w:eastAsia="Calibri" w:hAnsi="Calibri" w:cs="Calibri"/>
          <w:sz w:val="22"/>
          <w:szCs w:val="22"/>
        </w:rPr>
        <w:t xml:space="preserve"> reduce</w:t>
      </w:r>
      <w:r>
        <w:rPr>
          <w:rFonts w:ascii="Calibri" w:eastAsia="Calibri" w:hAnsi="Calibri" w:cs="Calibri"/>
          <w:sz w:val="22"/>
          <w:szCs w:val="22"/>
        </w:rPr>
        <w:t xml:space="preserve"> product hampering by competitors who are using techniques violating trading policies. This will also set a </w:t>
      </w:r>
      <w:r w:rsidR="00E67CF3">
        <w:rPr>
          <w:rFonts w:ascii="Calibri" w:eastAsia="Calibri" w:hAnsi="Calibri" w:cs="Calibri"/>
          <w:sz w:val="22"/>
          <w:szCs w:val="22"/>
        </w:rPr>
        <w:t>pedestal for further advanced analytics to be utilized on Reviewbox’s platform in the future through</w:t>
      </w:r>
      <w:r w:rsidR="00C5086E">
        <w:rPr>
          <w:rFonts w:ascii="Calibri" w:eastAsia="Calibri" w:hAnsi="Calibri" w:cs="Calibri"/>
          <w:sz w:val="22"/>
          <w:szCs w:val="22"/>
        </w:rPr>
        <w:t xml:space="preserve"> </w:t>
      </w:r>
      <w:r>
        <w:rPr>
          <w:rFonts w:ascii="Calibri" w:eastAsia="Calibri" w:hAnsi="Calibri" w:cs="Calibri"/>
          <w:sz w:val="22"/>
          <w:szCs w:val="22"/>
        </w:rPr>
        <w:t>enhanced predictive and prescriptive analytics.</w:t>
      </w:r>
    </w:p>
    <w:p w14:paraId="368F3BBF" w14:textId="77777777" w:rsidR="00B40857" w:rsidRDefault="00B40857">
      <w:pPr>
        <w:spacing w:line="200" w:lineRule="exact"/>
      </w:pPr>
    </w:p>
    <w:p w14:paraId="2FF3E12F" w14:textId="0F842515" w:rsidR="00B40857" w:rsidRDefault="00B40857">
      <w:pPr>
        <w:spacing w:line="200" w:lineRule="exact"/>
      </w:pPr>
    </w:p>
    <w:p w14:paraId="5B8F429C" w14:textId="21FB4C6A" w:rsidR="00C5086E" w:rsidRDefault="00C5086E">
      <w:pPr>
        <w:spacing w:line="200" w:lineRule="exact"/>
      </w:pPr>
    </w:p>
    <w:p w14:paraId="40AF4E02" w14:textId="205071DA" w:rsidR="00C5086E" w:rsidRDefault="00C5086E">
      <w:pPr>
        <w:spacing w:line="200" w:lineRule="exact"/>
      </w:pPr>
    </w:p>
    <w:p w14:paraId="492C8AD7" w14:textId="4CD7415B" w:rsidR="00C5086E" w:rsidRDefault="00C5086E">
      <w:pPr>
        <w:spacing w:line="200" w:lineRule="exact"/>
      </w:pPr>
    </w:p>
    <w:p w14:paraId="78F3256F" w14:textId="22F00A50" w:rsidR="00C5086E" w:rsidRDefault="00C5086E">
      <w:pPr>
        <w:spacing w:line="200" w:lineRule="exact"/>
      </w:pPr>
    </w:p>
    <w:p w14:paraId="6DC8639F" w14:textId="3BA2AC52" w:rsidR="00C5086E" w:rsidRDefault="00C5086E">
      <w:pPr>
        <w:spacing w:line="200" w:lineRule="exact"/>
      </w:pPr>
    </w:p>
    <w:p w14:paraId="6AB98C72" w14:textId="6B4DD644" w:rsidR="00C5086E" w:rsidRDefault="00C5086E">
      <w:pPr>
        <w:spacing w:line="200" w:lineRule="exact"/>
      </w:pPr>
    </w:p>
    <w:p w14:paraId="2421DB47" w14:textId="41E5EDE9" w:rsidR="00C5086E" w:rsidRDefault="00C5086E">
      <w:pPr>
        <w:spacing w:line="200" w:lineRule="exact"/>
      </w:pPr>
    </w:p>
    <w:p w14:paraId="2CE4E98C" w14:textId="64E07AE5" w:rsidR="00C5086E" w:rsidRDefault="00C5086E">
      <w:pPr>
        <w:spacing w:line="200" w:lineRule="exact"/>
      </w:pPr>
    </w:p>
    <w:p w14:paraId="12D797A2" w14:textId="73E0DFAA" w:rsidR="00C5086E" w:rsidRDefault="00C5086E">
      <w:pPr>
        <w:spacing w:line="200" w:lineRule="exact"/>
      </w:pPr>
    </w:p>
    <w:p w14:paraId="14F17758" w14:textId="0E7C24BE" w:rsidR="00C5086E" w:rsidRDefault="00C5086E">
      <w:pPr>
        <w:spacing w:line="200" w:lineRule="exact"/>
      </w:pPr>
    </w:p>
    <w:p w14:paraId="4B9A4239" w14:textId="77EB5D32" w:rsidR="00C5086E" w:rsidRDefault="00C5086E">
      <w:pPr>
        <w:spacing w:line="200" w:lineRule="exact"/>
      </w:pPr>
    </w:p>
    <w:p w14:paraId="1B6334DD" w14:textId="47EFB2C3" w:rsidR="00C5086E" w:rsidRDefault="00C5086E">
      <w:pPr>
        <w:spacing w:line="200" w:lineRule="exact"/>
      </w:pPr>
    </w:p>
    <w:p w14:paraId="51A9D0AF" w14:textId="7AB7AE59" w:rsidR="00C5086E" w:rsidRDefault="00C5086E">
      <w:pPr>
        <w:spacing w:line="200" w:lineRule="exact"/>
      </w:pPr>
    </w:p>
    <w:p w14:paraId="73A8984C" w14:textId="25E78124" w:rsidR="00C5086E" w:rsidRDefault="00C5086E">
      <w:pPr>
        <w:spacing w:line="200" w:lineRule="exact"/>
      </w:pPr>
    </w:p>
    <w:p w14:paraId="3D51FA5A" w14:textId="0CFE11FC" w:rsidR="00C5086E" w:rsidRDefault="00C5086E">
      <w:pPr>
        <w:spacing w:line="200" w:lineRule="exact"/>
      </w:pPr>
    </w:p>
    <w:p w14:paraId="0A04A85F" w14:textId="6FBC0459" w:rsidR="00C5086E" w:rsidRDefault="00C5086E">
      <w:pPr>
        <w:spacing w:line="200" w:lineRule="exact"/>
      </w:pPr>
    </w:p>
    <w:p w14:paraId="1AFFC13F" w14:textId="60A54B8D" w:rsidR="00C5086E" w:rsidRDefault="00C5086E">
      <w:pPr>
        <w:spacing w:line="200" w:lineRule="exact"/>
      </w:pPr>
    </w:p>
    <w:p w14:paraId="40504CDE" w14:textId="63A1C906" w:rsidR="00C5086E" w:rsidRDefault="00C5086E">
      <w:pPr>
        <w:spacing w:line="200" w:lineRule="exact"/>
      </w:pPr>
    </w:p>
    <w:p w14:paraId="50A9C5FE" w14:textId="1C1D80CF" w:rsidR="00C5086E" w:rsidRDefault="00C5086E">
      <w:pPr>
        <w:spacing w:line="200" w:lineRule="exact"/>
      </w:pPr>
    </w:p>
    <w:p w14:paraId="32E34F61" w14:textId="55690F55" w:rsidR="00C5086E" w:rsidRDefault="00C5086E">
      <w:pPr>
        <w:spacing w:line="200" w:lineRule="exact"/>
      </w:pPr>
    </w:p>
    <w:p w14:paraId="3A7E1A94" w14:textId="12CE6C6C" w:rsidR="00C5086E" w:rsidRDefault="00C5086E">
      <w:pPr>
        <w:spacing w:line="200" w:lineRule="exact"/>
      </w:pPr>
    </w:p>
    <w:p w14:paraId="142217BF" w14:textId="7AF5A9D0" w:rsidR="00C5086E" w:rsidRDefault="00C5086E">
      <w:pPr>
        <w:spacing w:line="200" w:lineRule="exact"/>
      </w:pPr>
    </w:p>
    <w:p w14:paraId="3D808FF1" w14:textId="081EE24D" w:rsidR="00C5086E" w:rsidRDefault="00C5086E">
      <w:pPr>
        <w:spacing w:line="200" w:lineRule="exact"/>
      </w:pPr>
    </w:p>
    <w:p w14:paraId="23DC5DF8" w14:textId="580DBD32" w:rsidR="00C5086E" w:rsidRDefault="00C5086E">
      <w:pPr>
        <w:spacing w:line="200" w:lineRule="exact"/>
      </w:pPr>
    </w:p>
    <w:p w14:paraId="222019A8" w14:textId="44850A7D" w:rsidR="00C5086E" w:rsidRDefault="00C5086E">
      <w:pPr>
        <w:spacing w:line="200" w:lineRule="exact"/>
      </w:pPr>
    </w:p>
    <w:p w14:paraId="3EF029B0" w14:textId="1E7C1B55" w:rsidR="00C5086E" w:rsidRDefault="00C5086E">
      <w:pPr>
        <w:spacing w:line="200" w:lineRule="exact"/>
      </w:pPr>
    </w:p>
    <w:p w14:paraId="1A314FEB" w14:textId="70D39B26" w:rsidR="00C5086E" w:rsidRDefault="00C5086E">
      <w:pPr>
        <w:spacing w:line="200" w:lineRule="exact"/>
      </w:pPr>
    </w:p>
    <w:p w14:paraId="00F3E42A" w14:textId="2784CD57" w:rsidR="00C5086E" w:rsidRDefault="00C5086E">
      <w:pPr>
        <w:spacing w:line="200" w:lineRule="exact"/>
      </w:pPr>
    </w:p>
    <w:p w14:paraId="2CC65148" w14:textId="4F2911DB" w:rsidR="00C5086E" w:rsidRDefault="00C5086E">
      <w:pPr>
        <w:spacing w:line="200" w:lineRule="exact"/>
      </w:pPr>
    </w:p>
    <w:p w14:paraId="759EE6D2" w14:textId="6C09E9CB" w:rsidR="00C5086E" w:rsidRDefault="00C5086E">
      <w:pPr>
        <w:spacing w:line="200" w:lineRule="exact"/>
      </w:pPr>
    </w:p>
    <w:p w14:paraId="535AF2FA" w14:textId="63283FC1" w:rsidR="00C5086E" w:rsidRDefault="00C5086E">
      <w:pPr>
        <w:spacing w:line="200" w:lineRule="exact"/>
      </w:pPr>
    </w:p>
    <w:p w14:paraId="1A22AE46" w14:textId="3F848121" w:rsidR="00C5086E" w:rsidRDefault="00C5086E">
      <w:pPr>
        <w:spacing w:line="200" w:lineRule="exact"/>
      </w:pPr>
    </w:p>
    <w:p w14:paraId="595AB6B0" w14:textId="081F66C4" w:rsidR="00C5086E" w:rsidRDefault="00C5086E">
      <w:pPr>
        <w:spacing w:line="200" w:lineRule="exact"/>
      </w:pPr>
    </w:p>
    <w:p w14:paraId="37B6251A" w14:textId="61BA1D40" w:rsidR="00C5086E" w:rsidRDefault="00C5086E">
      <w:pPr>
        <w:spacing w:line="200" w:lineRule="exact"/>
      </w:pPr>
    </w:p>
    <w:p w14:paraId="3C01130A" w14:textId="10444AF7" w:rsidR="00C5086E" w:rsidRDefault="00C5086E">
      <w:pPr>
        <w:spacing w:line="200" w:lineRule="exact"/>
      </w:pPr>
    </w:p>
    <w:p w14:paraId="26FCA186" w14:textId="44CD6992" w:rsidR="00C5086E" w:rsidRDefault="00C5086E">
      <w:pPr>
        <w:spacing w:line="200" w:lineRule="exact"/>
      </w:pPr>
    </w:p>
    <w:p w14:paraId="1757E25B" w14:textId="21936825" w:rsidR="00C5086E" w:rsidRDefault="00C5086E">
      <w:pPr>
        <w:spacing w:line="200" w:lineRule="exact"/>
      </w:pPr>
    </w:p>
    <w:p w14:paraId="2F0F17ED" w14:textId="7115B9AF" w:rsidR="00C5086E" w:rsidRDefault="00C5086E">
      <w:pPr>
        <w:spacing w:line="200" w:lineRule="exact"/>
      </w:pPr>
    </w:p>
    <w:p w14:paraId="69815F90" w14:textId="233C1438" w:rsidR="00C5086E" w:rsidRDefault="00C5086E">
      <w:pPr>
        <w:spacing w:line="200" w:lineRule="exact"/>
      </w:pPr>
    </w:p>
    <w:p w14:paraId="52E07A51" w14:textId="08C14454" w:rsidR="00C5086E" w:rsidRDefault="00C5086E">
      <w:pPr>
        <w:spacing w:line="200" w:lineRule="exact"/>
      </w:pPr>
    </w:p>
    <w:p w14:paraId="79670841" w14:textId="00B4993B" w:rsidR="00C5086E" w:rsidRDefault="00C5086E">
      <w:pPr>
        <w:spacing w:line="200" w:lineRule="exact"/>
      </w:pPr>
    </w:p>
    <w:p w14:paraId="2B672A67" w14:textId="2FD26D37" w:rsidR="00C5086E" w:rsidRDefault="00C5086E">
      <w:pPr>
        <w:spacing w:line="200" w:lineRule="exact"/>
      </w:pPr>
    </w:p>
    <w:p w14:paraId="162A60C3" w14:textId="77777777" w:rsidR="00C5086E" w:rsidRDefault="00C5086E">
      <w:pPr>
        <w:spacing w:line="200" w:lineRule="exact"/>
      </w:pPr>
    </w:p>
    <w:p w14:paraId="3A1296E6" w14:textId="194983D2" w:rsidR="00B40857" w:rsidRDefault="00B40857">
      <w:pPr>
        <w:spacing w:line="200" w:lineRule="exact"/>
      </w:pPr>
    </w:p>
    <w:p w14:paraId="7633D2B0" w14:textId="77777777" w:rsidR="00B40857" w:rsidRDefault="00B40857">
      <w:pPr>
        <w:spacing w:line="200" w:lineRule="exact"/>
      </w:pPr>
    </w:p>
    <w:p w14:paraId="3D26A1AC" w14:textId="491E7431" w:rsidR="00B40857" w:rsidRDefault="00B40857">
      <w:pPr>
        <w:spacing w:before="8" w:line="280" w:lineRule="exact"/>
        <w:rPr>
          <w:sz w:val="28"/>
          <w:szCs w:val="28"/>
        </w:rPr>
      </w:pPr>
    </w:p>
    <w:p w14:paraId="305C665A" w14:textId="4FB407C8" w:rsidR="00C5086E" w:rsidRDefault="00C5086E">
      <w:pPr>
        <w:spacing w:before="8" w:line="280" w:lineRule="exact"/>
        <w:rPr>
          <w:sz w:val="28"/>
          <w:szCs w:val="28"/>
        </w:rPr>
      </w:pPr>
    </w:p>
    <w:p w14:paraId="489B5195" w14:textId="09959760" w:rsidR="00C5086E" w:rsidRDefault="00C5086E">
      <w:pPr>
        <w:spacing w:before="8" w:line="280" w:lineRule="exact"/>
        <w:rPr>
          <w:sz w:val="28"/>
          <w:szCs w:val="28"/>
        </w:rPr>
      </w:pPr>
    </w:p>
    <w:p w14:paraId="4ADCF3F9" w14:textId="198876D8" w:rsidR="00C5086E" w:rsidRDefault="00C5086E">
      <w:pPr>
        <w:spacing w:before="8" w:line="280" w:lineRule="exact"/>
        <w:rPr>
          <w:sz w:val="28"/>
          <w:szCs w:val="28"/>
        </w:rPr>
      </w:pPr>
    </w:p>
    <w:p w14:paraId="2343F8B7" w14:textId="01A93975" w:rsidR="00C5086E" w:rsidRDefault="00C5086E">
      <w:pPr>
        <w:spacing w:before="8" w:line="280" w:lineRule="exact"/>
        <w:rPr>
          <w:sz w:val="28"/>
          <w:szCs w:val="28"/>
        </w:rPr>
      </w:pPr>
    </w:p>
    <w:p w14:paraId="540E0117" w14:textId="77777777" w:rsidR="00C5086E" w:rsidRDefault="00C5086E">
      <w:pPr>
        <w:spacing w:before="8" w:line="280" w:lineRule="exact"/>
        <w:rPr>
          <w:sz w:val="28"/>
          <w:szCs w:val="28"/>
        </w:rPr>
      </w:pPr>
    </w:p>
    <w:p w14:paraId="0E152784" w14:textId="048679D3" w:rsidR="00B40857" w:rsidRPr="00580F9E" w:rsidRDefault="00AF3835">
      <w:pPr>
        <w:spacing w:before="32"/>
        <w:ind w:right="176"/>
        <w:jc w:val="right"/>
        <w:rPr>
          <w:rFonts w:ascii="Calibri" w:eastAsia="Arial" w:hAnsi="Calibri" w:cs="Arial"/>
        </w:rPr>
        <w:sectPr w:rsidR="00B40857" w:rsidRPr="00580F9E">
          <w:pgSz w:w="12240" w:h="15840"/>
          <w:pgMar w:top="1380" w:right="1320" w:bottom="280" w:left="1340" w:header="720" w:footer="720" w:gutter="0"/>
          <w:cols w:space="720"/>
        </w:sectPr>
      </w:pPr>
      <w:r>
        <w:pict w14:anchorId="135A3583">
          <v:group id="_x0000_s1035" alt="" style="position:absolute;left:0;text-align:left;margin-left:70.6pt;margin-top:.4pt;width:470.95pt;height:0;z-index:-251642368;mso-position-horizontal-relative:page" coordorigin="1412,8" coordsize="9419,0">
            <v:shape id="_x0000_s1036"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1</w:t>
      </w:r>
      <w:r w:rsidR="00C5086E">
        <w:rPr>
          <w:rFonts w:ascii="Calibri" w:eastAsia="Arial" w:hAnsi="Calibri" w:cs="Arial"/>
        </w:rPr>
        <w:t>5</w:t>
      </w:r>
      <w:r w:rsidR="00D37348" w:rsidRPr="00580F9E">
        <w:rPr>
          <w:rFonts w:ascii="Calibri" w:eastAsia="Arial" w:hAnsi="Calibri" w:cs="Arial"/>
        </w:rPr>
        <w:t xml:space="preserve"> | </w:t>
      </w:r>
      <w:r w:rsidR="00D37348" w:rsidRPr="00580F9E">
        <w:rPr>
          <w:rFonts w:ascii="Calibri" w:eastAsia="Arial" w:hAnsi="Calibri" w:cs="Arial"/>
          <w:color w:val="7E7E7E"/>
        </w:rPr>
        <w:t>P a g e</w:t>
      </w:r>
    </w:p>
    <w:p w14:paraId="5C99B93C" w14:textId="77777777" w:rsidR="00B40857" w:rsidRDefault="00AF3835">
      <w:pPr>
        <w:spacing w:before="37"/>
        <w:ind w:left="100"/>
        <w:rPr>
          <w:rFonts w:ascii="Calibri" w:eastAsia="Calibri" w:hAnsi="Calibri" w:cs="Calibri"/>
          <w:sz w:val="28"/>
          <w:szCs w:val="28"/>
        </w:rPr>
      </w:pPr>
      <w:r>
        <w:lastRenderedPageBreak/>
        <w:pict w14:anchorId="5E6B5E1C">
          <v:group id="_x0000_s1030" alt="" style="position:absolute;left:0;text-align:left;margin-left:23.95pt;margin-top:23.7pt;width:564.2pt;height:744.7pt;z-index:-251636224;mso-position-horizontal-relative:page;mso-position-vertical-relative:page" coordorigin="479,474" coordsize="11284,14894">
            <v:shape id="_x0000_s1031" alt="" style="position:absolute;left:490;top:485;width:11263;height:0" coordorigin="490,485" coordsize="11263,0" path="m490,485r11263,e" filled="f" strokeweight=".58pt">
              <v:path arrowok="t"/>
            </v:shape>
            <v:shape id="_x0000_s1032" alt="" style="position:absolute;left:485;top:480;width:0;height:14882" coordorigin="485,480" coordsize="0,14882" path="m485,480r,14882e" filled="f" strokeweight=".58pt">
              <v:path arrowok="t"/>
            </v:shape>
            <v:shape id="_x0000_s1033" alt="" style="position:absolute;left:11758;top:480;width:0;height:14882" coordorigin="11758,480" coordsize="0,14882" path="m11758,480r,14882e" filled="f" strokeweight=".58pt">
              <v:path arrowok="t"/>
            </v:shape>
            <v:shape id="_x0000_s1034" alt="" style="position:absolute;left:490;top:15358;width:11263;height:0" coordorigin="490,15358" coordsize="11263,0" path="m490,15358r11263,e" filled="f" strokeweight=".58pt">
              <v:path arrowok="t"/>
            </v:shape>
            <w10:wrap anchorx="page" anchory="page"/>
          </v:group>
        </w:pict>
      </w:r>
      <w:r>
        <w:pict w14:anchorId="5381DA13">
          <v:group id="_x0000_s1028" alt="" style="position:absolute;left:0;text-align:left;margin-left:70.6pt;margin-top:1in;width:470.95pt;height:19.7pt;z-index:-251637248;mso-position-horizontal-relative:page;mso-position-vertical-relative:page" coordorigin="1412,1440" coordsize="9419,394">
            <v:shape id="_x0000_s1029" alt="" style="position:absolute;left:1412;top:1440;width:9419;height:394" coordorigin="1412,1440" coordsize="9419,394" path="m1412,1834r9419,l10831,1440r-9419,l1412,1834xe" fillcolor="#404040" stroked="f">
              <v:path arrowok="t"/>
            </v:shape>
            <w10:wrap anchorx="page" anchory="page"/>
          </v:group>
        </w:pict>
      </w:r>
      <w:r w:rsidR="00D37348">
        <w:rPr>
          <w:rFonts w:ascii="Calibri" w:eastAsia="Calibri" w:hAnsi="Calibri" w:cs="Calibri"/>
          <w:b/>
          <w:color w:val="FFFFFF"/>
          <w:sz w:val="28"/>
          <w:szCs w:val="28"/>
        </w:rPr>
        <w:t>References</w:t>
      </w:r>
    </w:p>
    <w:p w14:paraId="10641B2D" w14:textId="77777777" w:rsidR="00B40857" w:rsidRDefault="00B40857">
      <w:pPr>
        <w:spacing w:line="160" w:lineRule="exact"/>
        <w:rPr>
          <w:sz w:val="17"/>
          <w:szCs w:val="17"/>
        </w:rPr>
      </w:pPr>
    </w:p>
    <w:p w14:paraId="6B7341CC" w14:textId="77777777" w:rsidR="00B40857" w:rsidRDefault="00D37348">
      <w:pPr>
        <w:ind w:left="100"/>
        <w:rPr>
          <w:rFonts w:ascii="Calibri" w:eastAsia="Calibri" w:hAnsi="Calibri" w:cs="Calibri"/>
          <w:sz w:val="22"/>
          <w:szCs w:val="22"/>
        </w:rPr>
      </w:pPr>
      <w:r>
        <w:rPr>
          <w:rFonts w:ascii="Calibri" w:eastAsia="Calibri" w:hAnsi="Calibri" w:cs="Calibri"/>
          <w:sz w:val="22"/>
          <w:szCs w:val="22"/>
        </w:rPr>
        <w:t>[1] Lomas, Natasha. “Facebook Still Full of Groups Trading Fake Reviews, Says Consumer</w:t>
      </w:r>
    </w:p>
    <w:p w14:paraId="3FB00EA5" w14:textId="77777777" w:rsidR="00B40857" w:rsidRDefault="00D37348">
      <w:pPr>
        <w:spacing w:before="38" w:line="276" w:lineRule="auto"/>
        <w:ind w:left="100" w:right="577"/>
        <w:rPr>
          <w:rFonts w:ascii="Calibri" w:eastAsia="Calibri" w:hAnsi="Calibri" w:cs="Calibri"/>
          <w:sz w:val="22"/>
          <w:szCs w:val="22"/>
        </w:rPr>
      </w:pPr>
      <w:r>
        <w:rPr>
          <w:rFonts w:ascii="Calibri" w:eastAsia="Calibri" w:hAnsi="Calibri" w:cs="Calibri"/>
          <w:sz w:val="22"/>
          <w:szCs w:val="22"/>
        </w:rPr>
        <w:t>Group.” TechCrunch, TechCrunch, 6 Aug. 2019, techcrunch.com/2019/08/06/</w:t>
      </w:r>
      <w:proofErr w:type="spellStart"/>
      <w:r>
        <w:rPr>
          <w:rFonts w:ascii="Calibri" w:eastAsia="Calibri" w:hAnsi="Calibri" w:cs="Calibri"/>
          <w:sz w:val="22"/>
          <w:szCs w:val="22"/>
        </w:rPr>
        <w:t>facebook</w:t>
      </w:r>
      <w:proofErr w:type="spellEnd"/>
      <w:r>
        <w:rPr>
          <w:rFonts w:ascii="Calibri" w:eastAsia="Calibri" w:hAnsi="Calibri" w:cs="Calibri"/>
          <w:sz w:val="22"/>
          <w:szCs w:val="22"/>
        </w:rPr>
        <w:t>-still-full-of- groups-trading-fake-reviews-says-consumer-group/.</w:t>
      </w:r>
    </w:p>
    <w:p w14:paraId="602E9A32" w14:textId="77777777" w:rsidR="00B40857" w:rsidRDefault="00B40857">
      <w:pPr>
        <w:spacing w:before="7" w:line="120" w:lineRule="exact"/>
        <w:rPr>
          <w:sz w:val="12"/>
          <w:szCs w:val="12"/>
        </w:rPr>
      </w:pPr>
    </w:p>
    <w:p w14:paraId="76DE4A3A" w14:textId="77777777" w:rsidR="00B40857" w:rsidRDefault="00D37348">
      <w:pPr>
        <w:spacing w:line="276" w:lineRule="auto"/>
        <w:ind w:left="100" w:right="564"/>
        <w:rPr>
          <w:rFonts w:ascii="Calibri" w:eastAsia="Calibri" w:hAnsi="Calibri" w:cs="Calibri"/>
          <w:sz w:val="22"/>
          <w:szCs w:val="22"/>
        </w:rPr>
      </w:pPr>
      <w:r>
        <w:rPr>
          <w:rFonts w:ascii="Calibri" w:eastAsia="Calibri" w:hAnsi="Calibri" w:cs="Calibri"/>
          <w:sz w:val="22"/>
          <w:szCs w:val="22"/>
        </w:rPr>
        <w:t xml:space="preserve">[2] Johnson, Tara. “The End of Amazon Incentivized Reviews - What's Next?” </w:t>
      </w:r>
      <w:proofErr w:type="spellStart"/>
      <w:r>
        <w:rPr>
          <w:rFonts w:ascii="Calibri" w:eastAsia="Calibri" w:hAnsi="Calibri" w:cs="Calibri"/>
          <w:i/>
          <w:sz w:val="22"/>
          <w:szCs w:val="22"/>
        </w:rPr>
        <w:t>Tinuiti</w:t>
      </w:r>
      <w:proofErr w:type="spellEnd"/>
      <w:r>
        <w:rPr>
          <w:rFonts w:ascii="Calibri" w:eastAsia="Calibri" w:hAnsi="Calibri" w:cs="Calibri"/>
          <w:sz w:val="22"/>
          <w:szCs w:val="22"/>
        </w:rPr>
        <w:t>, 23 Sept. 2019, tinuiti.com/blog/amazon/end-amazon-incentivized-reviews-whats-next/.</w:t>
      </w:r>
    </w:p>
    <w:p w14:paraId="48D279A6" w14:textId="77777777" w:rsidR="00B40857" w:rsidRDefault="00B40857">
      <w:pPr>
        <w:spacing w:before="5" w:line="120" w:lineRule="exact"/>
        <w:rPr>
          <w:sz w:val="12"/>
          <w:szCs w:val="12"/>
        </w:rPr>
      </w:pPr>
    </w:p>
    <w:p w14:paraId="4D91A268" w14:textId="77777777" w:rsidR="00B40857" w:rsidRDefault="00D37348">
      <w:pPr>
        <w:spacing w:line="276" w:lineRule="auto"/>
        <w:ind w:left="100" w:right="118"/>
        <w:rPr>
          <w:rFonts w:ascii="Calibri" w:eastAsia="Calibri" w:hAnsi="Calibri" w:cs="Calibri"/>
          <w:sz w:val="22"/>
          <w:szCs w:val="22"/>
        </w:rPr>
      </w:pPr>
      <w:r>
        <w:rPr>
          <w:rFonts w:ascii="Calibri" w:eastAsia="Calibri" w:hAnsi="Calibri" w:cs="Calibri"/>
          <w:sz w:val="22"/>
          <w:szCs w:val="22"/>
        </w:rPr>
        <w:t xml:space="preserve">[3] Perez, Sarah. “Amazon Makes Good on Its Promise to Delete ‘Incentivized’ Reviews.” </w:t>
      </w:r>
      <w:r>
        <w:rPr>
          <w:rFonts w:ascii="Calibri" w:eastAsia="Calibri" w:hAnsi="Calibri" w:cs="Calibri"/>
          <w:i/>
          <w:sz w:val="22"/>
          <w:szCs w:val="22"/>
        </w:rPr>
        <w:t>TechCrunch</w:t>
      </w:r>
      <w:r>
        <w:rPr>
          <w:rFonts w:ascii="Calibri" w:eastAsia="Calibri" w:hAnsi="Calibri" w:cs="Calibri"/>
          <w:sz w:val="22"/>
          <w:szCs w:val="22"/>
        </w:rPr>
        <w:t>, TechCrunch, 23 Nov. 2016, techcrunch.com/2016/11/23/amazon-made-good-on-its-promise-to-delete- incentivized-reviews/.</w:t>
      </w:r>
    </w:p>
    <w:p w14:paraId="67104619" w14:textId="77777777" w:rsidR="00B40857" w:rsidRDefault="00B40857">
      <w:pPr>
        <w:spacing w:before="6" w:line="120" w:lineRule="exact"/>
        <w:rPr>
          <w:sz w:val="12"/>
          <w:szCs w:val="12"/>
        </w:rPr>
      </w:pPr>
    </w:p>
    <w:p w14:paraId="765E1082" w14:textId="77777777" w:rsidR="00B40857" w:rsidRDefault="00D37348">
      <w:pPr>
        <w:spacing w:line="276" w:lineRule="auto"/>
        <w:ind w:left="100" w:right="99"/>
        <w:rPr>
          <w:rFonts w:ascii="Calibri" w:eastAsia="Calibri" w:hAnsi="Calibri" w:cs="Calibri"/>
          <w:sz w:val="22"/>
          <w:szCs w:val="22"/>
        </w:rPr>
      </w:pPr>
      <w:r>
        <w:rPr>
          <w:rFonts w:ascii="Calibri" w:eastAsia="Calibri" w:hAnsi="Calibri" w:cs="Calibri"/>
          <w:sz w:val="22"/>
          <w:szCs w:val="22"/>
        </w:rPr>
        <w:t xml:space="preserve">[4] Weissman, Cale Guthrie. “'We Are Getting Our Ass Kicked': Amazon Sellers Grapple with a Fake Review Problem.” </w:t>
      </w:r>
      <w:r>
        <w:rPr>
          <w:rFonts w:ascii="Calibri" w:eastAsia="Calibri" w:hAnsi="Calibri" w:cs="Calibri"/>
          <w:i/>
          <w:sz w:val="22"/>
          <w:szCs w:val="22"/>
        </w:rPr>
        <w:t>Modern Retail</w:t>
      </w:r>
      <w:r>
        <w:rPr>
          <w:rFonts w:ascii="Calibri" w:eastAsia="Calibri" w:hAnsi="Calibri" w:cs="Calibri"/>
          <w:sz w:val="22"/>
          <w:szCs w:val="22"/>
        </w:rPr>
        <w:t>, 8 Apr. 2020, www.modernretail.co/platforms/we-are-getting-our-ass- kicked-amazon-sellers-grapple-with-a-fake-review-problem/.</w:t>
      </w:r>
    </w:p>
    <w:p w14:paraId="11AC4CDB" w14:textId="77777777" w:rsidR="00B40857" w:rsidRDefault="00B40857">
      <w:pPr>
        <w:spacing w:before="5" w:line="120" w:lineRule="exact"/>
        <w:rPr>
          <w:sz w:val="12"/>
          <w:szCs w:val="12"/>
        </w:rPr>
      </w:pPr>
    </w:p>
    <w:p w14:paraId="1A0D2A54" w14:textId="77777777" w:rsidR="00B40857" w:rsidRDefault="00D37348">
      <w:pPr>
        <w:spacing w:line="276" w:lineRule="auto"/>
        <w:ind w:left="100" w:right="3146"/>
        <w:rPr>
          <w:rFonts w:ascii="Calibri" w:eastAsia="Calibri" w:hAnsi="Calibri" w:cs="Calibri"/>
          <w:sz w:val="22"/>
          <w:szCs w:val="22"/>
        </w:rPr>
      </w:pPr>
      <w:r>
        <w:rPr>
          <w:rFonts w:ascii="Calibri" w:eastAsia="Calibri" w:hAnsi="Calibri" w:cs="Calibri"/>
          <w:sz w:val="22"/>
          <w:szCs w:val="22"/>
        </w:rPr>
        <w:t xml:space="preserve">[5] “GP.” </w:t>
      </w:r>
      <w:r>
        <w:rPr>
          <w:rFonts w:ascii="Calibri" w:eastAsia="Calibri" w:hAnsi="Calibri" w:cs="Calibri"/>
          <w:i/>
          <w:sz w:val="22"/>
          <w:szCs w:val="22"/>
        </w:rPr>
        <w:t>Amazon</w:t>
      </w:r>
      <w:r>
        <w:rPr>
          <w:rFonts w:ascii="Calibri" w:eastAsia="Calibri" w:hAnsi="Calibri" w:cs="Calibri"/>
          <w:sz w:val="22"/>
          <w:szCs w:val="22"/>
        </w:rPr>
        <w:t xml:space="preserve">, </w:t>
      </w:r>
      <w:proofErr w:type="spellStart"/>
      <w:r>
        <w:rPr>
          <w:rFonts w:ascii="Calibri" w:eastAsia="Calibri" w:hAnsi="Calibri" w:cs="Calibri"/>
          <w:sz w:val="22"/>
          <w:szCs w:val="22"/>
        </w:rPr>
        <w:t>Goettsche</w:t>
      </w:r>
      <w:proofErr w:type="spellEnd"/>
      <w:r>
        <w:rPr>
          <w:rFonts w:ascii="Calibri" w:eastAsia="Calibri" w:hAnsi="Calibri" w:cs="Calibri"/>
          <w:sz w:val="22"/>
          <w:szCs w:val="22"/>
        </w:rPr>
        <w:t xml:space="preserve"> Partners, 2011, sellercentral.amazon.com/</w:t>
      </w:r>
      <w:proofErr w:type="spellStart"/>
      <w:r>
        <w:rPr>
          <w:rFonts w:ascii="Calibri" w:eastAsia="Calibri" w:hAnsi="Calibri" w:cs="Calibri"/>
          <w:sz w:val="22"/>
          <w:szCs w:val="22"/>
        </w:rPr>
        <w:t>gp</w:t>
      </w:r>
      <w:proofErr w:type="spellEnd"/>
      <w:r>
        <w:rPr>
          <w:rFonts w:ascii="Calibri" w:eastAsia="Calibri" w:hAnsi="Calibri" w:cs="Calibri"/>
          <w:sz w:val="22"/>
          <w:szCs w:val="22"/>
        </w:rPr>
        <w:t>/help/external/G1801?language=</w:t>
      </w:r>
      <w:proofErr w:type="spellStart"/>
      <w:r>
        <w:rPr>
          <w:rFonts w:ascii="Calibri" w:eastAsia="Calibri" w:hAnsi="Calibri" w:cs="Calibri"/>
          <w:sz w:val="22"/>
          <w:szCs w:val="22"/>
        </w:rPr>
        <w:t>en_US</w:t>
      </w:r>
      <w:proofErr w:type="spellEnd"/>
      <w:r>
        <w:rPr>
          <w:rFonts w:ascii="Calibri" w:eastAsia="Calibri" w:hAnsi="Calibri" w:cs="Calibri"/>
          <w:sz w:val="22"/>
          <w:szCs w:val="22"/>
        </w:rPr>
        <w:t>.</w:t>
      </w:r>
    </w:p>
    <w:p w14:paraId="061D97E9" w14:textId="77777777" w:rsidR="00B40857" w:rsidRDefault="00B40857">
      <w:pPr>
        <w:spacing w:before="7" w:line="120" w:lineRule="exact"/>
        <w:rPr>
          <w:sz w:val="12"/>
          <w:szCs w:val="12"/>
        </w:rPr>
      </w:pPr>
    </w:p>
    <w:p w14:paraId="38596C62" w14:textId="77777777" w:rsidR="00B40857" w:rsidRDefault="00D37348">
      <w:pPr>
        <w:ind w:left="100"/>
        <w:rPr>
          <w:rFonts w:ascii="Calibri" w:eastAsia="Calibri" w:hAnsi="Calibri" w:cs="Calibri"/>
          <w:sz w:val="22"/>
          <w:szCs w:val="22"/>
        </w:rPr>
      </w:pPr>
      <w:r>
        <w:rPr>
          <w:rFonts w:ascii="Calibri" w:eastAsia="Calibri" w:hAnsi="Calibri" w:cs="Calibri"/>
          <w:sz w:val="22"/>
          <w:szCs w:val="22"/>
        </w:rPr>
        <w:t xml:space="preserve">[6] “Analyze and Identify Fake Reviews and Counterfeits.” </w:t>
      </w:r>
      <w:proofErr w:type="spellStart"/>
      <w:r>
        <w:rPr>
          <w:rFonts w:ascii="Calibri" w:eastAsia="Calibri" w:hAnsi="Calibri" w:cs="Calibri"/>
          <w:i/>
          <w:sz w:val="22"/>
          <w:szCs w:val="22"/>
        </w:rPr>
        <w:t>Fakespot</w:t>
      </w:r>
      <w:proofErr w:type="spellEnd"/>
      <w:r>
        <w:rPr>
          <w:rFonts w:ascii="Calibri" w:eastAsia="Calibri" w:hAnsi="Calibri" w:cs="Calibri"/>
          <w:sz w:val="22"/>
          <w:szCs w:val="22"/>
        </w:rPr>
        <w:t>, www.fakespot.com/.</w:t>
      </w:r>
    </w:p>
    <w:p w14:paraId="599FC1EB" w14:textId="77777777" w:rsidR="00B40857" w:rsidRDefault="00B40857">
      <w:pPr>
        <w:spacing w:before="9" w:line="140" w:lineRule="exact"/>
        <w:rPr>
          <w:sz w:val="15"/>
          <w:szCs w:val="15"/>
        </w:rPr>
      </w:pPr>
    </w:p>
    <w:p w14:paraId="60DF37CD" w14:textId="77777777" w:rsidR="00B40857" w:rsidRDefault="00D37348">
      <w:pPr>
        <w:ind w:left="100"/>
        <w:rPr>
          <w:rFonts w:ascii="Calibri" w:eastAsia="Calibri" w:hAnsi="Calibri" w:cs="Calibri"/>
          <w:sz w:val="22"/>
          <w:szCs w:val="22"/>
        </w:rPr>
      </w:pPr>
      <w:r>
        <w:rPr>
          <w:rFonts w:ascii="Calibri" w:eastAsia="Calibri" w:hAnsi="Calibri" w:cs="Calibri"/>
          <w:sz w:val="22"/>
          <w:szCs w:val="22"/>
        </w:rPr>
        <w:t>[7] “ReviewMeta Analyzes Amazon Product Reviews and Filters out Reviews That Our Algorithm Detects</w:t>
      </w:r>
    </w:p>
    <w:p w14:paraId="6E6C8EBC" w14:textId="77777777" w:rsidR="00B40857" w:rsidRDefault="00D37348">
      <w:pPr>
        <w:spacing w:before="41"/>
        <w:ind w:left="100"/>
        <w:rPr>
          <w:rFonts w:ascii="Calibri" w:eastAsia="Calibri" w:hAnsi="Calibri" w:cs="Calibri"/>
          <w:sz w:val="22"/>
          <w:szCs w:val="22"/>
        </w:rPr>
      </w:pPr>
      <w:r>
        <w:rPr>
          <w:rFonts w:ascii="Calibri" w:eastAsia="Calibri" w:hAnsi="Calibri" w:cs="Calibri"/>
          <w:sz w:val="22"/>
          <w:szCs w:val="22"/>
        </w:rPr>
        <w:t xml:space="preserve">May Be Unnatural.” </w:t>
      </w:r>
      <w:r>
        <w:rPr>
          <w:rFonts w:ascii="Calibri" w:eastAsia="Calibri" w:hAnsi="Calibri" w:cs="Calibri"/>
          <w:i/>
          <w:sz w:val="22"/>
          <w:szCs w:val="22"/>
        </w:rPr>
        <w:t>Review Meta: Amazon Reviews You Can Trust</w:t>
      </w:r>
      <w:r>
        <w:rPr>
          <w:rFonts w:ascii="Calibri" w:eastAsia="Calibri" w:hAnsi="Calibri" w:cs="Calibri"/>
          <w:sz w:val="22"/>
          <w:szCs w:val="22"/>
        </w:rPr>
        <w:t>, reviewmeta.com/.</w:t>
      </w:r>
    </w:p>
    <w:p w14:paraId="55ACA547" w14:textId="77777777" w:rsidR="00B40857" w:rsidRDefault="00B40857">
      <w:pPr>
        <w:spacing w:before="1" w:line="160" w:lineRule="exact"/>
        <w:rPr>
          <w:sz w:val="16"/>
          <w:szCs w:val="16"/>
        </w:rPr>
      </w:pPr>
    </w:p>
    <w:p w14:paraId="5B4D6CAF" w14:textId="77777777" w:rsidR="00B40857" w:rsidRDefault="00D37348">
      <w:pPr>
        <w:spacing w:line="274" w:lineRule="auto"/>
        <w:ind w:left="100" w:right="363"/>
        <w:rPr>
          <w:rFonts w:ascii="Calibri" w:eastAsia="Calibri" w:hAnsi="Calibri" w:cs="Calibri"/>
          <w:sz w:val="22"/>
          <w:szCs w:val="22"/>
        </w:rPr>
      </w:pPr>
      <w:r>
        <w:rPr>
          <w:rFonts w:ascii="Calibri" w:eastAsia="Calibri" w:hAnsi="Calibri" w:cs="Calibri"/>
          <w:sz w:val="22"/>
          <w:szCs w:val="22"/>
        </w:rPr>
        <w:t xml:space="preserve">[8] “New Amazon Ban on Incentivized Reviews.” </w:t>
      </w:r>
      <w:r>
        <w:rPr>
          <w:rFonts w:ascii="Calibri" w:eastAsia="Calibri" w:hAnsi="Calibri" w:cs="Calibri"/>
          <w:i/>
          <w:sz w:val="22"/>
          <w:szCs w:val="22"/>
        </w:rPr>
        <w:t>Annex Cloud Blog</w:t>
      </w:r>
      <w:r>
        <w:rPr>
          <w:rFonts w:ascii="Calibri" w:eastAsia="Calibri" w:hAnsi="Calibri" w:cs="Calibri"/>
          <w:sz w:val="22"/>
          <w:szCs w:val="22"/>
        </w:rPr>
        <w:t>, www.annexcloud.com/blog/new- amazon-ban-on-incentivized-reviews/.</w:t>
      </w:r>
    </w:p>
    <w:p w14:paraId="444F51E3" w14:textId="77777777" w:rsidR="00B40857" w:rsidRDefault="00B40857">
      <w:pPr>
        <w:spacing w:before="10" w:line="120" w:lineRule="exact"/>
        <w:rPr>
          <w:sz w:val="12"/>
          <w:szCs w:val="12"/>
        </w:rPr>
      </w:pPr>
    </w:p>
    <w:p w14:paraId="320542EA" w14:textId="77777777" w:rsidR="00B40857" w:rsidRDefault="00D37348">
      <w:pPr>
        <w:spacing w:line="276" w:lineRule="auto"/>
        <w:ind w:left="100" w:right="1189"/>
        <w:rPr>
          <w:rFonts w:ascii="Calibri" w:eastAsia="Calibri" w:hAnsi="Calibri" w:cs="Calibri"/>
          <w:sz w:val="22"/>
          <w:szCs w:val="22"/>
        </w:rPr>
      </w:pPr>
      <w:r>
        <w:rPr>
          <w:rFonts w:ascii="Calibri" w:eastAsia="Calibri" w:hAnsi="Calibri" w:cs="Calibri"/>
          <w:sz w:val="22"/>
          <w:szCs w:val="22"/>
        </w:rPr>
        <w:t xml:space="preserve">[9] “The Fake Reviews Problem &amp; How to Remove False Reviews.” </w:t>
      </w:r>
      <w:proofErr w:type="spellStart"/>
      <w:r>
        <w:rPr>
          <w:rFonts w:ascii="Calibri" w:eastAsia="Calibri" w:hAnsi="Calibri" w:cs="Calibri"/>
          <w:i/>
          <w:sz w:val="22"/>
          <w:szCs w:val="22"/>
        </w:rPr>
        <w:t>Chatmeter</w:t>
      </w:r>
      <w:proofErr w:type="spellEnd"/>
      <w:r>
        <w:rPr>
          <w:rFonts w:ascii="Calibri" w:eastAsia="Calibri" w:hAnsi="Calibri" w:cs="Calibri"/>
          <w:sz w:val="22"/>
          <w:szCs w:val="22"/>
        </w:rPr>
        <w:t>, 23 Apr. 2019, www.chatmeter.com/blog/the-problem-with-fake-reviews-and-how-to-stop-them/.</w:t>
      </w:r>
    </w:p>
    <w:p w14:paraId="0EE4CF7F" w14:textId="77777777" w:rsidR="00B40857" w:rsidRDefault="00B40857">
      <w:pPr>
        <w:spacing w:before="5" w:line="120" w:lineRule="exact"/>
        <w:rPr>
          <w:sz w:val="12"/>
          <w:szCs w:val="12"/>
        </w:rPr>
      </w:pPr>
    </w:p>
    <w:p w14:paraId="7AF8EF5C" w14:textId="77777777" w:rsidR="00B40857" w:rsidRDefault="00D37348">
      <w:pPr>
        <w:ind w:left="100"/>
        <w:rPr>
          <w:rFonts w:ascii="Calibri" w:eastAsia="Calibri" w:hAnsi="Calibri" w:cs="Calibri"/>
          <w:sz w:val="22"/>
          <w:szCs w:val="22"/>
        </w:rPr>
      </w:pPr>
      <w:r>
        <w:rPr>
          <w:rFonts w:ascii="Calibri" w:eastAsia="Calibri" w:hAnsi="Calibri" w:cs="Calibri"/>
          <w:sz w:val="22"/>
          <w:szCs w:val="22"/>
        </w:rPr>
        <w:t xml:space="preserve">[10] </w:t>
      </w:r>
      <w:proofErr w:type="spellStart"/>
      <w:r>
        <w:rPr>
          <w:rFonts w:ascii="Calibri" w:eastAsia="Calibri" w:hAnsi="Calibri" w:cs="Calibri"/>
          <w:sz w:val="22"/>
          <w:szCs w:val="22"/>
        </w:rPr>
        <w:t>Narkhede</w:t>
      </w:r>
      <w:proofErr w:type="spellEnd"/>
      <w:r>
        <w:rPr>
          <w:rFonts w:ascii="Calibri" w:eastAsia="Calibri" w:hAnsi="Calibri" w:cs="Calibri"/>
          <w:sz w:val="22"/>
          <w:szCs w:val="22"/>
        </w:rPr>
        <w:t xml:space="preserve">, Sarang. “Understanding AUC - ROC Curve.” </w:t>
      </w:r>
      <w:r>
        <w:rPr>
          <w:rFonts w:ascii="Calibri" w:eastAsia="Calibri" w:hAnsi="Calibri" w:cs="Calibri"/>
          <w:i/>
          <w:sz w:val="22"/>
          <w:szCs w:val="22"/>
        </w:rPr>
        <w:t>Medium</w:t>
      </w:r>
      <w:r>
        <w:rPr>
          <w:rFonts w:ascii="Calibri" w:eastAsia="Calibri" w:hAnsi="Calibri" w:cs="Calibri"/>
          <w:sz w:val="22"/>
          <w:szCs w:val="22"/>
        </w:rPr>
        <w:t>, Towards Data Science, 26 May</w:t>
      </w:r>
    </w:p>
    <w:p w14:paraId="3B038D6A" w14:textId="77777777" w:rsidR="00B40857" w:rsidRDefault="00D37348">
      <w:pPr>
        <w:spacing w:before="41"/>
        <w:ind w:left="100"/>
        <w:rPr>
          <w:rFonts w:ascii="Calibri" w:eastAsia="Calibri" w:hAnsi="Calibri" w:cs="Calibri"/>
          <w:sz w:val="22"/>
          <w:szCs w:val="22"/>
        </w:rPr>
      </w:pPr>
      <w:r>
        <w:rPr>
          <w:rFonts w:ascii="Calibri" w:eastAsia="Calibri" w:hAnsi="Calibri" w:cs="Calibri"/>
          <w:sz w:val="22"/>
          <w:szCs w:val="22"/>
        </w:rPr>
        <w:t>2019, towardsdatascience.com/understanding-auc-roc-curve-68b2303cc9c5.</w:t>
      </w:r>
    </w:p>
    <w:p w14:paraId="1254F20E" w14:textId="77777777" w:rsidR="00B40857" w:rsidRDefault="00B40857">
      <w:pPr>
        <w:spacing w:before="10" w:line="120" w:lineRule="exact"/>
        <w:rPr>
          <w:sz w:val="12"/>
          <w:szCs w:val="12"/>
        </w:rPr>
      </w:pPr>
    </w:p>
    <w:p w14:paraId="5FD6AEB1" w14:textId="77777777" w:rsidR="00B40857" w:rsidRDefault="00D37348">
      <w:pPr>
        <w:spacing w:line="300" w:lineRule="atLeast"/>
        <w:ind w:left="100" w:right="2645"/>
        <w:rPr>
          <w:rFonts w:ascii="Calibri" w:eastAsia="Calibri" w:hAnsi="Calibri" w:cs="Calibri"/>
          <w:sz w:val="22"/>
          <w:szCs w:val="22"/>
        </w:rPr>
      </w:pPr>
      <w:r>
        <w:rPr>
          <w:rFonts w:ascii="Calibri" w:eastAsia="Calibri" w:hAnsi="Calibri" w:cs="Calibri"/>
          <w:sz w:val="22"/>
          <w:szCs w:val="22"/>
        </w:rPr>
        <w:t xml:space="preserve">[11] “Confusion Matrix in Machine Learning.” </w:t>
      </w:r>
      <w:proofErr w:type="spellStart"/>
      <w:r>
        <w:rPr>
          <w:rFonts w:ascii="Calibri" w:eastAsia="Calibri" w:hAnsi="Calibri" w:cs="Calibri"/>
          <w:i/>
          <w:sz w:val="22"/>
          <w:szCs w:val="22"/>
        </w:rPr>
        <w:t>GeeksforGeeks</w:t>
      </w:r>
      <w:proofErr w:type="spellEnd"/>
      <w:r>
        <w:rPr>
          <w:rFonts w:ascii="Calibri" w:eastAsia="Calibri" w:hAnsi="Calibri" w:cs="Calibri"/>
          <w:sz w:val="22"/>
          <w:szCs w:val="22"/>
        </w:rPr>
        <w:t>, 23 Feb. 2020, www.geeksforgeeks.org/confusion-matrix-machine-learning/.</w:t>
      </w:r>
    </w:p>
    <w:p w14:paraId="49F8B190" w14:textId="77777777" w:rsidR="00B40857" w:rsidRDefault="00B40857">
      <w:pPr>
        <w:spacing w:line="200" w:lineRule="exact"/>
      </w:pPr>
    </w:p>
    <w:p w14:paraId="64C0C56A" w14:textId="77777777" w:rsidR="00B40857" w:rsidRDefault="00B40857">
      <w:pPr>
        <w:spacing w:line="200" w:lineRule="exact"/>
      </w:pPr>
    </w:p>
    <w:p w14:paraId="5262671F" w14:textId="77777777" w:rsidR="00B40857" w:rsidRDefault="00B40857">
      <w:pPr>
        <w:spacing w:line="200" w:lineRule="exact"/>
      </w:pPr>
    </w:p>
    <w:p w14:paraId="241AF485" w14:textId="77777777" w:rsidR="00B40857" w:rsidRDefault="00B40857">
      <w:pPr>
        <w:spacing w:line="200" w:lineRule="exact"/>
      </w:pPr>
    </w:p>
    <w:p w14:paraId="39234724" w14:textId="77777777" w:rsidR="00B40857" w:rsidRDefault="00B40857">
      <w:pPr>
        <w:spacing w:line="200" w:lineRule="exact"/>
      </w:pPr>
    </w:p>
    <w:p w14:paraId="196D0C18" w14:textId="77777777" w:rsidR="00B40857" w:rsidRDefault="00B40857">
      <w:pPr>
        <w:spacing w:line="200" w:lineRule="exact"/>
      </w:pPr>
    </w:p>
    <w:p w14:paraId="0775AA4C" w14:textId="77777777" w:rsidR="00B40857" w:rsidRDefault="00B40857">
      <w:pPr>
        <w:spacing w:line="200" w:lineRule="exact"/>
      </w:pPr>
    </w:p>
    <w:p w14:paraId="4812D437" w14:textId="77777777" w:rsidR="00B40857" w:rsidRDefault="00B40857">
      <w:pPr>
        <w:spacing w:line="200" w:lineRule="exact"/>
      </w:pPr>
    </w:p>
    <w:p w14:paraId="15641B13" w14:textId="77777777" w:rsidR="00B40857" w:rsidRDefault="00B40857">
      <w:pPr>
        <w:spacing w:line="200" w:lineRule="exact"/>
      </w:pPr>
    </w:p>
    <w:p w14:paraId="3C6F5A41" w14:textId="77777777" w:rsidR="00B40857" w:rsidRDefault="00B40857">
      <w:pPr>
        <w:spacing w:line="200" w:lineRule="exact"/>
      </w:pPr>
    </w:p>
    <w:p w14:paraId="16E64BDA" w14:textId="77777777" w:rsidR="00B40857" w:rsidRDefault="00B40857">
      <w:pPr>
        <w:spacing w:line="200" w:lineRule="exact"/>
      </w:pPr>
    </w:p>
    <w:p w14:paraId="1BF8B4AD" w14:textId="77777777" w:rsidR="00B40857" w:rsidRDefault="00B40857">
      <w:pPr>
        <w:spacing w:line="200" w:lineRule="exact"/>
      </w:pPr>
    </w:p>
    <w:p w14:paraId="2F381974" w14:textId="77777777" w:rsidR="00B40857" w:rsidRDefault="00B40857">
      <w:pPr>
        <w:spacing w:line="200" w:lineRule="exact"/>
      </w:pPr>
    </w:p>
    <w:p w14:paraId="1635515B" w14:textId="496B3D0C" w:rsidR="00B40857" w:rsidRDefault="00B40857">
      <w:pPr>
        <w:spacing w:line="200" w:lineRule="exact"/>
      </w:pPr>
    </w:p>
    <w:p w14:paraId="3211CEC0" w14:textId="703569F9" w:rsidR="00B24590" w:rsidRDefault="00B24590">
      <w:pPr>
        <w:spacing w:line="200" w:lineRule="exact"/>
      </w:pPr>
    </w:p>
    <w:p w14:paraId="4C2F6793" w14:textId="77777777" w:rsidR="00B24590" w:rsidRDefault="00B24590">
      <w:pPr>
        <w:spacing w:line="200" w:lineRule="exact"/>
      </w:pPr>
    </w:p>
    <w:p w14:paraId="167EDE36" w14:textId="77777777" w:rsidR="00B40857" w:rsidRDefault="00B40857">
      <w:pPr>
        <w:spacing w:line="200" w:lineRule="exact"/>
      </w:pPr>
    </w:p>
    <w:p w14:paraId="1C1F8267" w14:textId="77777777" w:rsidR="00B40857" w:rsidRDefault="00B40857">
      <w:pPr>
        <w:spacing w:line="200" w:lineRule="exact"/>
      </w:pPr>
    </w:p>
    <w:p w14:paraId="7FDA7983" w14:textId="77777777" w:rsidR="00B40857" w:rsidRDefault="00B40857">
      <w:pPr>
        <w:spacing w:line="200" w:lineRule="exact"/>
      </w:pPr>
    </w:p>
    <w:p w14:paraId="7B749D75" w14:textId="77777777" w:rsidR="00B40857" w:rsidRDefault="00B40857">
      <w:pPr>
        <w:spacing w:line="200" w:lineRule="exact"/>
      </w:pPr>
    </w:p>
    <w:p w14:paraId="43C98FE8" w14:textId="77777777" w:rsidR="00B40857" w:rsidRDefault="00B40857">
      <w:pPr>
        <w:spacing w:line="200" w:lineRule="exact"/>
      </w:pPr>
    </w:p>
    <w:p w14:paraId="26A2A19B" w14:textId="77777777" w:rsidR="00B40857" w:rsidRDefault="00B40857">
      <w:pPr>
        <w:spacing w:before="5" w:line="260" w:lineRule="exact"/>
        <w:rPr>
          <w:sz w:val="26"/>
          <w:szCs w:val="26"/>
        </w:rPr>
      </w:pPr>
    </w:p>
    <w:p w14:paraId="481E877B" w14:textId="2847A56C" w:rsidR="00B40857" w:rsidRPr="00580F9E" w:rsidRDefault="00AF3835">
      <w:pPr>
        <w:spacing w:before="32"/>
        <w:ind w:right="116"/>
        <w:jc w:val="right"/>
        <w:rPr>
          <w:rFonts w:ascii="Calibri" w:eastAsia="Arial" w:hAnsi="Calibri" w:cs="Arial"/>
        </w:rPr>
      </w:pPr>
      <w:r>
        <w:pict w14:anchorId="74F2EEDC">
          <v:group id="_x0000_s1026" alt="" style="position:absolute;left:0;text-align:left;margin-left:70.6pt;margin-top:.4pt;width:470.95pt;height:0;z-index:-251638272;mso-position-horizontal-relative:page" coordorigin="1412,8" coordsize="9419,0">
            <v:shape id="_x0000_s1027" alt="" style="position:absolute;left:1412;top:8;width:9419;height:0" coordorigin="1412,8" coordsize="9419,0" path="m1412,8r9419,e" filled="f" strokecolor="#d9d9d9" strokeweight=".20464mm">
              <v:path arrowok="t"/>
            </v:shape>
            <w10:wrap anchorx="page"/>
          </v:group>
        </w:pict>
      </w:r>
      <w:r w:rsidR="00D37348" w:rsidRPr="00580F9E">
        <w:rPr>
          <w:rFonts w:ascii="Calibri" w:eastAsia="Arial" w:hAnsi="Calibri" w:cs="Arial"/>
        </w:rPr>
        <w:t>1</w:t>
      </w:r>
      <w:r w:rsidR="00C5086E">
        <w:rPr>
          <w:rFonts w:ascii="Calibri" w:eastAsia="Arial" w:hAnsi="Calibri" w:cs="Arial"/>
        </w:rPr>
        <w:t>6</w:t>
      </w:r>
      <w:r w:rsidR="00D37348" w:rsidRPr="00580F9E">
        <w:rPr>
          <w:rFonts w:ascii="Calibri" w:eastAsia="Arial" w:hAnsi="Calibri" w:cs="Arial"/>
        </w:rPr>
        <w:t xml:space="preserve"> | </w:t>
      </w:r>
      <w:r w:rsidR="00D37348" w:rsidRPr="00580F9E">
        <w:rPr>
          <w:rFonts w:ascii="Calibri" w:eastAsia="Arial" w:hAnsi="Calibri" w:cs="Arial"/>
          <w:color w:val="7E7E7E"/>
        </w:rPr>
        <w:t>P a g e</w:t>
      </w:r>
    </w:p>
    <w:sectPr w:rsidR="00B40857" w:rsidRPr="00580F9E">
      <w:pgSz w:w="12240" w:h="15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08BA"/>
    <w:multiLevelType w:val="multilevel"/>
    <w:tmpl w:val="FD80CF5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46A635D"/>
    <w:multiLevelType w:val="hybridMultilevel"/>
    <w:tmpl w:val="F3B4CEB8"/>
    <w:lvl w:ilvl="0" w:tplc="BE400D5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857"/>
    <w:rsid w:val="00012986"/>
    <w:rsid w:val="00025BA0"/>
    <w:rsid w:val="00043E05"/>
    <w:rsid w:val="00075497"/>
    <w:rsid w:val="00117BD6"/>
    <w:rsid w:val="00190C59"/>
    <w:rsid w:val="001B0A38"/>
    <w:rsid w:val="001C7D0E"/>
    <w:rsid w:val="001D1B40"/>
    <w:rsid w:val="001D3FDC"/>
    <w:rsid w:val="001E7464"/>
    <w:rsid w:val="001F70FB"/>
    <w:rsid w:val="00234E85"/>
    <w:rsid w:val="002C3759"/>
    <w:rsid w:val="002D4923"/>
    <w:rsid w:val="002E191C"/>
    <w:rsid w:val="002F116B"/>
    <w:rsid w:val="002F48AF"/>
    <w:rsid w:val="00314392"/>
    <w:rsid w:val="0031639A"/>
    <w:rsid w:val="00377486"/>
    <w:rsid w:val="0039483F"/>
    <w:rsid w:val="003B146B"/>
    <w:rsid w:val="003C0FE6"/>
    <w:rsid w:val="003D3F0D"/>
    <w:rsid w:val="00425416"/>
    <w:rsid w:val="00443DAC"/>
    <w:rsid w:val="004748C4"/>
    <w:rsid w:val="004B0274"/>
    <w:rsid w:val="004D371A"/>
    <w:rsid w:val="00540997"/>
    <w:rsid w:val="00580F9E"/>
    <w:rsid w:val="005C1FBD"/>
    <w:rsid w:val="00605239"/>
    <w:rsid w:val="0065775A"/>
    <w:rsid w:val="0069429A"/>
    <w:rsid w:val="00695391"/>
    <w:rsid w:val="00697142"/>
    <w:rsid w:val="006A63B1"/>
    <w:rsid w:val="0072253C"/>
    <w:rsid w:val="007747BB"/>
    <w:rsid w:val="007C6BE8"/>
    <w:rsid w:val="00841C56"/>
    <w:rsid w:val="00850119"/>
    <w:rsid w:val="00873BCA"/>
    <w:rsid w:val="008A7677"/>
    <w:rsid w:val="008C0849"/>
    <w:rsid w:val="008F5B2E"/>
    <w:rsid w:val="009917A9"/>
    <w:rsid w:val="009C755A"/>
    <w:rsid w:val="00A108A9"/>
    <w:rsid w:val="00A44F31"/>
    <w:rsid w:val="00AC66F3"/>
    <w:rsid w:val="00AD1567"/>
    <w:rsid w:val="00AF3835"/>
    <w:rsid w:val="00B11B05"/>
    <w:rsid w:val="00B24590"/>
    <w:rsid w:val="00B40857"/>
    <w:rsid w:val="00B40D47"/>
    <w:rsid w:val="00B6722C"/>
    <w:rsid w:val="00C02A2C"/>
    <w:rsid w:val="00C5086E"/>
    <w:rsid w:val="00CD3383"/>
    <w:rsid w:val="00D074B0"/>
    <w:rsid w:val="00D37348"/>
    <w:rsid w:val="00D37E4A"/>
    <w:rsid w:val="00D63886"/>
    <w:rsid w:val="00DB7ADE"/>
    <w:rsid w:val="00E67CF3"/>
    <w:rsid w:val="00E8405B"/>
    <w:rsid w:val="00EA6405"/>
    <w:rsid w:val="00F05AD0"/>
    <w:rsid w:val="00F22980"/>
    <w:rsid w:val="00F31CE1"/>
    <w:rsid w:val="00F537EF"/>
    <w:rsid w:val="00F963B6"/>
    <w:rsid w:val="00FC1742"/>
    <w:rsid w:val="00FD44ED"/>
    <w:rsid w:val="00FD5C60"/>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shapelayout>
  </w:shapeDefaults>
  <w:decimalSymbol w:val="."/>
  <w:listSeparator w:val=","/>
  <w14:docId w14:val="4A4D406E"/>
  <w15:docId w15:val="{A8F77825-BAE8-4A63-902F-4E5505B3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1639A"/>
    <w:rPr>
      <w:sz w:val="18"/>
      <w:szCs w:val="18"/>
    </w:rPr>
  </w:style>
  <w:style w:type="character" w:customStyle="1" w:styleId="BalloonTextChar">
    <w:name w:val="Balloon Text Char"/>
    <w:basedOn w:val="DefaultParagraphFont"/>
    <w:link w:val="BalloonText"/>
    <w:uiPriority w:val="99"/>
    <w:semiHidden/>
    <w:rsid w:val="0031639A"/>
    <w:rPr>
      <w:sz w:val="18"/>
      <w:szCs w:val="18"/>
    </w:rPr>
  </w:style>
  <w:style w:type="paragraph" w:styleId="ListParagraph">
    <w:name w:val="List Paragraph"/>
    <w:basedOn w:val="Normal"/>
    <w:uiPriority w:val="34"/>
    <w:qFormat/>
    <w:rsid w:val="00B2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hyperlink" Target="https://reviewmeta.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5056</Words>
  <Characters>28823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tkblu</dc:creator>
  <cp:lastModifiedBy>Khaled Khaled</cp:lastModifiedBy>
  <cp:revision>3</cp:revision>
  <cp:lastPrinted>2020-06-01T19:30:00Z</cp:lastPrinted>
  <dcterms:created xsi:type="dcterms:W3CDTF">2020-06-01T19:30:00Z</dcterms:created>
  <dcterms:modified xsi:type="dcterms:W3CDTF">2020-06-01T19:34:00Z</dcterms:modified>
</cp:coreProperties>
</file>